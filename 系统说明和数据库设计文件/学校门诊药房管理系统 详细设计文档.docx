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b/>
          <w:lang w:eastAsia="zh-CN"/>
        </w:rPr>
      </w:pPr>
      <w:r>
        <w:rPr>
          <w:rFonts w:hint="eastAsia"/>
          <w:b/>
          <w:lang w:eastAsia="zh-CN"/>
        </w:rPr>
        <w:t xml:space="preserve"> </w:t>
      </w: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r>
        <w:rPr>
          <w:b/>
          <w:lang w:eastAsia="zh-CN"/>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41910</wp:posOffset>
                </wp:positionV>
                <wp:extent cx="5429250" cy="495300"/>
                <wp:effectExtent l="0" t="0" r="0" b="0"/>
                <wp:wrapNone/>
                <wp:docPr id="543" name="文本框 350"/>
                <wp:cNvGraphicFramePr/>
                <a:graphic xmlns:a="http://schemas.openxmlformats.org/drawingml/2006/main">
                  <a:graphicData uri="http://schemas.microsoft.com/office/word/2010/wordprocessingShape">
                    <wps:wsp>
                      <wps:cNvSpPr txBox="1"/>
                      <wps:spPr>
                        <a:xfrm>
                          <a:off x="0" y="0"/>
                          <a:ext cx="5429250" cy="495300"/>
                        </a:xfrm>
                        <a:prstGeom prst="rect">
                          <a:avLst/>
                        </a:prstGeom>
                        <a:noFill/>
                        <a:ln w="9525">
                          <a:noFill/>
                        </a:ln>
                      </wps:spPr>
                      <wps:txbx>
                        <w:txbxContent>
                          <w:p>
                            <w:pPr>
                              <w:jc w:val="right"/>
                              <w:rPr>
                                <w:rFonts w:hint="eastAsia" w:ascii="黑体" w:hAnsi="宋体" w:eastAsia="黑体"/>
                                <w:b/>
                                <w:bCs/>
                                <w:sz w:val="44"/>
                                <w:szCs w:val="44"/>
                                <w:lang w:val="en-US" w:eastAsia="zh-CN"/>
                              </w:rPr>
                            </w:pPr>
                            <w:r>
                              <w:rPr>
                                <w:rFonts w:hint="eastAsia" w:ascii="黑体" w:hAnsi="宋体" w:eastAsia="黑体"/>
                                <w:b/>
                                <w:bCs/>
                                <w:sz w:val="44"/>
                                <w:szCs w:val="44"/>
                                <w:lang w:val="en-US" w:eastAsia="zh-CN"/>
                              </w:rPr>
                              <w:t>学校医务室门诊管理</w:t>
                            </w:r>
                            <w:r>
                              <w:rPr>
                                <w:rFonts w:hint="eastAsia" w:ascii="黑体" w:hAnsi="宋体" w:eastAsia="黑体"/>
                                <w:b/>
                                <w:bCs/>
                                <w:sz w:val="44"/>
                                <w:szCs w:val="44"/>
                              </w:rPr>
                              <w:t>系统详细设计说</w:t>
                            </w:r>
                            <w:r>
                              <w:rPr>
                                <w:rFonts w:hint="eastAsia" w:ascii="黑体" w:hAnsi="宋体" w:eastAsia="黑体"/>
                                <w:b/>
                                <w:bCs/>
                                <w:sz w:val="44"/>
                                <w:szCs w:val="44"/>
                                <w:lang w:val="en-US" w:eastAsia="zh-CN"/>
                              </w:rPr>
                              <w:t>明</w:t>
                            </w:r>
                          </w:p>
                          <w:p>
                            <w:pPr>
                              <w:jc w:val="right"/>
                              <w:rPr>
                                <w:rFonts w:hint="eastAsia" w:ascii="黑体" w:hAnsi="宋体" w:eastAsia="黑体"/>
                                <w:b/>
                                <w:bCs/>
                                <w:sz w:val="44"/>
                                <w:szCs w:val="44"/>
                                <w:lang w:val="en-US" w:eastAsia="zh-CN"/>
                              </w:rPr>
                            </w:pPr>
                          </w:p>
                          <w:p>
                            <w:pPr>
                              <w:jc w:val="right"/>
                              <w:rPr>
                                <w:rFonts w:hint="eastAsia" w:ascii="黑体" w:hAnsi="宋体" w:eastAsia="黑体"/>
                                <w:b/>
                                <w:bCs/>
                                <w:sz w:val="44"/>
                                <w:szCs w:val="44"/>
                                <w:lang w:val="en-US" w:eastAsia="zh-CN"/>
                              </w:rPr>
                            </w:pPr>
                          </w:p>
                          <w:p>
                            <w:pPr>
                              <w:jc w:val="right"/>
                              <w:rPr>
                                <w:rFonts w:ascii="黑体" w:hAnsi="宋体" w:eastAsia="黑体"/>
                                <w:b/>
                                <w:bCs/>
                                <w:sz w:val="44"/>
                                <w:szCs w:val="44"/>
                              </w:rPr>
                            </w:pPr>
                            <w:r>
                              <w:rPr>
                                <w:rFonts w:hint="eastAsia" w:ascii="黑体" w:hAnsi="宋体" w:eastAsia="黑体"/>
                                <w:b/>
                                <w:bCs/>
                                <w:sz w:val="44"/>
                                <w:szCs w:val="44"/>
                              </w:rPr>
                              <w:t>明书</w:t>
                            </w:r>
                          </w:p>
                        </w:txbxContent>
                      </wps:txbx>
                      <wps:bodyPr upright="1"/>
                    </wps:wsp>
                  </a:graphicData>
                </a:graphic>
              </wp:anchor>
            </w:drawing>
          </mc:Choice>
          <mc:Fallback>
            <w:pict>
              <v:shape id="文本框 350" o:spid="_x0000_s1026" o:spt="202" type="#_x0000_t202" style="position:absolute;left:0pt;margin-left:18pt;margin-top:3.3pt;height:39pt;width:427.5pt;z-index:251659264;mso-width-relative:page;mso-height-relative:page;" filled="f" stroked="f" coordsize="21600,21600" o:gfxdata="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6AVdVNQAAAAJAQAADwAAAAAAAAABACAAAAAi&#10;AAAAZHJzL2Rvd25yZXYueG1sUEsBAhQAFAAAAAgAh07iQAdDp2GcAQAADQMAAA4AAAAAAAAAAQAg&#10;AAAAIwEAAGRycy9lMm9Eb2MueG1sUEsFBgAAAAAGAAYAWQEAADEFAAAAAA==&#10;">
                <v:fill on="f" focussize="0,0"/>
                <v:stroke on="f"/>
                <v:imagedata o:title=""/>
                <o:lock v:ext="edit" aspectratio="f"/>
                <v:textbox>
                  <w:txbxContent>
                    <w:p>
                      <w:pPr>
                        <w:jc w:val="right"/>
                        <w:rPr>
                          <w:rFonts w:hint="eastAsia" w:ascii="黑体" w:hAnsi="宋体" w:eastAsia="黑体"/>
                          <w:b/>
                          <w:bCs/>
                          <w:sz w:val="44"/>
                          <w:szCs w:val="44"/>
                          <w:lang w:val="en-US" w:eastAsia="zh-CN"/>
                        </w:rPr>
                      </w:pPr>
                      <w:r>
                        <w:rPr>
                          <w:rFonts w:hint="eastAsia" w:ascii="黑体" w:hAnsi="宋体" w:eastAsia="黑体"/>
                          <w:b/>
                          <w:bCs/>
                          <w:sz w:val="44"/>
                          <w:szCs w:val="44"/>
                          <w:lang w:val="en-US" w:eastAsia="zh-CN"/>
                        </w:rPr>
                        <w:t>学校医务室门诊管理</w:t>
                      </w:r>
                      <w:r>
                        <w:rPr>
                          <w:rFonts w:hint="eastAsia" w:ascii="黑体" w:hAnsi="宋体" w:eastAsia="黑体"/>
                          <w:b/>
                          <w:bCs/>
                          <w:sz w:val="44"/>
                          <w:szCs w:val="44"/>
                        </w:rPr>
                        <w:t>系统详细设计说</w:t>
                      </w:r>
                      <w:r>
                        <w:rPr>
                          <w:rFonts w:hint="eastAsia" w:ascii="黑体" w:hAnsi="宋体" w:eastAsia="黑体"/>
                          <w:b/>
                          <w:bCs/>
                          <w:sz w:val="44"/>
                          <w:szCs w:val="44"/>
                          <w:lang w:val="en-US" w:eastAsia="zh-CN"/>
                        </w:rPr>
                        <w:t>明</w:t>
                      </w:r>
                    </w:p>
                    <w:p>
                      <w:pPr>
                        <w:jc w:val="right"/>
                        <w:rPr>
                          <w:rFonts w:hint="eastAsia" w:ascii="黑体" w:hAnsi="宋体" w:eastAsia="黑体"/>
                          <w:b/>
                          <w:bCs/>
                          <w:sz w:val="44"/>
                          <w:szCs w:val="44"/>
                          <w:lang w:val="en-US" w:eastAsia="zh-CN"/>
                        </w:rPr>
                      </w:pPr>
                    </w:p>
                    <w:p>
                      <w:pPr>
                        <w:jc w:val="right"/>
                        <w:rPr>
                          <w:rFonts w:hint="eastAsia" w:ascii="黑体" w:hAnsi="宋体" w:eastAsia="黑体"/>
                          <w:b/>
                          <w:bCs/>
                          <w:sz w:val="44"/>
                          <w:szCs w:val="44"/>
                          <w:lang w:val="en-US" w:eastAsia="zh-CN"/>
                        </w:rPr>
                      </w:pPr>
                    </w:p>
                    <w:p>
                      <w:pPr>
                        <w:jc w:val="right"/>
                        <w:rPr>
                          <w:rFonts w:ascii="黑体" w:hAnsi="宋体" w:eastAsia="黑体"/>
                          <w:b/>
                          <w:bCs/>
                          <w:sz w:val="44"/>
                          <w:szCs w:val="44"/>
                        </w:rPr>
                      </w:pPr>
                      <w:r>
                        <w:rPr>
                          <w:rFonts w:hint="eastAsia" w:ascii="黑体" w:hAnsi="宋体" w:eastAsia="黑体"/>
                          <w:b/>
                          <w:bCs/>
                          <w:sz w:val="44"/>
                          <w:szCs w:val="44"/>
                        </w:rPr>
                        <w:t>明书</w:t>
                      </w:r>
                    </w:p>
                  </w:txbxContent>
                </v:textbox>
              </v:shape>
            </w:pict>
          </mc:Fallback>
        </mc:AlternateContent>
      </w: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pPr>
        <w:pStyle w:val="14"/>
        <w:jc w:val="both"/>
        <w:rPr>
          <w:b/>
          <w:lang w:eastAsia="zh-CN"/>
        </w:rPr>
      </w:pPr>
    </w:p>
    <w:p>
      <w:r>
        <mc:AlternateContent>
          <mc:Choice Requires="wps">
            <w:drawing>
              <wp:anchor distT="0" distB="0" distL="114300" distR="114300" simplePos="0" relativeHeight="251658240" behindDoc="0" locked="0" layoutInCell="1" allowOverlap="1">
                <wp:simplePos x="0" y="0"/>
                <wp:positionH relativeFrom="column">
                  <wp:posOffset>2857500</wp:posOffset>
                </wp:positionH>
                <wp:positionV relativeFrom="paragraph">
                  <wp:posOffset>853440</wp:posOffset>
                </wp:positionV>
                <wp:extent cx="2857500" cy="1714500"/>
                <wp:effectExtent l="0" t="0" r="0" b="0"/>
                <wp:wrapNone/>
                <wp:docPr id="525" name="矩形 351"/>
                <wp:cNvGraphicFramePr/>
                <a:graphic xmlns:a="http://schemas.openxmlformats.org/drawingml/2006/main">
                  <a:graphicData uri="http://schemas.microsoft.com/office/word/2010/wordprocessingShape">
                    <wps:wsp>
                      <wps:cNvSpPr/>
                      <wps:spPr>
                        <a:xfrm>
                          <a:off x="0" y="0"/>
                          <a:ext cx="2857500" cy="1714500"/>
                        </a:xfrm>
                        <a:prstGeom prst="rect">
                          <a:avLst/>
                        </a:prstGeom>
                        <a:noFill/>
                        <a:ln w="9525">
                          <a:noFill/>
                        </a:ln>
                      </wps:spPr>
                      <wps:txbx>
                        <w:txbxContent>
                          <w:tbl>
                            <w:tblPr>
                              <w:tblStyle w:val="13"/>
                              <w:tblW w:w="4267" w:type="dxa"/>
                              <w:tblInd w:w="93" w:type="dxa"/>
                              <w:tblLayout w:type="fixed"/>
                              <w:tblCellMar>
                                <w:top w:w="0" w:type="dxa"/>
                                <w:left w:w="108" w:type="dxa"/>
                                <w:bottom w:w="0" w:type="dxa"/>
                                <w:right w:w="108" w:type="dxa"/>
                              </w:tblCellMar>
                            </w:tblPr>
                            <w:tblGrid>
                              <w:gridCol w:w="1995"/>
                              <w:gridCol w:w="2272"/>
                            </w:tblGrid>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编写：</w:t>
                                  </w:r>
                                  <w:r>
                                    <w:rPr>
                                      <w:rFonts w:hint="eastAsia" w:cs="Tahoma"/>
                                      <w:szCs w:val="21"/>
                                      <w:lang w:val="en-US" w:eastAsia="zh-CN"/>
                                    </w:rPr>
                                    <w:t>凌晓</w:t>
                                  </w:r>
                                </w:p>
                              </w:tc>
                              <w:tc>
                                <w:tcPr>
                                  <w:tcW w:w="2272" w:type="dxa"/>
                                  <w:tcBorders>
                                    <w:top w:val="nil"/>
                                    <w:left w:val="nil"/>
                                    <w:bottom w:val="nil"/>
                                    <w:right w:val="nil"/>
                                  </w:tcBorders>
                                  <w:vAlign w:val="center"/>
                                </w:tcPr>
                                <w:p>
                                  <w:pPr>
                                    <w:rPr>
                                      <w:rFonts w:cs="Tahoma"/>
                                      <w:szCs w:val="21"/>
                                    </w:rPr>
                                  </w:pPr>
                                  <w:r>
                                    <w:rPr>
                                      <w:rFonts w:cs="Tahoma"/>
                                      <w:szCs w:val="21"/>
                                    </w:rPr>
                                    <w:t>日期：20</w:t>
                                  </w:r>
                                  <w:r>
                                    <w:rPr>
                                      <w:rFonts w:hint="eastAsia" w:cs="Tahoma"/>
                                      <w:szCs w:val="21"/>
                                    </w:rPr>
                                    <w:t>18</w:t>
                                  </w:r>
                                  <w:r>
                                    <w:rPr>
                                      <w:rFonts w:cs="Tahoma"/>
                                      <w:szCs w:val="21"/>
                                    </w:rPr>
                                    <w:t>-</w:t>
                                  </w:r>
                                  <w:r>
                                    <w:rPr>
                                      <w:rFonts w:hint="eastAsia" w:cs="Tahoma"/>
                                      <w:szCs w:val="21"/>
                                    </w:rPr>
                                    <w:t>6</w:t>
                                  </w:r>
                                  <w:r>
                                    <w:rPr>
                                      <w:rFonts w:cs="Tahoma"/>
                                      <w:szCs w:val="21"/>
                                    </w:rPr>
                                    <w:t>-</w:t>
                                  </w:r>
                                  <w:r>
                                    <w:rPr>
                                      <w:rFonts w:hint="eastAsia" w:cs="Tahoma"/>
                                      <w:szCs w:val="21"/>
                                      <w:lang w:val="en-US" w:eastAsia="zh-CN"/>
                                    </w:rPr>
                                    <w:t>3</w:t>
                                  </w:r>
                                  <w:r>
                                    <w:rPr>
                                      <w:rFonts w:hint="eastAsia" w:cs="Tahoma"/>
                                      <w:szCs w:val="21"/>
                                    </w:rPr>
                                    <w:t>0</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审核：</w:t>
                                  </w:r>
                                </w:p>
                              </w:tc>
                              <w:tc>
                                <w:tcPr>
                                  <w:tcW w:w="2272" w:type="dxa"/>
                                  <w:tcBorders>
                                    <w:top w:val="nil"/>
                                    <w:left w:val="nil"/>
                                    <w:bottom w:val="nil"/>
                                    <w:right w:val="nil"/>
                                  </w:tcBorders>
                                  <w:vAlign w:val="center"/>
                                </w:tcPr>
                                <w:p>
                                  <w:pPr>
                                    <w:rPr>
                                      <w:rFonts w:cs="Tahoma"/>
                                      <w:szCs w:val="21"/>
                                    </w:rPr>
                                  </w:pPr>
                                  <w:r>
                                    <w:rPr>
                                      <w:rFonts w:cs="Tahoma"/>
                                      <w:szCs w:val="21"/>
                                    </w:rPr>
                                    <w:t>日期：</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批准：</w:t>
                                  </w:r>
                                </w:p>
                              </w:tc>
                              <w:tc>
                                <w:tcPr>
                                  <w:tcW w:w="2272" w:type="dxa"/>
                                  <w:tcBorders>
                                    <w:top w:val="nil"/>
                                    <w:left w:val="nil"/>
                                    <w:bottom w:val="nil"/>
                                    <w:right w:val="nil"/>
                                  </w:tcBorders>
                                  <w:vAlign w:val="center"/>
                                </w:tcPr>
                                <w:p>
                                  <w:pPr>
                                    <w:rPr>
                                      <w:rFonts w:cs="Tahoma"/>
                                      <w:szCs w:val="21"/>
                                    </w:rPr>
                                  </w:pPr>
                                  <w:r>
                                    <w:rPr>
                                      <w:rFonts w:cs="Tahoma"/>
                                      <w:szCs w:val="21"/>
                                    </w:rPr>
                                    <w:t>日期：</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受控状态：</w:t>
                                  </w:r>
                                </w:p>
                              </w:tc>
                              <w:tc>
                                <w:tcPr>
                                  <w:tcW w:w="2272" w:type="dxa"/>
                                  <w:tcBorders>
                                    <w:top w:val="nil"/>
                                    <w:left w:val="nil"/>
                                    <w:bottom w:val="nil"/>
                                    <w:right w:val="nil"/>
                                  </w:tcBorders>
                                  <w:vAlign w:val="center"/>
                                </w:tcPr>
                                <w:p>
                                  <w:pPr>
                                    <w:rPr>
                                      <w:rFonts w:cs="Tahoma"/>
                                      <w:szCs w:val="21"/>
                                    </w:rPr>
                                  </w:pPr>
                                  <w:r>
                                    <w:rPr>
                                      <w:rFonts w:cs="Tahoma"/>
                                      <w:szCs w:val="21"/>
                                    </w:rPr>
                                    <w:t xml:space="preserve">是       </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发布版次：1.</w:t>
                                  </w:r>
                                  <w:r>
                                    <w:rPr>
                                      <w:rFonts w:hint="eastAsia" w:cs="Tahoma"/>
                                      <w:szCs w:val="21"/>
                                    </w:rPr>
                                    <w:t>0</w:t>
                                  </w:r>
                                </w:p>
                              </w:tc>
                              <w:tc>
                                <w:tcPr>
                                  <w:tcW w:w="2272" w:type="dxa"/>
                                  <w:tcBorders>
                                    <w:top w:val="nil"/>
                                    <w:left w:val="nil"/>
                                    <w:bottom w:val="nil"/>
                                    <w:right w:val="nil"/>
                                  </w:tcBorders>
                                  <w:vAlign w:val="center"/>
                                </w:tcPr>
                                <w:p>
                                  <w:pPr>
                                    <w:rPr>
                                      <w:rFonts w:cs="Tahoma"/>
                                      <w:szCs w:val="21"/>
                                    </w:rPr>
                                  </w:pPr>
                                  <w:r>
                                    <w:rPr>
                                      <w:rFonts w:cs="Tahoma"/>
                                      <w:szCs w:val="21"/>
                                    </w:rPr>
                                    <w:t>日期：20</w:t>
                                  </w:r>
                                  <w:r>
                                    <w:rPr>
                                      <w:rFonts w:hint="eastAsia" w:cs="Tahoma"/>
                                      <w:szCs w:val="21"/>
                                    </w:rPr>
                                    <w:t>18</w:t>
                                  </w:r>
                                  <w:r>
                                    <w:rPr>
                                      <w:rFonts w:cs="Tahoma"/>
                                      <w:szCs w:val="21"/>
                                    </w:rPr>
                                    <w:t>-</w:t>
                                  </w:r>
                                  <w:r>
                                    <w:rPr>
                                      <w:rFonts w:hint="eastAsia" w:cs="Tahoma"/>
                                      <w:szCs w:val="21"/>
                                    </w:rPr>
                                    <w:t>6</w:t>
                                  </w:r>
                                  <w:r>
                                    <w:rPr>
                                      <w:rFonts w:cs="Tahoma"/>
                                      <w:szCs w:val="21"/>
                                    </w:rPr>
                                    <w:t>-</w:t>
                                  </w:r>
                                  <w:r>
                                    <w:rPr>
                                      <w:rFonts w:hint="eastAsia" w:cs="Tahoma"/>
                                      <w:szCs w:val="21"/>
                                      <w:lang w:val="en-US" w:eastAsia="zh-CN"/>
                                    </w:rPr>
                                    <w:t>3</w:t>
                                  </w:r>
                                  <w:r>
                                    <w:rPr>
                                      <w:rFonts w:hint="eastAsia" w:cs="Tahoma"/>
                                      <w:szCs w:val="21"/>
                                    </w:rPr>
                                    <w:t>0</w:t>
                                  </w:r>
                                </w:p>
                              </w:tc>
                            </w:tr>
                            <w:tr>
                              <w:tblPrEx>
                                <w:tblLayout w:type="fixed"/>
                                <w:tblCellMar>
                                  <w:top w:w="0" w:type="dxa"/>
                                  <w:left w:w="108" w:type="dxa"/>
                                  <w:bottom w:w="0" w:type="dxa"/>
                                  <w:right w:w="108" w:type="dxa"/>
                                </w:tblCellMar>
                              </w:tblPrEx>
                              <w:tc>
                                <w:tcPr>
                                  <w:tcW w:w="4267" w:type="dxa"/>
                                  <w:gridSpan w:val="2"/>
                                  <w:tcBorders>
                                    <w:top w:val="nil"/>
                                    <w:left w:val="nil"/>
                                    <w:bottom w:val="nil"/>
                                    <w:right w:val="nil"/>
                                  </w:tcBorders>
                                  <w:vAlign w:val="center"/>
                                </w:tcPr>
                                <w:p>
                                  <w:pPr>
                                    <w:rPr>
                                      <w:rFonts w:cs="Tahoma"/>
                                      <w:szCs w:val="21"/>
                                    </w:rPr>
                                  </w:pPr>
                                  <w:r>
                                    <w:rPr>
                                      <w:rFonts w:cs="Tahoma"/>
                                      <w:szCs w:val="21"/>
                                    </w:rPr>
                                    <w:t>编号：</w:t>
                                  </w:r>
                                </w:p>
                              </w:tc>
                            </w:tr>
                          </w:tbl>
                          <w:p/>
                        </w:txbxContent>
                      </wps:txbx>
                      <wps:bodyPr upright="1"/>
                    </wps:wsp>
                  </a:graphicData>
                </a:graphic>
              </wp:anchor>
            </w:drawing>
          </mc:Choice>
          <mc:Fallback>
            <w:pict>
              <v:rect id="矩形 351" o:spid="_x0000_s1026" o:spt="1" style="position:absolute;left:0pt;margin-left:225pt;margin-top:67.2pt;height:135pt;width:225pt;z-index:251658240;mso-width-relative:page;mso-height-relative:page;" filled="f" stroked="f" coordsize="21600,21600" o:gfxdata="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2Vd2J2QAAAAsBAAAPAAAAAAAAAAEAIAAAACIAAABkcnMv&#10;ZG93bnJldi54bWxQSwECFAAUAAAACACHTuJAv9xyZ5ABAAABAwAADgAAAAAAAAABACAAAAAoAQAA&#10;ZHJzL2Uyb0RvYy54bWxQSwUGAAAAAAYABgBZAQAAKgUAAAAA&#10;">
                <v:fill on="f" focussize="0,0"/>
                <v:stroke on="f"/>
                <v:imagedata o:title=""/>
                <o:lock v:ext="edit" aspectratio="f"/>
                <v:textbox>
                  <w:txbxContent>
                    <w:tbl>
                      <w:tblPr>
                        <w:tblStyle w:val="13"/>
                        <w:tblW w:w="4267" w:type="dxa"/>
                        <w:tblInd w:w="93" w:type="dxa"/>
                        <w:tblLayout w:type="fixed"/>
                        <w:tblCellMar>
                          <w:top w:w="0" w:type="dxa"/>
                          <w:left w:w="108" w:type="dxa"/>
                          <w:bottom w:w="0" w:type="dxa"/>
                          <w:right w:w="108" w:type="dxa"/>
                        </w:tblCellMar>
                      </w:tblPr>
                      <w:tblGrid>
                        <w:gridCol w:w="1995"/>
                        <w:gridCol w:w="2272"/>
                      </w:tblGrid>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编写：</w:t>
                            </w:r>
                            <w:r>
                              <w:rPr>
                                <w:rFonts w:hint="eastAsia" w:cs="Tahoma"/>
                                <w:szCs w:val="21"/>
                                <w:lang w:val="en-US" w:eastAsia="zh-CN"/>
                              </w:rPr>
                              <w:t>凌晓</w:t>
                            </w:r>
                          </w:p>
                        </w:tc>
                        <w:tc>
                          <w:tcPr>
                            <w:tcW w:w="2272" w:type="dxa"/>
                            <w:tcBorders>
                              <w:top w:val="nil"/>
                              <w:left w:val="nil"/>
                              <w:bottom w:val="nil"/>
                              <w:right w:val="nil"/>
                            </w:tcBorders>
                            <w:vAlign w:val="center"/>
                          </w:tcPr>
                          <w:p>
                            <w:pPr>
                              <w:rPr>
                                <w:rFonts w:cs="Tahoma"/>
                                <w:szCs w:val="21"/>
                              </w:rPr>
                            </w:pPr>
                            <w:r>
                              <w:rPr>
                                <w:rFonts w:cs="Tahoma"/>
                                <w:szCs w:val="21"/>
                              </w:rPr>
                              <w:t>日期：20</w:t>
                            </w:r>
                            <w:r>
                              <w:rPr>
                                <w:rFonts w:hint="eastAsia" w:cs="Tahoma"/>
                                <w:szCs w:val="21"/>
                              </w:rPr>
                              <w:t>18</w:t>
                            </w:r>
                            <w:r>
                              <w:rPr>
                                <w:rFonts w:cs="Tahoma"/>
                                <w:szCs w:val="21"/>
                              </w:rPr>
                              <w:t>-</w:t>
                            </w:r>
                            <w:r>
                              <w:rPr>
                                <w:rFonts w:hint="eastAsia" w:cs="Tahoma"/>
                                <w:szCs w:val="21"/>
                              </w:rPr>
                              <w:t>6</w:t>
                            </w:r>
                            <w:r>
                              <w:rPr>
                                <w:rFonts w:cs="Tahoma"/>
                                <w:szCs w:val="21"/>
                              </w:rPr>
                              <w:t>-</w:t>
                            </w:r>
                            <w:r>
                              <w:rPr>
                                <w:rFonts w:hint="eastAsia" w:cs="Tahoma"/>
                                <w:szCs w:val="21"/>
                                <w:lang w:val="en-US" w:eastAsia="zh-CN"/>
                              </w:rPr>
                              <w:t>3</w:t>
                            </w:r>
                            <w:r>
                              <w:rPr>
                                <w:rFonts w:hint="eastAsia" w:cs="Tahoma"/>
                                <w:szCs w:val="21"/>
                              </w:rPr>
                              <w:t>0</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审核：</w:t>
                            </w:r>
                          </w:p>
                        </w:tc>
                        <w:tc>
                          <w:tcPr>
                            <w:tcW w:w="2272" w:type="dxa"/>
                            <w:tcBorders>
                              <w:top w:val="nil"/>
                              <w:left w:val="nil"/>
                              <w:bottom w:val="nil"/>
                              <w:right w:val="nil"/>
                            </w:tcBorders>
                            <w:vAlign w:val="center"/>
                          </w:tcPr>
                          <w:p>
                            <w:pPr>
                              <w:rPr>
                                <w:rFonts w:cs="Tahoma"/>
                                <w:szCs w:val="21"/>
                              </w:rPr>
                            </w:pPr>
                            <w:r>
                              <w:rPr>
                                <w:rFonts w:cs="Tahoma"/>
                                <w:szCs w:val="21"/>
                              </w:rPr>
                              <w:t>日期：</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批准：</w:t>
                            </w:r>
                          </w:p>
                        </w:tc>
                        <w:tc>
                          <w:tcPr>
                            <w:tcW w:w="2272" w:type="dxa"/>
                            <w:tcBorders>
                              <w:top w:val="nil"/>
                              <w:left w:val="nil"/>
                              <w:bottom w:val="nil"/>
                              <w:right w:val="nil"/>
                            </w:tcBorders>
                            <w:vAlign w:val="center"/>
                          </w:tcPr>
                          <w:p>
                            <w:pPr>
                              <w:rPr>
                                <w:rFonts w:cs="Tahoma"/>
                                <w:szCs w:val="21"/>
                              </w:rPr>
                            </w:pPr>
                            <w:r>
                              <w:rPr>
                                <w:rFonts w:cs="Tahoma"/>
                                <w:szCs w:val="21"/>
                              </w:rPr>
                              <w:t>日期：</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受控状态：</w:t>
                            </w:r>
                          </w:p>
                        </w:tc>
                        <w:tc>
                          <w:tcPr>
                            <w:tcW w:w="2272" w:type="dxa"/>
                            <w:tcBorders>
                              <w:top w:val="nil"/>
                              <w:left w:val="nil"/>
                              <w:bottom w:val="nil"/>
                              <w:right w:val="nil"/>
                            </w:tcBorders>
                            <w:vAlign w:val="center"/>
                          </w:tcPr>
                          <w:p>
                            <w:pPr>
                              <w:rPr>
                                <w:rFonts w:cs="Tahoma"/>
                                <w:szCs w:val="21"/>
                              </w:rPr>
                            </w:pPr>
                            <w:r>
                              <w:rPr>
                                <w:rFonts w:cs="Tahoma"/>
                                <w:szCs w:val="21"/>
                              </w:rPr>
                              <w:t xml:space="preserve">是       </w:t>
                            </w:r>
                          </w:p>
                        </w:tc>
                      </w:tr>
                      <w:tr>
                        <w:tblPrEx>
                          <w:tblLayout w:type="fixed"/>
                          <w:tblCellMar>
                            <w:top w:w="0" w:type="dxa"/>
                            <w:left w:w="108" w:type="dxa"/>
                            <w:bottom w:w="0" w:type="dxa"/>
                            <w:right w:w="108" w:type="dxa"/>
                          </w:tblCellMar>
                        </w:tblPrEx>
                        <w:tc>
                          <w:tcPr>
                            <w:tcW w:w="1995" w:type="dxa"/>
                            <w:tcBorders>
                              <w:top w:val="nil"/>
                              <w:left w:val="nil"/>
                              <w:bottom w:val="nil"/>
                              <w:right w:val="nil"/>
                            </w:tcBorders>
                            <w:vAlign w:val="center"/>
                          </w:tcPr>
                          <w:p>
                            <w:pPr>
                              <w:rPr>
                                <w:rFonts w:cs="Tahoma"/>
                                <w:szCs w:val="21"/>
                              </w:rPr>
                            </w:pPr>
                            <w:r>
                              <w:rPr>
                                <w:rFonts w:cs="Tahoma"/>
                                <w:szCs w:val="21"/>
                              </w:rPr>
                              <w:t>发布版次：1.</w:t>
                            </w:r>
                            <w:r>
                              <w:rPr>
                                <w:rFonts w:hint="eastAsia" w:cs="Tahoma"/>
                                <w:szCs w:val="21"/>
                              </w:rPr>
                              <w:t>0</w:t>
                            </w:r>
                          </w:p>
                        </w:tc>
                        <w:tc>
                          <w:tcPr>
                            <w:tcW w:w="2272" w:type="dxa"/>
                            <w:tcBorders>
                              <w:top w:val="nil"/>
                              <w:left w:val="nil"/>
                              <w:bottom w:val="nil"/>
                              <w:right w:val="nil"/>
                            </w:tcBorders>
                            <w:vAlign w:val="center"/>
                          </w:tcPr>
                          <w:p>
                            <w:pPr>
                              <w:rPr>
                                <w:rFonts w:cs="Tahoma"/>
                                <w:szCs w:val="21"/>
                              </w:rPr>
                            </w:pPr>
                            <w:r>
                              <w:rPr>
                                <w:rFonts w:cs="Tahoma"/>
                                <w:szCs w:val="21"/>
                              </w:rPr>
                              <w:t>日期：20</w:t>
                            </w:r>
                            <w:r>
                              <w:rPr>
                                <w:rFonts w:hint="eastAsia" w:cs="Tahoma"/>
                                <w:szCs w:val="21"/>
                              </w:rPr>
                              <w:t>18</w:t>
                            </w:r>
                            <w:r>
                              <w:rPr>
                                <w:rFonts w:cs="Tahoma"/>
                                <w:szCs w:val="21"/>
                              </w:rPr>
                              <w:t>-</w:t>
                            </w:r>
                            <w:r>
                              <w:rPr>
                                <w:rFonts w:hint="eastAsia" w:cs="Tahoma"/>
                                <w:szCs w:val="21"/>
                              </w:rPr>
                              <w:t>6</w:t>
                            </w:r>
                            <w:r>
                              <w:rPr>
                                <w:rFonts w:cs="Tahoma"/>
                                <w:szCs w:val="21"/>
                              </w:rPr>
                              <w:t>-</w:t>
                            </w:r>
                            <w:r>
                              <w:rPr>
                                <w:rFonts w:hint="eastAsia" w:cs="Tahoma"/>
                                <w:szCs w:val="21"/>
                                <w:lang w:val="en-US" w:eastAsia="zh-CN"/>
                              </w:rPr>
                              <w:t>3</w:t>
                            </w:r>
                            <w:r>
                              <w:rPr>
                                <w:rFonts w:hint="eastAsia" w:cs="Tahoma"/>
                                <w:szCs w:val="21"/>
                              </w:rPr>
                              <w:t>0</w:t>
                            </w:r>
                          </w:p>
                        </w:tc>
                      </w:tr>
                      <w:tr>
                        <w:tblPrEx>
                          <w:tblLayout w:type="fixed"/>
                          <w:tblCellMar>
                            <w:top w:w="0" w:type="dxa"/>
                            <w:left w:w="108" w:type="dxa"/>
                            <w:bottom w:w="0" w:type="dxa"/>
                            <w:right w:w="108" w:type="dxa"/>
                          </w:tblCellMar>
                        </w:tblPrEx>
                        <w:tc>
                          <w:tcPr>
                            <w:tcW w:w="4267" w:type="dxa"/>
                            <w:gridSpan w:val="2"/>
                            <w:tcBorders>
                              <w:top w:val="nil"/>
                              <w:left w:val="nil"/>
                              <w:bottom w:val="nil"/>
                              <w:right w:val="nil"/>
                            </w:tcBorders>
                            <w:vAlign w:val="center"/>
                          </w:tcPr>
                          <w:p>
                            <w:pPr>
                              <w:rPr>
                                <w:rFonts w:cs="Tahoma"/>
                                <w:szCs w:val="21"/>
                              </w:rPr>
                            </w:pPr>
                            <w:r>
                              <w:rPr>
                                <w:rFonts w:cs="Tahoma"/>
                                <w:szCs w:val="21"/>
                              </w:rPr>
                              <w:t>编号：</w:t>
                            </w:r>
                          </w:p>
                        </w:tc>
                      </w:tr>
                    </w:tbl>
                    <w:p/>
                  </w:txbxContent>
                </v:textbox>
              </v:rect>
            </w:pict>
          </mc:Fallback>
        </mc:AlternateContent>
      </w:r>
      <w:r>
        <w:br w:type="page"/>
      </w:r>
    </w:p>
    <w:p>
      <w:pPr>
        <w:pStyle w:val="14"/>
        <w:jc w:val="both"/>
        <w:rPr>
          <w:b/>
          <w:lang w:eastAsia="zh-CN"/>
        </w:rPr>
      </w:pPr>
    </w:p>
    <w:p>
      <w:pPr>
        <w:rPr>
          <w:b/>
        </w:rPr>
      </w:pPr>
      <w:r>
        <w:rPr>
          <w:rFonts w:hint="eastAsia"/>
          <w:b/>
        </w:rPr>
        <w:t>变更记录</w:t>
      </w:r>
    </w:p>
    <w:p/>
    <w:tbl>
      <w:tblPr>
        <w:tblStyle w:val="13"/>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1620"/>
        <w:gridCol w:w="3240"/>
        <w:gridCol w:w="21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shd w:val="clear" w:color="auto" w:fill="E6E6E6"/>
            <w:vAlign w:val="top"/>
          </w:tcPr>
          <w:p>
            <w:pPr>
              <w:jc w:val="center"/>
            </w:pPr>
            <w:r>
              <w:rPr>
                <w:rFonts w:hint="eastAsia"/>
              </w:rPr>
              <w:t>日期</w:t>
            </w:r>
          </w:p>
        </w:tc>
        <w:tc>
          <w:tcPr>
            <w:tcW w:w="1620" w:type="dxa"/>
            <w:shd w:val="clear" w:color="auto" w:fill="E6E6E6"/>
            <w:vAlign w:val="top"/>
          </w:tcPr>
          <w:p>
            <w:pPr>
              <w:jc w:val="center"/>
            </w:pPr>
            <w:r>
              <w:rPr>
                <w:rFonts w:hint="eastAsia"/>
              </w:rPr>
              <w:t>版本</w:t>
            </w:r>
          </w:p>
        </w:tc>
        <w:tc>
          <w:tcPr>
            <w:tcW w:w="3240" w:type="dxa"/>
            <w:shd w:val="clear" w:color="auto" w:fill="E6E6E6"/>
            <w:vAlign w:val="top"/>
          </w:tcPr>
          <w:p>
            <w:pPr>
              <w:jc w:val="center"/>
            </w:pPr>
            <w:r>
              <w:rPr>
                <w:rFonts w:hint="eastAsia"/>
              </w:rPr>
              <w:t>变更说明</w:t>
            </w:r>
          </w:p>
        </w:tc>
        <w:tc>
          <w:tcPr>
            <w:tcW w:w="2160" w:type="dxa"/>
            <w:shd w:val="clear" w:color="auto" w:fill="E6E6E6"/>
            <w:vAlign w:val="top"/>
          </w:tcPr>
          <w:p>
            <w:pPr>
              <w:jc w:val="center"/>
            </w:pPr>
            <w:r>
              <w:rPr>
                <w:rFonts w:hint="eastAsia"/>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r>
              <w:t>2018-</w:t>
            </w:r>
            <w:r>
              <w:rPr>
                <w:rFonts w:hint="eastAsia"/>
              </w:rPr>
              <w:t>6</w:t>
            </w:r>
            <w:r>
              <w:t>-</w:t>
            </w:r>
            <w:r>
              <w:rPr>
                <w:rFonts w:hint="eastAsia"/>
              </w:rPr>
              <w:t>19</w:t>
            </w:r>
          </w:p>
        </w:tc>
        <w:tc>
          <w:tcPr>
            <w:tcW w:w="1620" w:type="dxa"/>
            <w:vAlign w:val="top"/>
          </w:tcPr>
          <w:p>
            <w:r>
              <w:rPr>
                <w:rFonts w:hint="eastAsia"/>
              </w:rPr>
              <w:t>1.0</w:t>
            </w:r>
          </w:p>
        </w:tc>
        <w:tc>
          <w:tcPr>
            <w:tcW w:w="3240" w:type="dxa"/>
            <w:vAlign w:val="top"/>
          </w:tcPr>
          <w:p>
            <w:r>
              <w:rPr>
                <w:rFonts w:hint="eastAsia"/>
              </w:rPr>
              <w:t>初始版本</w:t>
            </w:r>
          </w:p>
        </w:tc>
        <w:tc>
          <w:tcPr>
            <w:tcW w:w="2160" w:type="dxa"/>
            <w:vAlign w:val="top"/>
          </w:tcPr>
          <w:p>
            <w:r>
              <w:rPr>
                <w:rFonts w:hint="eastAsia" w:cs="Tahoma"/>
                <w:szCs w:val="21"/>
                <w:lang w:val="en-US" w:eastAsia="zh-CN"/>
              </w:rPr>
              <w:t>凌</w:t>
            </w:r>
            <w:r>
              <w:rPr>
                <w:rFonts w:hint="eastAsia" w:cs="Tahoma"/>
                <w:szCs w:val="21"/>
              </w:rPr>
              <w:t>XXX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tc>
        <w:tc>
          <w:tcPr>
            <w:tcW w:w="1620" w:type="dxa"/>
            <w:vAlign w:val="top"/>
          </w:tcPr>
          <w:p/>
        </w:tc>
        <w:tc>
          <w:tcPr>
            <w:tcW w:w="3240" w:type="dxa"/>
            <w:vAlign w:val="top"/>
          </w:tcPr>
          <w:p/>
        </w:tc>
        <w:tc>
          <w:tcPr>
            <w:tcW w:w="2160" w:type="dxa"/>
            <w:vAlign w:val="top"/>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440" w:type="dxa"/>
            <w:vAlign w:val="top"/>
          </w:tcPr>
          <w:p/>
        </w:tc>
        <w:tc>
          <w:tcPr>
            <w:tcW w:w="1620" w:type="dxa"/>
            <w:vAlign w:val="top"/>
          </w:tcPr>
          <w:p/>
        </w:tc>
        <w:tc>
          <w:tcPr>
            <w:tcW w:w="3240" w:type="dxa"/>
            <w:vAlign w:val="top"/>
          </w:tcPr>
          <w:p/>
        </w:tc>
        <w:tc>
          <w:tcPr>
            <w:tcW w:w="2160" w:type="dxa"/>
            <w:vAlign w:val="top"/>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tc>
        <w:tc>
          <w:tcPr>
            <w:tcW w:w="1620" w:type="dxa"/>
            <w:vAlign w:val="top"/>
          </w:tcPr>
          <w:p/>
        </w:tc>
        <w:tc>
          <w:tcPr>
            <w:tcW w:w="3240" w:type="dxa"/>
            <w:vAlign w:val="top"/>
          </w:tcPr>
          <w:p/>
        </w:tc>
        <w:tc>
          <w:tcPr>
            <w:tcW w:w="2160" w:type="dxa"/>
            <w:vAlign w:val="top"/>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tc>
        <w:tc>
          <w:tcPr>
            <w:tcW w:w="1620" w:type="dxa"/>
            <w:vAlign w:val="top"/>
          </w:tcPr>
          <w:p/>
        </w:tc>
        <w:tc>
          <w:tcPr>
            <w:tcW w:w="3240" w:type="dxa"/>
            <w:vAlign w:val="top"/>
          </w:tcPr>
          <w:p/>
        </w:tc>
        <w:tc>
          <w:tcPr>
            <w:tcW w:w="2160" w:type="dxa"/>
            <w:vAlign w:val="top"/>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tc>
        <w:tc>
          <w:tcPr>
            <w:tcW w:w="1620" w:type="dxa"/>
            <w:vAlign w:val="top"/>
          </w:tcPr>
          <w:p/>
        </w:tc>
        <w:tc>
          <w:tcPr>
            <w:tcW w:w="3240" w:type="dxa"/>
            <w:vAlign w:val="top"/>
          </w:tcPr>
          <w:p/>
        </w:tc>
        <w:tc>
          <w:tcPr>
            <w:tcW w:w="2160" w:type="dxa"/>
            <w:vAlign w:val="top"/>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440" w:type="dxa"/>
            <w:vAlign w:val="top"/>
          </w:tcPr>
          <w:p/>
        </w:tc>
        <w:tc>
          <w:tcPr>
            <w:tcW w:w="1620" w:type="dxa"/>
            <w:vAlign w:val="top"/>
          </w:tcPr>
          <w:p/>
        </w:tc>
        <w:tc>
          <w:tcPr>
            <w:tcW w:w="3240" w:type="dxa"/>
            <w:vAlign w:val="top"/>
          </w:tcPr>
          <w:p/>
        </w:tc>
        <w:tc>
          <w:tcPr>
            <w:tcW w:w="2160" w:type="dxa"/>
            <w:vAlign w:val="top"/>
          </w:tcPr>
          <w:p/>
        </w:tc>
      </w:tr>
    </w:tbl>
    <w:p/>
    <w:p/>
    <w:p>
      <w:pPr>
        <w:rPr>
          <w:b/>
        </w:rPr>
      </w:pPr>
      <w:r>
        <w:rPr>
          <w:rFonts w:hint="eastAsia"/>
          <w:b/>
        </w:rPr>
        <w:t>签字确认</w:t>
      </w:r>
    </w:p>
    <w:p/>
    <w:tbl>
      <w:tblPr>
        <w:tblStyle w:val="13"/>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180"/>
        <w:gridCol w:w="2180"/>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shd w:val="clear" w:color="auto" w:fill="E6E6E6"/>
            <w:vAlign w:val="top"/>
          </w:tcPr>
          <w:p>
            <w:pPr>
              <w:jc w:val="center"/>
            </w:pPr>
            <w:r>
              <w:rPr>
                <w:rFonts w:hint="eastAsia"/>
              </w:rPr>
              <w:t>系统模块</w:t>
            </w:r>
          </w:p>
        </w:tc>
        <w:tc>
          <w:tcPr>
            <w:tcW w:w="2180" w:type="dxa"/>
            <w:shd w:val="clear" w:color="auto" w:fill="E6E6E6"/>
            <w:vAlign w:val="top"/>
          </w:tcPr>
          <w:p>
            <w:pPr>
              <w:jc w:val="center"/>
            </w:pPr>
            <w:r>
              <w:rPr>
                <w:rFonts w:hint="eastAsia"/>
              </w:rPr>
              <w:t>对应章节</w:t>
            </w:r>
          </w:p>
        </w:tc>
        <w:tc>
          <w:tcPr>
            <w:tcW w:w="2180" w:type="dxa"/>
            <w:shd w:val="clear" w:color="auto" w:fill="E6E6E6"/>
            <w:vAlign w:val="top"/>
          </w:tcPr>
          <w:p>
            <w:pPr>
              <w:jc w:val="center"/>
            </w:pPr>
            <w:r>
              <w:rPr>
                <w:rFonts w:hint="eastAsia"/>
              </w:rPr>
              <w:t>对应部门</w:t>
            </w:r>
          </w:p>
        </w:tc>
        <w:tc>
          <w:tcPr>
            <w:tcW w:w="2028" w:type="dxa"/>
            <w:shd w:val="clear" w:color="auto" w:fill="E6E6E6"/>
            <w:vAlign w:val="top"/>
          </w:tcPr>
          <w:p>
            <w:pPr>
              <w:jc w:val="center"/>
            </w:pPr>
            <w:r>
              <w:rPr>
                <w:rFonts w:hint="eastAsia"/>
              </w:rPr>
              <w:t>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vAlign w:val="top"/>
          </w:tcPr>
          <w:p/>
        </w:tc>
        <w:tc>
          <w:tcPr>
            <w:tcW w:w="2180" w:type="dxa"/>
            <w:vAlign w:val="top"/>
          </w:tcPr>
          <w:p/>
        </w:tc>
        <w:tc>
          <w:tcPr>
            <w:tcW w:w="2180" w:type="dxa"/>
            <w:vAlign w:val="top"/>
          </w:tcPr>
          <w:p/>
        </w:tc>
        <w:tc>
          <w:tcPr>
            <w:tcW w:w="2028" w:type="dxa"/>
            <w:vAlign w:val="top"/>
          </w:tcPr>
          <w:p/>
        </w:tc>
      </w:tr>
    </w:tbl>
    <w:p/>
    <w:p>
      <w:pPr>
        <w:jc w:val="center"/>
      </w:pPr>
    </w:p>
    <w:p>
      <w:pPr>
        <w:jc w:val="center"/>
        <w:rPr>
          <w:b/>
          <w:sz w:val="28"/>
        </w:rPr>
      </w:pPr>
      <w:r>
        <w:br w:type="page"/>
      </w:r>
      <w:r>
        <w:rPr>
          <w:rFonts w:hint="eastAsia"/>
          <w:b/>
          <w:sz w:val="28"/>
        </w:rPr>
        <w:t>目  录</w:t>
      </w:r>
    </w:p>
    <w:p>
      <w:pPr>
        <w:pStyle w:val="9"/>
        <w:tabs>
          <w:tab w:val="right" w:leader="dot" w:pos="10206"/>
        </w:tabs>
      </w:pPr>
      <w:r>
        <w:rPr>
          <w:rFonts w:hint="eastAsia"/>
        </w:rPr>
        <w:fldChar w:fldCharType="begin"/>
      </w:r>
      <w:r>
        <w:rPr>
          <w:rFonts w:hint="eastAsia"/>
        </w:rPr>
        <w:instrText xml:space="preserve">TOC \o "1-4" \h  \u </w:instrText>
      </w:r>
      <w:r>
        <w:rPr>
          <w:rFonts w:hint="eastAsia"/>
        </w:rPr>
        <w:fldChar w:fldCharType="separate"/>
      </w:r>
      <w:r>
        <w:rPr>
          <w:rFonts w:hint="eastAsia"/>
        </w:rPr>
        <w:fldChar w:fldCharType="begin"/>
      </w:r>
      <w:r>
        <w:rPr>
          <w:rFonts w:hint="eastAsia"/>
        </w:rPr>
        <w:instrText xml:space="preserve"> HYPERLINK \l _Toc23382 </w:instrText>
      </w:r>
      <w:r>
        <w:rPr>
          <w:rFonts w:hint="eastAsia"/>
        </w:rPr>
        <w:fldChar w:fldCharType="separate"/>
      </w:r>
      <w:r>
        <w:rPr>
          <w:rFonts w:hint="eastAsia"/>
          <w:bCs/>
          <w:kern w:val="44"/>
          <w:szCs w:val="44"/>
        </w:rPr>
        <w:t xml:space="preserve">1 </w:t>
      </w:r>
      <w:r>
        <w:rPr>
          <w:rFonts w:hint="eastAsia"/>
        </w:rPr>
        <w:t>引言</w:t>
      </w:r>
      <w:r>
        <w:tab/>
      </w:r>
      <w:r>
        <w:fldChar w:fldCharType="begin"/>
      </w:r>
      <w:r>
        <w:instrText xml:space="preserve"> PAGEREF _Toc23382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_Toc23084 </w:instrText>
      </w:r>
      <w:r>
        <w:rPr>
          <w:rFonts w:hint="eastAsia"/>
        </w:rPr>
        <w:fldChar w:fldCharType="separate"/>
      </w:r>
      <w:r>
        <w:rPr>
          <w:rFonts w:hint="eastAsia" w:ascii="Arial" w:hAnsi="Arial" w:eastAsia="黑体"/>
          <w:bCs/>
          <w:szCs w:val="32"/>
        </w:rPr>
        <w:t xml:space="preserve">1.1 </w:t>
      </w:r>
      <w:r>
        <w:rPr>
          <w:rFonts w:hint="eastAsia"/>
        </w:rPr>
        <w:t>编写目的</w:t>
      </w:r>
      <w:r>
        <w:tab/>
      </w:r>
      <w:r>
        <w:fldChar w:fldCharType="begin"/>
      </w:r>
      <w:r>
        <w:instrText xml:space="preserve"> PAGEREF _Toc23084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_Toc14955 </w:instrText>
      </w:r>
      <w:r>
        <w:rPr>
          <w:rFonts w:hint="eastAsia"/>
        </w:rPr>
        <w:fldChar w:fldCharType="separate"/>
      </w:r>
      <w:r>
        <w:rPr>
          <w:rFonts w:hint="eastAsia" w:ascii="Arial" w:hAnsi="Arial" w:eastAsia="黑体"/>
          <w:bCs/>
          <w:szCs w:val="32"/>
        </w:rPr>
        <w:t xml:space="preserve">1.2 </w:t>
      </w:r>
      <w:r>
        <w:rPr>
          <w:rFonts w:hint="eastAsia"/>
        </w:rPr>
        <w:t>范围</w:t>
      </w:r>
      <w:r>
        <w:tab/>
      </w:r>
      <w:r>
        <w:fldChar w:fldCharType="begin"/>
      </w:r>
      <w:r>
        <w:instrText xml:space="preserve"> PAGEREF _Toc14955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_Toc29658 </w:instrText>
      </w:r>
      <w:r>
        <w:rPr>
          <w:rFonts w:hint="eastAsia"/>
        </w:rPr>
        <w:fldChar w:fldCharType="separate"/>
      </w:r>
      <w:r>
        <w:rPr>
          <w:rFonts w:hint="eastAsia" w:ascii="Arial" w:hAnsi="Arial" w:eastAsia="黑体"/>
          <w:bCs/>
          <w:szCs w:val="32"/>
        </w:rPr>
        <w:t xml:space="preserve">1.3 </w:t>
      </w:r>
      <w:r>
        <w:rPr>
          <w:rFonts w:hint="eastAsia"/>
        </w:rPr>
        <w:t>背景</w:t>
      </w:r>
      <w:r>
        <w:tab/>
      </w:r>
      <w:r>
        <w:fldChar w:fldCharType="begin"/>
      </w:r>
      <w:r>
        <w:instrText xml:space="preserve"> PAGEREF _Toc29658 </w:instrText>
      </w:r>
      <w:r>
        <w:fldChar w:fldCharType="separate"/>
      </w:r>
      <w:r>
        <w:t>5</w:t>
      </w:r>
      <w:r>
        <w:fldChar w:fldCharType="end"/>
      </w:r>
      <w:r>
        <w:rPr>
          <w:rFonts w:hint="eastAsia"/>
        </w:rPr>
        <w:fldChar w:fldCharType="end"/>
      </w:r>
    </w:p>
    <w:p>
      <w:pPr>
        <w:pStyle w:val="9"/>
        <w:tabs>
          <w:tab w:val="right" w:leader="dot" w:pos="10206"/>
        </w:tabs>
      </w:pPr>
      <w:r>
        <w:rPr>
          <w:rFonts w:hint="eastAsia"/>
        </w:rPr>
        <w:fldChar w:fldCharType="begin"/>
      </w:r>
      <w:r>
        <w:rPr>
          <w:rFonts w:hint="eastAsia"/>
        </w:rPr>
        <w:instrText xml:space="preserve"> HYPERLINK \l _Toc10169 </w:instrText>
      </w:r>
      <w:r>
        <w:rPr>
          <w:rFonts w:hint="eastAsia"/>
        </w:rPr>
        <w:fldChar w:fldCharType="separate"/>
      </w:r>
      <w:r>
        <w:rPr>
          <w:rFonts w:hint="eastAsia"/>
          <w:bCs/>
          <w:kern w:val="44"/>
          <w:szCs w:val="44"/>
        </w:rPr>
        <w:t xml:space="preserve">2 </w:t>
      </w:r>
      <w:r>
        <w:rPr>
          <w:rFonts w:hint="eastAsia"/>
        </w:rPr>
        <w:t>系统环境</w:t>
      </w:r>
      <w:r>
        <w:tab/>
      </w:r>
      <w:r>
        <w:fldChar w:fldCharType="begin"/>
      </w:r>
      <w:r>
        <w:instrText xml:space="preserve"> PAGEREF _Toc10169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_Toc24457 </w:instrText>
      </w:r>
      <w:r>
        <w:rPr>
          <w:rFonts w:hint="eastAsia"/>
        </w:rPr>
        <w:fldChar w:fldCharType="separate"/>
      </w:r>
      <w:r>
        <w:rPr>
          <w:rFonts w:hint="eastAsia" w:ascii="Arial" w:hAnsi="Arial" w:eastAsia="黑体"/>
          <w:bCs/>
          <w:szCs w:val="32"/>
        </w:rPr>
        <w:t xml:space="preserve">2.1 </w:t>
      </w:r>
      <w:r>
        <w:rPr>
          <w:rFonts w:hint="eastAsia"/>
        </w:rPr>
        <w:t>操作系统</w:t>
      </w:r>
      <w:r>
        <w:tab/>
      </w:r>
      <w:r>
        <w:fldChar w:fldCharType="begin"/>
      </w:r>
      <w:r>
        <w:instrText xml:space="preserve"> PAGEREF _Toc24457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_Toc8711 </w:instrText>
      </w:r>
      <w:r>
        <w:rPr>
          <w:rFonts w:hint="eastAsia"/>
        </w:rPr>
        <w:fldChar w:fldCharType="separate"/>
      </w:r>
      <w:r>
        <w:rPr>
          <w:rFonts w:hint="eastAsia" w:ascii="Arial" w:hAnsi="Arial" w:eastAsia="黑体"/>
          <w:bCs/>
          <w:szCs w:val="32"/>
        </w:rPr>
        <w:t xml:space="preserve">2.2 </w:t>
      </w:r>
      <w:r>
        <w:rPr>
          <w:rFonts w:hint="eastAsia"/>
        </w:rPr>
        <w:t>数据库</w:t>
      </w:r>
      <w:r>
        <w:tab/>
      </w:r>
      <w:r>
        <w:fldChar w:fldCharType="begin"/>
      </w:r>
      <w:r>
        <w:instrText xml:space="preserve"> PAGEREF _Toc8711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_Toc12338 </w:instrText>
      </w:r>
      <w:r>
        <w:rPr>
          <w:rFonts w:hint="eastAsia"/>
        </w:rPr>
        <w:fldChar w:fldCharType="separate"/>
      </w:r>
      <w:r>
        <w:rPr>
          <w:rFonts w:hint="eastAsia" w:ascii="Arial" w:hAnsi="Arial" w:eastAsia="黑体"/>
          <w:bCs/>
          <w:szCs w:val="32"/>
        </w:rPr>
        <w:t xml:space="preserve">2.3 </w:t>
      </w:r>
      <w:r>
        <w:rPr>
          <w:rFonts w:hint="eastAsia"/>
        </w:rPr>
        <w:t>客户端</w:t>
      </w:r>
      <w:r>
        <w:tab/>
      </w:r>
      <w:r>
        <w:fldChar w:fldCharType="begin"/>
      </w:r>
      <w:r>
        <w:instrText xml:space="preserve"> PAGEREF _Toc12338 </w:instrText>
      </w:r>
      <w:r>
        <w:fldChar w:fldCharType="separate"/>
      </w:r>
      <w:r>
        <w:t>5</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_Toc2670 </w:instrText>
      </w:r>
      <w:r>
        <w:rPr>
          <w:rFonts w:hint="eastAsia"/>
        </w:rPr>
        <w:fldChar w:fldCharType="separate"/>
      </w:r>
      <w:r>
        <w:rPr>
          <w:rFonts w:hint="eastAsia" w:ascii="Arial" w:hAnsi="Arial" w:eastAsia="黑体"/>
          <w:bCs/>
          <w:szCs w:val="32"/>
        </w:rPr>
        <w:t xml:space="preserve">2.4 </w:t>
      </w:r>
      <w:r>
        <w:rPr>
          <w:rFonts w:hint="eastAsia"/>
        </w:rPr>
        <w:t>网络及硬件</w:t>
      </w:r>
      <w:r>
        <w:tab/>
      </w:r>
      <w:r>
        <w:fldChar w:fldCharType="begin"/>
      </w:r>
      <w:r>
        <w:instrText xml:space="preserve"> PAGEREF _Toc2670 </w:instrText>
      </w:r>
      <w:r>
        <w:fldChar w:fldCharType="separate"/>
      </w:r>
      <w:r>
        <w:t>5</w:t>
      </w:r>
      <w:r>
        <w:fldChar w:fldCharType="end"/>
      </w:r>
      <w:r>
        <w:rPr>
          <w:rFonts w:hint="eastAsia"/>
        </w:rPr>
        <w:fldChar w:fldCharType="end"/>
      </w:r>
    </w:p>
    <w:p>
      <w:pPr>
        <w:pStyle w:val="9"/>
        <w:tabs>
          <w:tab w:val="right" w:leader="dot" w:pos="10206"/>
        </w:tabs>
      </w:pPr>
      <w:r>
        <w:rPr>
          <w:rFonts w:hint="eastAsia"/>
        </w:rPr>
        <w:fldChar w:fldCharType="begin"/>
      </w:r>
      <w:r>
        <w:rPr>
          <w:rFonts w:hint="eastAsia"/>
        </w:rPr>
        <w:instrText xml:space="preserve"> HYPERLINK \l _Toc7278 </w:instrText>
      </w:r>
      <w:r>
        <w:rPr>
          <w:rFonts w:hint="eastAsia"/>
        </w:rPr>
        <w:fldChar w:fldCharType="separate"/>
      </w:r>
      <w:r>
        <w:rPr>
          <w:rFonts w:hint="eastAsia"/>
          <w:bCs/>
          <w:kern w:val="44"/>
          <w:szCs w:val="44"/>
        </w:rPr>
        <w:t xml:space="preserve">3 </w:t>
      </w:r>
      <w:r>
        <w:rPr>
          <w:rFonts w:hint="eastAsia"/>
        </w:rPr>
        <w:t>编程命名规范</w:t>
      </w:r>
      <w:r>
        <w:tab/>
      </w:r>
      <w:r>
        <w:fldChar w:fldCharType="begin"/>
      </w:r>
      <w:r>
        <w:instrText xml:space="preserve"> PAGEREF _Toc7278 </w:instrText>
      </w:r>
      <w:r>
        <w:fldChar w:fldCharType="separate"/>
      </w:r>
      <w:r>
        <w:t>6</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_Toc14212 </w:instrText>
      </w:r>
      <w:r>
        <w:rPr>
          <w:rFonts w:hint="eastAsia"/>
        </w:rPr>
        <w:fldChar w:fldCharType="separate"/>
      </w:r>
      <w:r>
        <w:rPr>
          <w:rFonts w:hint="eastAsia" w:ascii="Arial" w:hAnsi="Arial" w:eastAsia="黑体"/>
          <w:bCs/>
          <w:szCs w:val="32"/>
        </w:rPr>
        <w:t xml:space="preserve">3.1 </w:t>
      </w:r>
      <w:r>
        <w:rPr>
          <w:rFonts w:hint="eastAsia"/>
        </w:rPr>
        <w:t>概述</w:t>
      </w:r>
      <w:r>
        <w:tab/>
      </w:r>
      <w:r>
        <w:fldChar w:fldCharType="begin"/>
      </w:r>
      <w:r>
        <w:instrText xml:space="preserve"> PAGEREF _Toc14212 </w:instrText>
      </w:r>
      <w:r>
        <w:fldChar w:fldCharType="separate"/>
      </w:r>
      <w:r>
        <w:t>6</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_Toc6509 </w:instrText>
      </w:r>
      <w:r>
        <w:rPr>
          <w:rFonts w:hint="eastAsia"/>
        </w:rPr>
        <w:fldChar w:fldCharType="separate"/>
      </w:r>
      <w:r>
        <w:rPr>
          <w:rFonts w:hint="eastAsia" w:ascii="Arial" w:hAnsi="Arial" w:eastAsia="黑体"/>
          <w:bCs/>
          <w:szCs w:val="32"/>
        </w:rPr>
        <w:t xml:space="preserve">3.2 </w:t>
      </w:r>
      <w:r>
        <w:rPr>
          <w:rFonts w:hint="eastAsia"/>
        </w:rPr>
        <w:t>变量命名的总原则</w:t>
      </w:r>
      <w:r>
        <w:tab/>
      </w:r>
      <w:r>
        <w:fldChar w:fldCharType="begin"/>
      </w:r>
      <w:r>
        <w:instrText xml:space="preserve"> PAGEREF _Toc6509 </w:instrText>
      </w:r>
      <w:r>
        <w:fldChar w:fldCharType="separate"/>
      </w:r>
      <w:r>
        <w:t>6</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_Toc9952 </w:instrText>
      </w:r>
      <w:r>
        <w:rPr>
          <w:rFonts w:hint="eastAsia"/>
        </w:rPr>
        <w:fldChar w:fldCharType="separate"/>
      </w:r>
      <w:r>
        <w:rPr>
          <w:rFonts w:hint="eastAsia"/>
          <w:bCs/>
          <w:szCs w:val="32"/>
        </w:rPr>
        <w:t xml:space="preserve">3.2.1 </w:t>
      </w:r>
      <w:r>
        <w:rPr>
          <w:rFonts w:hint="eastAsia"/>
        </w:rPr>
        <w:t>一般性原则</w:t>
      </w:r>
      <w:r>
        <w:tab/>
      </w:r>
      <w:r>
        <w:fldChar w:fldCharType="begin"/>
      </w:r>
      <w:r>
        <w:instrText xml:space="preserve"> PAGEREF _Toc9952 </w:instrText>
      </w:r>
      <w:r>
        <w:fldChar w:fldCharType="separate"/>
      </w:r>
      <w:r>
        <w:t>6</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_Toc16111 </w:instrText>
      </w:r>
      <w:r>
        <w:rPr>
          <w:rFonts w:hint="eastAsia"/>
        </w:rPr>
        <w:fldChar w:fldCharType="separate"/>
      </w:r>
      <w:r>
        <w:rPr>
          <w:rFonts w:hint="eastAsia"/>
          <w:bCs/>
          <w:szCs w:val="32"/>
        </w:rPr>
        <w:t xml:space="preserve">3.2.2 </w:t>
      </w:r>
      <w:r>
        <w:rPr>
          <w:rFonts w:hint="eastAsia"/>
        </w:rPr>
        <w:t>对特定类型数据的命名</w:t>
      </w:r>
      <w:r>
        <w:tab/>
      </w:r>
      <w:r>
        <w:fldChar w:fldCharType="begin"/>
      </w:r>
      <w:r>
        <w:instrText xml:space="preserve"> PAGEREF _Toc16111 </w:instrText>
      </w:r>
      <w:r>
        <w:fldChar w:fldCharType="separate"/>
      </w:r>
      <w:r>
        <w:t>6</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_Toc26557 </w:instrText>
      </w:r>
      <w:r>
        <w:rPr>
          <w:rFonts w:hint="eastAsia"/>
        </w:rPr>
        <w:fldChar w:fldCharType="separate"/>
      </w:r>
      <w:r>
        <w:rPr>
          <w:rFonts w:hint="eastAsia"/>
          <w:bCs/>
          <w:szCs w:val="32"/>
        </w:rPr>
        <w:t xml:space="preserve">3.2.3 </w:t>
      </w:r>
      <w:r>
        <w:rPr>
          <w:rFonts w:hint="eastAsia"/>
        </w:rPr>
        <w:t>关于短名称的使用</w:t>
      </w:r>
      <w:r>
        <w:tab/>
      </w:r>
      <w:r>
        <w:fldChar w:fldCharType="begin"/>
      </w:r>
      <w:r>
        <w:instrText xml:space="preserve"> PAGEREF _Toc26557 </w:instrText>
      </w:r>
      <w:r>
        <w:fldChar w:fldCharType="separate"/>
      </w:r>
      <w:r>
        <w:t>6</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_Toc17362 </w:instrText>
      </w:r>
      <w:r>
        <w:rPr>
          <w:rFonts w:hint="eastAsia"/>
        </w:rPr>
        <w:fldChar w:fldCharType="separate"/>
      </w:r>
      <w:r>
        <w:rPr>
          <w:rFonts w:hint="eastAsia"/>
          <w:bCs/>
          <w:szCs w:val="32"/>
        </w:rPr>
        <w:t xml:space="preserve">3.2.4 </w:t>
      </w:r>
      <w:r>
        <w:rPr>
          <w:rFonts w:hint="eastAsia"/>
        </w:rPr>
        <w:t>其他应当避免的命名问题</w:t>
      </w:r>
      <w:r>
        <w:tab/>
      </w:r>
      <w:r>
        <w:fldChar w:fldCharType="begin"/>
      </w:r>
      <w:r>
        <w:instrText xml:space="preserve"> PAGEREF _Toc17362 </w:instrText>
      </w:r>
      <w:r>
        <w:fldChar w:fldCharType="separate"/>
      </w:r>
      <w:r>
        <w:t>7</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_Toc28618 </w:instrText>
      </w:r>
      <w:r>
        <w:rPr>
          <w:rFonts w:hint="eastAsia"/>
        </w:rPr>
        <w:fldChar w:fldCharType="separate"/>
      </w:r>
      <w:r>
        <w:rPr>
          <w:rFonts w:hint="eastAsia" w:ascii="Arial" w:hAnsi="Arial" w:eastAsia="黑体"/>
          <w:bCs/>
          <w:szCs w:val="32"/>
        </w:rPr>
        <w:t xml:space="preserve">3.3 </w:t>
      </w:r>
      <w:r>
        <w:rPr>
          <w:rFonts w:hint="eastAsia" w:ascii="Arial" w:hAnsi="Arial" w:eastAsia="黑体"/>
          <w:bCs/>
          <w:szCs w:val="32"/>
          <w:lang w:val="en-US" w:eastAsia="zh-CN"/>
        </w:rPr>
        <w:t>E</w:t>
      </w:r>
      <w:r>
        <w:rPr>
          <w:rFonts w:hint="eastAsia"/>
        </w:rPr>
        <w:t>clipse</w:t>
      </w:r>
      <w:r>
        <w:tab/>
      </w:r>
      <w:r>
        <w:fldChar w:fldCharType="begin"/>
      </w:r>
      <w:r>
        <w:instrText xml:space="preserve"> PAGEREF _Toc28618 </w:instrText>
      </w:r>
      <w:r>
        <w:fldChar w:fldCharType="separate"/>
      </w:r>
      <w: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_Toc8232 </w:instrText>
      </w:r>
      <w:r>
        <w:rPr>
          <w:rFonts w:hint="eastAsia"/>
        </w:rPr>
        <w:fldChar w:fldCharType="separate"/>
      </w:r>
      <w:r>
        <w:rPr>
          <w:rFonts w:hint="eastAsia"/>
          <w:bCs/>
          <w:szCs w:val="32"/>
        </w:rPr>
        <w:t xml:space="preserve">3.3.1 </w:t>
      </w:r>
      <w:r>
        <w:rPr>
          <w:rFonts w:hint="eastAsia"/>
        </w:rPr>
        <w:t>大写样式</w:t>
      </w:r>
      <w:r>
        <w:tab/>
      </w:r>
      <w:r>
        <w:fldChar w:fldCharType="begin"/>
      </w:r>
      <w:r>
        <w:instrText xml:space="preserve"> PAGEREF _Toc8232 </w:instrText>
      </w:r>
      <w:r>
        <w:fldChar w:fldCharType="separate"/>
      </w:r>
      <w: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_Toc21356 </w:instrText>
      </w:r>
      <w:r>
        <w:rPr>
          <w:rFonts w:hint="eastAsia"/>
        </w:rPr>
        <w:fldChar w:fldCharType="separate"/>
      </w:r>
      <w:r>
        <w:rPr>
          <w:rFonts w:hint="eastAsia"/>
          <w:bCs/>
          <w:szCs w:val="32"/>
        </w:rPr>
        <w:t xml:space="preserve">3.3.2 </w:t>
      </w:r>
      <w:r>
        <w:rPr>
          <w:rFonts w:hint="eastAsia"/>
        </w:rPr>
        <w:t>区分大小写</w:t>
      </w:r>
      <w:r>
        <w:tab/>
      </w:r>
      <w:r>
        <w:fldChar w:fldCharType="begin"/>
      </w:r>
      <w:r>
        <w:instrText xml:space="preserve"> PAGEREF _Toc21356 </w:instrText>
      </w:r>
      <w:r>
        <w:fldChar w:fldCharType="separate"/>
      </w:r>
      <w: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_Toc2298 </w:instrText>
      </w:r>
      <w:r>
        <w:rPr>
          <w:rFonts w:hint="eastAsia"/>
        </w:rPr>
        <w:fldChar w:fldCharType="separate"/>
      </w:r>
      <w:r>
        <w:rPr>
          <w:rFonts w:hint="eastAsia"/>
          <w:bCs/>
          <w:szCs w:val="32"/>
        </w:rPr>
        <w:t xml:space="preserve">3.3.3 </w:t>
      </w:r>
      <w:r>
        <w:rPr>
          <w:rFonts w:hint="eastAsia"/>
        </w:rPr>
        <w:t>命名空间命名指南</w:t>
      </w:r>
      <w:r>
        <w:tab/>
      </w:r>
      <w:r>
        <w:fldChar w:fldCharType="begin"/>
      </w:r>
      <w:r>
        <w:instrText xml:space="preserve"> PAGEREF _Toc2298 </w:instrText>
      </w:r>
      <w:r>
        <w:fldChar w:fldCharType="separate"/>
      </w:r>
      <w: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_Toc25840 </w:instrText>
      </w:r>
      <w:r>
        <w:rPr>
          <w:rFonts w:hint="eastAsia"/>
        </w:rPr>
        <w:fldChar w:fldCharType="separate"/>
      </w:r>
      <w:r>
        <w:rPr>
          <w:rFonts w:hint="eastAsia"/>
          <w:bCs/>
          <w:szCs w:val="32"/>
        </w:rPr>
        <w:t xml:space="preserve">3.3.4 </w:t>
      </w:r>
      <w:r>
        <w:rPr>
          <w:rFonts w:hint="eastAsia"/>
        </w:rPr>
        <w:t>类命名指南</w:t>
      </w:r>
      <w:r>
        <w:tab/>
      </w:r>
      <w:r>
        <w:fldChar w:fldCharType="begin"/>
      </w:r>
      <w:r>
        <w:instrText xml:space="preserve"> PAGEREF _Toc25840 </w:instrText>
      </w:r>
      <w:r>
        <w:fldChar w:fldCharType="separate"/>
      </w:r>
      <w: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_Toc23328 </w:instrText>
      </w:r>
      <w:r>
        <w:rPr>
          <w:rFonts w:hint="eastAsia"/>
        </w:rPr>
        <w:fldChar w:fldCharType="separate"/>
      </w:r>
      <w:r>
        <w:rPr>
          <w:rFonts w:hint="eastAsia"/>
          <w:bCs/>
          <w:szCs w:val="32"/>
        </w:rPr>
        <w:t xml:space="preserve">3.3.5 </w:t>
      </w:r>
      <w:r>
        <w:rPr>
          <w:rFonts w:hint="eastAsia"/>
        </w:rPr>
        <w:t>接口命名指南</w:t>
      </w:r>
      <w:r>
        <w:tab/>
      </w:r>
      <w:r>
        <w:fldChar w:fldCharType="begin"/>
      </w:r>
      <w:r>
        <w:instrText xml:space="preserve"> PAGEREF _Toc23328 </w:instrText>
      </w:r>
      <w:r>
        <w:fldChar w:fldCharType="separate"/>
      </w:r>
      <w: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_Toc6792 </w:instrText>
      </w:r>
      <w:r>
        <w:rPr>
          <w:rFonts w:hint="eastAsia"/>
        </w:rPr>
        <w:fldChar w:fldCharType="separate"/>
      </w:r>
      <w:r>
        <w:rPr>
          <w:rFonts w:hint="eastAsia"/>
          <w:bCs/>
          <w:szCs w:val="32"/>
        </w:rPr>
        <w:t xml:space="preserve">3.3.6 </w:t>
      </w:r>
      <w:r>
        <w:rPr>
          <w:rFonts w:hint="eastAsia"/>
        </w:rPr>
        <w:t>枚举类型命名指南</w:t>
      </w:r>
      <w:r>
        <w:tab/>
      </w:r>
      <w:r>
        <w:fldChar w:fldCharType="begin"/>
      </w:r>
      <w:r>
        <w:instrText xml:space="preserve"> PAGEREF _Toc6792 </w:instrText>
      </w:r>
      <w:r>
        <w:fldChar w:fldCharType="separate"/>
      </w:r>
      <w: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_Toc30166 </w:instrText>
      </w:r>
      <w:r>
        <w:rPr>
          <w:rFonts w:hint="eastAsia"/>
        </w:rPr>
        <w:fldChar w:fldCharType="separate"/>
      </w:r>
      <w:r>
        <w:rPr>
          <w:rFonts w:hint="eastAsia"/>
          <w:bCs/>
          <w:szCs w:val="32"/>
        </w:rPr>
        <w:t xml:space="preserve">3.3.7 </w:t>
      </w:r>
      <w:r>
        <w:rPr>
          <w:rFonts w:hint="eastAsia"/>
        </w:rPr>
        <w:t>参数命名指南</w:t>
      </w:r>
      <w:r>
        <w:tab/>
      </w:r>
      <w:r>
        <w:fldChar w:fldCharType="begin"/>
      </w:r>
      <w:r>
        <w:instrText xml:space="preserve"> PAGEREF _Toc30166 </w:instrText>
      </w:r>
      <w:r>
        <w:fldChar w:fldCharType="separate"/>
      </w:r>
      <w:r>
        <w:t>9</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_Toc22797 </w:instrText>
      </w:r>
      <w:r>
        <w:rPr>
          <w:rFonts w:hint="eastAsia"/>
        </w:rPr>
        <w:fldChar w:fldCharType="separate"/>
      </w:r>
      <w:r>
        <w:rPr>
          <w:rFonts w:hint="eastAsia"/>
          <w:bCs/>
          <w:szCs w:val="32"/>
        </w:rPr>
        <w:t xml:space="preserve">3.3.8 </w:t>
      </w:r>
      <w:r>
        <w:rPr>
          <w:rFonts w:hint="eastAsia"/>
        </w:rPr>
        <w:t>方法命名指南</w:t>
      </w:r>
      <w:r>
        <w:tab/>
      </w:r>
      <w:r>
        <w:fldChar w:fldCharType="begin"/>
      </w:r>
      <w:r>
        <w:instrText xml:space="preserve"> PAGEREF _Toc22797 </w:instrText>
      </w:r>
      <w:r>
        <w:fldChar w:fldCharType="separate"/>
      </w:r>
      <w:r>
        <w:t>9</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_Toc19188 </w:instrText>
      </w:r>
      <w:r>
        <w:rPr>
          <w:rFonts w:hint="eastAsia"/>
        </w:rPr>
        <w:fldChar w:fldCharType="separate"/>
      </w:r>
      <w:r>
        <w:rPr>
          <w:rFonts w:hint="eastAsia"/>
          <w:bCs/>
          <w:szCs w:val="32"/>
        </w:rPr>
        <w:t xml:space="preserve">3.3.9 </w:t>
      </w:r>
      <w:r>
        <w:rPr>
          <w:rFonts w:hint="eastAsia"/>
        </w:rPr>
        <w:t>属性命名指南</w:t>
      </w:r>
      <w:r>
        <w:tab/>
      </w:r>
      <w:r>
        <w:fldChar w:fldCharType="begin"/>
      </w:r>
      <w:r>
        <w:instrText xml:space="preserve"> PAGEREF _Toc19188 </w:instrText>
      </w:r>
      <w:r>
        <w:fldChar w:fldCharType="separate"/>
      </w:r>
      <w:r>
        <w:t>9</w:t>
      </w:r>
      <w:r>
        <w:fldChar w:fldCharType="end"/>
      </w:r>
      <w:r>
        <w:rPr>
          <w:rFonts w:hint="eastAsia"/>
        </w:rPr>
        <w:fldChar w:fldCharType="end"/>
      </w:r>
    </w:p>
    <w:p>
      <w:pPr>
        <w:pStyle w:val="9"/>
        <w:tabs>
          <w:tab w:val="right" w:leader="dot" w:pos="10206"/>
        </w:tabs>
      </w:pPr>
      <w:r>
        <w:rPr>
          <w:rFonts w:hint="eastAsia"/>
        </w:rPr>
        <w:fldChar w:fldCharType="begin"/>
      </w:r>
      <w:r>
        <w:rPr>
          <w:rFonts w:hint="eastAsia"/>
        </w:rPr>
        <w:instrText xml:space="preserve"> HYPERLINK \l _Toc29137 </w:instrText>
      </w:r>
      <w:r>
        <w:rPr>
          <w:rFonts w:hint="eastAsia"/>
        </w:rPr>
        <w:fldChar w:fldCharType="separate"/>
      </w:r>
      <w:r>
        <w:rPr>
          <w:rFonts w:hint="eastAsia"/>
          <w:bCs/>
          <w:kern w:val="44"/>
          <w:szCs w:val="44"/>
        </w:rPr>
        <w:t xml:space="preserve">4 </w:t>
      </w:r>
      <w:r>
        <w:rPr>
          <w:rFonts w:hint="eastAsia"/>
        </w:rPr>
        <w:t>对象设计</w:t>
      </w:r>
      <w:r>
        <w:tab/>
      </w:r>
      <w:r>
        <w:fldChar w:fldCharType="begin"/>
      </w:r>
      <w:r>
        <w:instrText xml:space="preserve"> PAGEREF _Toc29137 </w:instrText>
      </w:r>
      <w:r>
        <w:fldChar w:fldCharType="separate"/>
      </w:r>
      <w:r>
        <w:t>10</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_Toc23028 </w:instrText>
      </w:r>
      <w:r>
        <w:rPr>
          <w:rFonts w:hint="eastAsia"/>
        </w:rPr>
        <w:fldChar w:fldCharType="separate"/>
      </w:r>
      <w:r>
        <w:rPr>
          <w:rFonts w:hint="eastAsia"/>
          <w:bCs/>
          <w:szCs w:val="32"/>
        </w:rPr>
        <w:t xml:space="preserve">4.1.1 </w:t>
      </w:r>
      <w:r>
        <w:rPr>
          <w:rFonts w:hint="eastAsia"/>
        </w:rPr>
        <w:t>系统类图结构</w:t>
      </w:r>
      <w:r>
        <w:tab/>
      </w:r>
      <w:r>
        <w:fldChar w:fldCharType="begin"/>
      </w:r>
      <w:r>
        <w:instrText xml:space="preserve"> PAGEREF _Toc23028 </w:instrText>
      </w:r>
      <w:r>
        <w:fldChar w:fldCharType="separate"/>
      </w:r>
      <w:r>
        <w:t>10</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_Toc21516 </w:instrText>
      </w:r>
      <w:r>
        <w:rPr>
          <w:rFonts w:hint="eastAsia"/>
        </w:rPr>
        <w:fldChar w:fldCharType="separate"/>
      </w:r>
      <w:r>
        <w:rPr>
          <w:rFonts w:hint="eastAsia"/>
          <w:bCs/>
          <w:szCs w:val="32"/>
        </w:rPr>
        <w:t xml:space="preserve">4.1.2 </w:t>
      </w:r>
      <w:r>
        <w:rPr>
          <w:rFonts w:hint="eastAsia"/>
        </w:rPr>
        <w:t>关键类设计</w:t>
      </w:r>
      <w:r>
        <w:tab/>
      </w:r>
      <w:r>
        <w:rPr>
          <w:rFonts w:hint="eastAsia"/>
        </w:rPr>
        <w:fldChar w:fldCharType="end"/>
      </w:r>
      <w:r>
        <w:rPr>
          <w:rFonts w:hint="eastAsia"/>
          <w:lang w:val="en-US" w:eastAsia="zh-CN"/>
        </w:rPr>
        <w:t>11</w:t>
      </w:r>
    </w:p>
    <w:p>
      <w:pPr>
        <w:pStyle w:val="10"/>
        <w:tabs>
          <w:tab w:val="right" w:leader="dot" w:pos="10206"/>
        </w:tabs>
      </w:pPr>
      <w:r>
        <w:rPr>
          <w:rFonts w:hint="eastAsia"/>
        </w:rPr>
        <w:fldChar w:fldCharType="begin"/>
      </w:r>
      <w:r>
        <w:rPr>
          <w:rFonts w:hint="eastAsia"/>
        </w:rPr>
        <w:instrText xml:space="preserve"> HYPERLINK \l _Toc13361 </w:instrText>
      </w:r>
      <w:r>
        <w:rPr>
          <w:rFonts w:hint="eastAsia"/>
        </w:rPr>
        <w:fldChar w:fldCharType="separate"/>
      </w:r>
      <w:r>
        <w:rPr>
          <w:rFonts w:hint="eastAsia" w:ascii="Arial" w:hAnsi="Arial" w:eastAsia="黑体"/>
          <w:bCs/>
          <w:szCs w:val="28"/>
        </w:rPr>
        <w:t xml:space="preserve">4.1.2.1 </w:t>
      </w:r>
      <w:r>
        <w:rPr>
          <w:rFonts w:hint="eastAsia"/>
          <w:lang w:val="en-US" w:eastAsia="zh-CN"/>
        </w:rPr>
        <w:t>系统管</w:t>
      </w:r>
      <w:r>
        <w:rPr>
          <w:rFonts w:hint="eastAsia"/>
        </w:rPr>
        <w:t>理员</w:t>
      </w:r>
      <w:r>
        <w:rPr>
          <w:rFonts w:hint="eastAsia"/>
          <w:lang w:val="en-US" w:eastAsia="zh-CN"/>
        </w:rPr>
        <w:t>类</w:t>
      </w:r>
      <w:r>
        <w:rPr>
          <w:rFonts w:hint="eastAsia"/>
        </w:rPr>
        <w:t>设计</w:t>
      </w:r>
      <w:r>
        <w:tab/>
      </w:r>
      <w:r>
        <w:rPr>
          <w:rFonts w:hint="eastAsia"/>
          <w:lang w:val="en-US" w:eastAsia="zh-CN"/>
        </w:rPr>
        <w:t>11</w:t>
      </w:r>
      <w:r>
        <w:rPr>
          <w:rFonts w:hint="eastAsia"/>
        </w:rPr>
        <w:fldChar w:fldCharType="end"/>
      </w:r>
    </w:p>
    <w:p>
      <w:pPr>
        <w:pStyle w:val="10"/>
        <w:tabs>
          <w:tab w:val="right" w:leader="dot" w:pos="10206"/>
        </w:tabs>
      </w:pPr>
      <w:r>
        <w:rPr>
          <w:rFonts w:hint="eastAsia"/>
        </w:rPr>
        <w:fldChar w:fldCharType="begin"/>
      </w:r>
      <w:r>
        <w:rPr>
          <w:rFonts w:hint="eastAsia"/>
        </w:rPr>
        <w:instrText xml:space="preserve"> HYPERLINK \l _Toc13993 </w:instrText>
      </w:r>
      <w:r>
        <w:rPr>
          <w:rFonts w:hint="eastAsia"/>
        </w:rPr>
        <w:fldChar w:fldCharType="separate"/>
      </w:r>
      <w:r>
        <w:rPr>
          <w:rFonts w:hint="eastAsia" w:ascii="Arial" w:hAnsi="Arial" w:eastAsia="黑体"/>
          <w:bCs/>
          <w:szCs w:val="28"/>
        </w:rPr>
        <w:t xml:space="preserve">4.1.2.2 </w:t>
      </w:r>
      <w:r>
        <w:rPr>
          <w:rFonts w:hint="eastAsia" w:asciiTheme="minorEastAsia" w:hAnsiTheme="minorEastAsia" w:cstheme="minorEastAsia"/>
          <w:lang w:val="en-US" w:eastAsia="zh-CN"/>
        </w:rPr>
        <w:t>医生类</w:t>
      </w:r>
      <w:r>
        <w:rPr>
          <w:rFonts w:hint="eastAsia" w:asciiTheme="minorEastAsia" w:hAnsiTheme="minorEastAsia" w:eastAsiaTheme="minorEastAsia" w:cstheme="minorEastAsia"/>
        </w:rPr>
        <w:t>的设计</w:t>
      </w:r>
      <w:r>
        <w:tab/>
      </w:r>
      <w:r>
        <w:fldChar w:fldCharType="begin"/>
      </w:r>
      <w:r>
        <w:instrText xml:space="preserve"> PAGEREF _Toc13993 </w:instrText>
      </w:r>
      <w:r>
        <w:fldChar w:fldCharType="separate"/>
      </w:r>
      <w:r>
        <w:t>1</w:t>
      </w:r>
      <w:r>
        <w:rPr>
          <w:rFonts w:hint="eastAsia"/>
          <w:lang w:val="en-US" w:eastAsia="zh-CN"/>
        </w:rPr>
        <w:t>2</w:t>
      </w:r>
      <w:r>
        <w:fldChar w:fldCharType="end"/>
      </w:r>
      <w:r>
        <w:rPr>
          <w:rFonts w:hint="eastAsia"/>
        </w:rPr>
        <w:fldChar w:fldCharType="end"/>
      </w:r>
    </w:p>
    <w:p>
      <w:pPr>
        <w:pStyle w:val="10"/>
        <w:tabs>
          <w:tab w:val="right" w:leader="dot" w:pos="10206"/>
        </w:tabs>
      </w:pPr>
      <w:r>
        <w:rPr>
          <w:rFonts w:hint="eastAsia"/>
        </w:rPr>
        <w:fldChar w:fldCharType="begin"/>
      </w:r>
      <w:r>
        <w:rPr>
          <w:rFonts w:hint="eastAsia"/>
        </w:rPr>
        <w:instrText xml:space="preserve"> HYPERLINK \l _Toc23549 </w:instrText>
      </w:r>
      <w:r>
        <w:rPr>
          <w:rFonts w:hint="eastAsia"/>
        </w:rPr>
        <w:fldChar w:fldCharType="separate"/>
      </w:r>
      <w:r>
        <w:rPr>
          <w:rFonts w:hint="eastAsia" w:ascii="Arial" w:hAnsi="Arial" w:eastAsia="黑体"/>
          <w:bCs/>
          <w:szCs w:val="28"/>
        </w:rPr>
        <w:t xml:space="preserve">4.1.2.3 </w:t>
      </w:r>
      <w:r>
        <w:rPr>
          <w:rFonts w:hint="eastAsia" w:asciiTheme="minorEastAsia" w:hAnsiTheme="minorEastAsia" w:cstheme="minorEastAsia"/>
          <w:bCs/>
          <w:szCs w:val="28"/>
          <w:lang w:val="en-US" w:eastAsia="zh-CN"/>
        </w:rPr>
        <w:t>病人</w:t>
      </w:r>
      <w:r>
        <w:rPr>
          <w:rFonts w:hint="eastAsia" w:asciiTheme="minorEastAsia" w:hAnsiTheme="minorEastAsia" w:eastAsiaTheme="minorEastAsia" w:cstheme="minorEastAsia"/>
        </w:rPr>
        <w:t>类设计</w:t>
      </w:r>
      <w:r>
        <w:tab/>
      </w:r>
      <w:r>
        <w:fldChar w:fldCharType="begin"/>
      </w:r>
      <w:r>
        <w:instrText xml:space="preserve"> PAGEREF _Toc23549 </w:instrText>
      </w:r>
      <w:r>
        <w:fldChar w:fldCharType="separate"/>
      </w:r>
      <w:r>
        <w:t>1</w:t>
      </w:r>
      <w:r>
        <w:rPr>
          <w:rFonts w:hint="eastAsia"/>
          <w:lang w:val="en-US" w:eastAsia="zh-CN"/>
        </w:rPr>
        <w:t>3</w:t>
      </w:r>
      <w:r>
        <w:fldChar w:fldCharType="end"/>
      </w:r>
      <w:r>
        <w:rPr>
          <w:rFonts w:hint="eastAsia"/>
        </w:rPr>
        <w:fldChar w:fldCharType="end"/>
      </w:r>
    </w:p>
    <w:p>
      <w:pPr>
        <w:pStyle w:val="10"/>
        <w:tabs>
          <w:tab w:val="right" w:leader="dot" w:pos="10206"/>
        </w:tabs>
      </w:pPr>
      <w:r>
        <w:rPr>
          <w:rFonts w:hint="eastAsia"/>
        </w:rPr>
        <w:fldChar w:fldCharType="begin"/>
      </w:r>
      <w:r>
        <w:rPr>
          <w:rFonts w:hint="eastAsia"/>
        </w:rPr>
        <w:instrText xml:space="preserve"> HYPERLINK \l _Toc25978 </w:instrText>
      </w:r>
      <w:r>
        <w:rPr>
          <w:rFonts w:hint="eastAsia"/>
        </w:rPr>
        <w:fldChar w:fldCharType="separate"/>
      </w:r>
      <w:r>
        <w:rPr>
          <w:rFonts w:hint="eastAsia" w:ascii="Arial" w:hAnsi="Arial" w:eastAsia="黑体"/>
          <w:bCs/>
          <w:szCs w:val="28"/>
        </w:rPr>
        <w:t xml:space="preserve">4.1.2.4 </w:t>
      </w:r>
      <w:r>
        <w:rPr>
          <w:rFonts w:hint="eastAsia" w:asciiTheme="minorEastAsia" w:hAnsiTheme="minorEastAsia" w:eastAsiaTheme="minorEastAsia" w:cstheme="minorEastAsia"/>
          <w:bCs/>
          <w:szCs w:val="28"/>
          <w:lang w:val="en-US" w:eastAsia="zh-CN"/>
        </w:rPr>
        <w:t>药房管理员</w:t>
      </w:r>
      <w:r>
        <w:rPr>
          <w:rFonts w:hint="eastAsia" w:asciiTheme="minorEastAsia" w:hAnsiTheme="minorEastAsia" w:eastAsiaTheme="minorEastAsia" w:cstheme="minorEastAsia"/>
        </w:rPr>
        <w:t>类设计</w:t>
      </w:r>
      <w:r>
        <w:tab/>
      </w:r>
      <w:r>
        <w:fldChar w:fldCharType="begin"/>
      </w:r>
      <w:r>
        <w:instrText xml:space="preserve"> PAGEREF _Toc25978 </w:instrText>
      </w:r>
      <w:r>
        <w:fldChar w:fldCharType="separate"/>
      </w:r>
      <w:r>
        <w:t>1</w:t>
      </w:r>
      <w:r>
        <w:rPr>
          <w:rFonts w:hint="eastAsia"/>
          <w:lang w:val="en-US" w:eastAsia="zh-CN"/>
        </w:rPr>
        <w:t>5</w:t>
      </w:r>
      <w:r>
        <w:fldChar w:fldCharType="end"/>
      </w:r>
      <w:r>
        <w:rPr>
          <w:rFonts w:hint="eastAsia"/>
        </w:rPr>
        <w:fldChar w:fldCharType="end"/>
      </w:r>
    </w:p>
    <w:p>
      <w:pPr>
        <w:pStyle w:val="9"/>
        <w:tabs>
          <w:tab w:val="right" w:leader="dot" w:pos="10206"/>
        </w:tabs>
      </w:pPr>
      <w:r>
        <w:rPr>
          <w:rFonts w:hint="eastAsia"/>
        </w:rPr>
        <w:fldChar w:fldCharType="begin"/>
      </w:r>
      <w:r>
        <w:rPr>
          <w:rFonts w:hint="eastAsia"/>
        </w:rPr>
        <w:instrText xml:space="preserve"> HYPERLINK \l _Toc7553 </w:instrText>
      </w:r>
      <w:r>
        <w:rPr>
          <w:rFonts w:hint="eastAsia"/>
        </w:rPr>
        <w:fldChar w:fldCharType="separate"/>
      </w:r>
      <w:r>
        <w:rPr>
          <w:rFonts w:hint="eastAsia"/>
          <w:bCs/>
          <w:kern w:val="44"/>
          <w:szCs w:val="44"/>
        </w:rPr>
        <w:t xml:space="preserve">5 </w:t>
      </w:r>
      <w:r>
        <w:rPr>
          <w:rFonts w:hint="eastAsia"/>
        </w:rPr>
        <w:t>模块功能详细设计</w:t>
      </w:r>
      <w:r>
        <w:tab/>
      </w:r>
      <w:r>
        <w:fldChar w:fldCharType="begin"/>
      </w:r>
      <w:r>
        <w:instrText xml:space="preserve"> PAGEREF _Toc7553 </w:instrText>
      </w:r>
      <w:r>
        <w:fldChar w:fldCharType="separate"/>
      </w:r>
      <w:r>
        <w:t>1</w:t>
      </w:r>
      <w:r>
        <w:rPr>
          <w:rFonts w:hint="eastAsia"/>
          <w:lang w:val="en-US" w:eastAsia="zh-CN"/>
        </w:rPr>
        <w:t>6</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_Toc29989 </w:instrText>
      </w:r>
      <w:r>
        <w:rPr>
          <w:rFonts w:hint="eastAsia"/>
        </w:rPr>
        <w:fldChar w:fldCharType="separate"/>
      </w:r>
      <w:r>
        <w:rPr>
          <w:rFonts w:hint="eastAsia" w:ascii="Arial" w:hAnsi="Arial" w:eastAsia="黑体"/>
          <w:bCs/>
          <w:szCs w:val="32"/>
        </w:rPr>
        <w:t xml:space="preserve">5.1 </w:t>
      </w:r>
      <w:r>
        <w:rPr>
          <w:rFonts w:hint="eastAsia"/>
        </w:rPr>
        <w:t>模块汇总表</w:t>
      </w:r>
      <w:r>
        <w:tab/>
      </w:r>
      <w:r>
        <w:fldChar w:fldCharType="begin"/>
      </w:r>
      <w:r>
        <w:instrText xml:space="preserve"> PAGEREF _Toc29989 </w:instrText>
      </w:r>
      <w:r>
        <w:fldChar w:fldCharType="separate"/>
      </w:r>
      <w:r>
        <w:t>1</w:t>
      </w:r>
      <w:r>
        <w:rPr>
          <w:rFonts w:hint="eastAsia"/>
          <w:lang w:val="en-US" w:eastAsia="zh-CN"/>
        </w:rPr>
        <w:t>6</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_Toc14211 </w:instrText>
      </w:r>
      <w:r>
        <w:rPr>
          <w:rFonts w:hint="eastAsia"/>
        </w:rPr>
        <w:fldChar w:fldCharType="separate"/>
      </w:r>
      <w:r>
        <w:rPr>
          <w:rFonts w:hint="eastAsia" w:ascii="Arial" w:hAnsi="Arial" w:eastAsia="黑体"/>
          <w:bCs/>
          <w:szCs w:val="32"/>
        </w:rPr>
        <w:t xml:space="preserve">5.2 </w:t>
      </w:r>
      <w:r>
        <w:rPr>
          <w:rFonts w:hint="eastAsia"/>
        </w:rPr>
        <w:t>系统功能SQL简单描述</w:t>
      </w:r>
      <w:r>
        <w:tab/>
      </w:r>
      <w:r>
        <w:fldChar w:fldCharType="begin"/>
      </w:r>
      <w:r>
        <w:instrText xml:space="preserve"> PAGEREF _Toc14211 </w:instrText>
      </w:r>
      <w:r>
        <w:fldChar w:fldCharType="separate"/>
      </w:r>
      <w:r>
        <w:t>1</w:t>
      </w:r>
      <w:r>
        <w:rPr>
          <w:rFonts w:hint="eastAsia"/>
          <w:lang w:val="en-US" w:eastAsia="zh-CN"/>
        </w:rP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_Toc31548 </w:instrText>
      </w:r>
      <w:r>
        <w:rPr>
          <w:rFonts w:hint="eastAsia"/>
        </w:rPr>
        <w:fldChar w:fldCharType="separate"/>
      </w:r>
      <w:r>
        <w:rPr>
          <w:rFonts w:hint="eastAsia"/>
          <w:bCs/>
          <w:szCs w:val="32"/>
        </w:rPr>
        <w:t xml:space="preserve">5.2.1 </w:t>
      </w:r>
      <w:r>
        <w:rPr>
          <w:rFonts w:hint="eastAsia"/>
        </w:rPr>
        <w:t>查询功能</w:t>
      </w:r>
      <w:r>
        <w:tab/>
      </w:r>
      <w:r>
        <w:fldChar w:fldCharType="begin"/>
      </w:r>
      <w:r>
        <w:instrText xml:space="preserve"> PAGEREF _Toc31548 </w:instrText>
      </w:r>
      <w:r>
        <w:fldChar w:fldCharType="separate"/>
      </w:r>
      <w:r>
        <w:t>1</w:t>
      </w:r>
      <w:r>
        <w:rPr>
          <w:rFonts w:hint="eastAsia"/>
          <w:lang w:val="en-US" w:eastAsia="zh-CN"/>
        </w:rP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_Toc7050 </w:instrText>
      </w:r>
      <w:r>
        <w:rPr>
          <w:rFonts w:hint="eastAsia"/>
        </w:rPr>
        <w:fldChar w:fldCharType="separate"/>
      </w:r>
      <w:r>
        <w:rPr>
          <w:rFonts w:hint="eastAsia"/>
          <w:bCs/>
          <w:szCs w:val="32"/>
        </w:rPr>
        <w:t xml:space="preserve">5.2.2 </w:t>
      </w:r>
      <w:r>
        <w:rPr>
          <w:rFonts w:hint="eastAsia"/>
        </w:rPr>
        <w:t>添加功能</w:t>
      </w:r>
      <w:r>
        <w:tab/>
      </w:r>
      <w:r>
        <w:fldChar w:fldCharType="begin"/>
      </w:r>
      <w:r>
        <w:instrText xml:space="preserve"> PAGEREF _Toc7050 </w:instrText>
      </w:r>
      <w:r>
        <w:fldChar w:fldCharType="separate"/>
      </w:r>
      <w:r>
        <w:t>1</w:t>
      </w:r>
      <w:r>
        <w:rPr>
          <w:rFonts w:hint="eastAsia"/>
          <w:lang w:val="en-US" w:eastAsia="zh-CN"/>
        </w:rP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_Toc5220 </w:instrText>
      </w:r>
      <w:r>
        <w:rPr>
          <w:rFonts w:hint="eastAsia"/>
        </w:rPr>
        <w:fldChar w:fldCharType="separate"/>
      </w:r>
      <w:r>
        <w:rPr>
          <w:rFonts w:hint="eastAsia"/>
          <w:bCs/>
          <w:szCs w:val="32"/>
        </w:rPr>
        <w:t xml:space="preserve">5.2.3 </w:t>
      </w:r>
      <w:r>
        <w:rPr>
          <w:rFonts w:hint="eastAsia"/>
        </w:rPr>
        <w:t>修改功能</w:t>
      </w:r>
      <w:r>
        <w:tab/>
      </w:r>
      <w:r>
        <w:fldChar w:fldCharType="begin"/>
      </w:r>
      <w:r>
        <w:instrText xml:space="preserve"> PAGEREF _Toc5220 </w:instrText>
      </w:r>
      <w:r>
        <w:fldChar w:fldCharType="separate"/>
      </w:r>
      <w:r>
        <w:t>1</w:t>
      </w:r>
      <w:r>
        <w:rPr>
          <w:rFonts w:hint="eastAsia"/>
          <w:lang w:val="en-US" w:eastAsia="zh-CN"/>
        </w:rP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_Toc2041 </w:instrText>
      </w:r>
      <w:r>
        <w:rPr>
          <w:rFonts w:hint="eastAsia"/>
        </w:rPr>
        <w:fldChar w:fldCharType="separate"/>
      </w:r>
      <w:r>
        <w:rPr>
          <w:rFonts w:hint="eastAsia"/>
          <w:bCs/>
          <w:szCs w:val="32"/>
        </w:rPr>
        <w:t xml:space="preserve">5.2.4 </w:t>
      </w:r>
      <w:r>
        <w:rPr>
          <w:rFonts w:hint="eastAsia"/>
        </w:rPr>
        <w:t>备份功能</w:t>
      </w:r>
      <w:r>
        <w:tab/>
      </w:r>
      <w:r>
        <w:fldChar w:fldCharType="begin"/>
      </w:r>
      <w:r>
        <w:instrText xml:space="preserve"> PAGEREF _Toc2041 </w:instrText>
      </w:r>
      <w:r>
        <w:fldChar w:fldCharType="separate"/>
      </w:r>
      <w:r>
        <w:t>1</w:t>
      </w:r>
      <w:r>
        <w:rPr>
          <w:rFonts w:hint="eastAsia"/>
          <w:lang w:val="en-US" w:eastAsia="zh-CN"/>
        </w:rPr>
        <w:t>7</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_Toc4221 </w:instrText>
      </w:r>
      <w:r>
        <w:rPr>
          <w:rFonts w:hint="eastAsia"/>
        </w:rPr>
        <w:fldChar w:fldCharType="separate"/>
      </w:r>
      <w:r>
        <w:rPr>
          <w:rFonts w:hint="eastAsia"/>
          <w:bCs/>
          <w:szCs w:val="32"/>
        </w:rPr>
        <w:t xml:space="preserve">5.2.5 </w:t>
      </w:r>
      <w:r>
        <w:rPr>
          <w:rFonts w:hint="eastAsia"/>
        </w:rPr>
        <w:t>还原数据库功能</w:t>
      </w:r>
      <w:r>
        <w:tab/>
      </w:r>
      <w:r>
        <w:fldChar w:fldCharType="begin"/>
      </w:r>
      <w:r>
        <w:instrText xml:space="preserve"> PAGEREF _Toc4221 </w:instrText>
      </w:r>
      <w:r>
        <w:fldChar w:fldCharType="separate"/>
      </w:r>
      <w:r>
        <w:t>1</w:t>
      </w:r>
      <w:r>
        <w:rPr>
          <w:rFonts w:hint="eastAsia"/>
          <w:lang w:val="en-US" w:eastAsia="zh-CN"/>
        </w:rPr>
        <w:t>7</w:t>
      </w:r>
      <w:r>
        <w:fldChar w:fldCharType="end"/>
      </w:r>
      <w:r>
        <w:rPr>
          <w:rFonts w:hint="eastAsia"/>
        </w:rPr>
        <w:fldChar w:fldCharType="end"/>
      </w:r>
    </w:p>
    <w:p>
      <w:pPr>
        <w:pStyle w:val="9"/>
        <w:tabs>
          <w:tab w:val="right" w:leader="dot" w:pos="10206"/>
        </w:tabs>
      </w:pPr>
      <w:r>
        <w:rPr>
          <w:rFonts w:hint="eastAsia"/>
        </w:rPr>
        <w:fldChar w:fldCharType="begin"/>
      </w:r>
      <w:r>
        <w:rPr>
          <w:rFonts w:hint="eastAsia"/>
        </w:rPr>
        <w:instrText xml:space="preserve"> HYPERLINK \l _Toc7455 </w:instrText>
      </w:r>
      <w:r>
        <w:rPr>
          <w:rFonts w:hint="eastAsia"/>
        </w:rPr>
        <w:fldChar w:fldCharType="separate"/>
      </w:r>
      <w:r>
        <w:rPr>
          <w:rFonts w:hint="eastAsia"/>
          <w:bCs/>
          <w:kern w:val="44"/>
          <w:szCs w:val="44"/>
        </w:rPr>
        <w:t xml:space="preserve">6 </w:t>
      </w:r>
      <w:r>
        <w:rPr>
          <w:rFonts w:hint="eastAsia"/>
        </w:rPr>
        <w:t>子系统模块设计</w:t>
      </w:r>
      <w:r>
        <w:tab/>
      </w:r>
      <w:r>
        <w:fldChar w:fldCharType="begin"/>
      </w:r>
      <w:r>
        <w:instrText xml:space="preserve"> PAGEREF _Toc7455 </w:instrText>
      </w:r>
      <w:r>
        <w:fldChar w:fldCharType="separate"/>
      </w:r>
      <w:r>
        <w:t>1</w:t>
      </w:r>
      <w:r>
        <w:rPr>
          <w:rFonts w:hint="eastAsia"/>
          <w:lang w:val="en-US" w:eastAsia="zh-CN"/>
        </w:rPr>
        <w:t>8</w:t>
      </w:r>
      <w:r>
        <w:fldChar w:fldCharType="end"/>
      </w:r>
      <w:r>
        <w:rPr>
          <w:rFonts w:hint="eastAsia"/>
        </w:rPr>
        <w:fldChar w:fldCharType="end"/>
      </w:r>
    </w:p>
    <w:p>
      <w:pPr>
        <w:pStyle w:val="11"/>
        <w:tabs>
          <w:tab w:val="right" w:leader="dot" w:pos="10206"/>
        </w:tabs>
      </w:pPr>
      <w:r>
        <w:rPr>
          <w:rFonts w:hint="eastAsia"/>
        </w:rPr>
        <w:fldChar w:fldCharType="begin"/>
      </w:r>
      <w:r>
        <w:rPr>
          <w:rFonts w:hint="eastAsia"/>
        </w:rPr>
        <w:instrText xml:space="preserve"> HYPERLINK \l _Toc17667 </w:instrText>
      </w:r>
      <w:r>
        <w:rPr>
          <w:rFonts w:hint="eastAsia"/>
        </w:rPr>
        <w:fldChar w:fldCharType="separate"/>
      </w:r>
      <w:r>
        <w:rPr>
          <w:rFonts w:hint="eastAsia"/>
        </w:rPr>
        <w:t>6.1</w:t>
      </w:r>
      <w:r>
        <w:rPr>
          <w:rFonts w:hint="eastAsia"/>
          <w:lang w:val="en-US" w:eastAsia="zh-CN"/>
        </w:rPr>
        <w:t>系统</w:t>
      </w:r>
      <w:r>
        <w:rPr>
          <w:rFonts w:hint="eastAsia"/>
        </w:rPr>
        <w:t>管理员操作</w:t>
      </w:r>
      <w:r>
        <w:tab/>
      </w:r>
      <w:r>
        <w:fldChar w:fldCharType="begin"/>
      </w:r>
      <w:r>
        <w:instrText xml:space="preserve"> PAGEREF _Toc17667 </w:instrText>
      </w:r>
      <w:r>
        <w:fldChar w:fldCharType="separate"/>
      </w:r>
      <w:r>
        <w:t>1</w:t>
      </w:r>
      <w:r>
        <w:rPr>
          <w:rFonts w:hint="eastAsia"/>
          <w:lang w:val="en-US" w:eastAsia="zh-CN"/>
        </w:rPr>
        <w:t>8</w:t>
      </w:r>
      <w:r>
        <w:fldChar w:fldCharType="end"/>
      </w:r>
      <w:r>
        <w:rPr>
          <w:rFonts w:hint="eastAsia"/>
        </w:rPr>
        <w:fldChar w:fldCharType="end"/>
      </w:r>
    </w:p>
    <w:p>
      <w:pPr>
        <w:pStyle w:val="6"/>
        <w:tabs>
          <w:tab w:val="right" w:leader="dot" w:pos="10206"/>
        </w:tabs>
        <w:rPr>
          <w:rFonts w:hint="eastAsia"/>
        </w:rPr>
      </w:pPr>
      <w:r>
        <w:rPr>
          <w:rFonts w:hint="eastAsia"/>
        </w:rPr>
        <w:fldChar w:fldCharType="begin"/>
      </w:r>
      <w:r>
        <w:rPr>
          <w:rFonts w:hint="eastAsia"/>
        </w:rPr>
        <w:instrText xml:space="preserve"> HYPERLINK \l _Toc18667 </w:instrText>
      </w:r>
      <w:r>
        <w:rPr>
          <w:rFonts w:hint="eastAsia"/>
        </w:rPr>
        <w:fldChar w:fldCharType="separate"/>
      </w:r>
      <w:r>
        <w:rPr>
          <w:rFonts w:hint="eastAsia"/>
        </w:rPr>
        <w:t>6.1.1备份、还原数据功能</w:t>
      </w:r>
      <w:r>
        <w:tab/>
      </w:r>
      <w:r>
        <w:fldChar w:fldCharType="begin"/>
      </w:r>
      <w:r>
        <w:instrText xml:space="preserve"> PAGEREF _Toc18667 </w:instrText>
      </w:r>
      <w:r>
        <w:fldChar w:fldCharType="separate"/>
      </w:r>
      <w:r>
        <w:t>1</w:t>
      </w:r>
      <w:r>
        <w:rPr>
          <w:rFonts w:hint="eastAsia"/>
          <w:lang w:val="en-US" w:eastAsia="zh-CN"/>
        </w:rPr>
        <w:t>8</w:t>
      </w:r>
      <w:r>
        <w:fldChar w:fldCharType="end"/>
      </w:r>
      <w:r>
        <w:rPr>
          <w:rFonts w:hint="eastAsia"/>
        </w:rPr>
        <w:fldChar w:fldCharType="end"/>
      </w:r>
    </w:p>
    <w:p>
      <w:pPr>
        <w:pStyle w:val="6"/>
        <w:tabs>
          <w:tab w:val="right" w:leader="dot" w:pos="10206"/>
        </w:tabs>
      </w:pPr>
      <w:r>
        <w:rPr>
          <w:rFonts w:hint="eastAsia"/>
        </w:rPr>
        <w:fldChar w:fldCharType="begin"/>
      </w:r>
      <w:r>
        <w:rPr>
          <w:rFonts w:hint="eastAsia"/>
        </w:rPr>
        <w:instrText xml:space="preserve"> HYPERLINK \l _Toc18667 </w:instrText>
      </w:r>
      <w:r>
        <w:rPr>
          <w:rFonts w:hint="eastAsia"/>
        </w:rPr>
        <w:fldChar w:fldCharType="separate"/>
      </w:r>
      <w:r>
        <w:rPr>
          <w:rFonts w:hint="eastAsia"/>
        </w:rPr>
        <w:t>6.1.</w:t>
      </w:r>
      <w:r>
        <w:rPr>
          <w:rFonts w:hint="eastAsia"/>
          <w:lang w:val="en-US" w:eastAsia="zh-CN"/>
        </w:rPr>
        <w:t>2系统管理</w:t>
      </w:r>
      <w:r>
        <w:rPr>
          <w:rFonts w:hint="eastAsia"/>
        </w:rPr>
        <w:t>功能</w:t>
      </w:r>
      <w:r>
        <w:tab/>
      </w:r>
      <w:r>
        <w:rPr>
          <w:rFonts w:hint="eastAsia"/>
          <w:lang w:val="en-US" w:eastAsia="zh-CN"/>
        </w:rPr>
        <w:t>1</w:t>
      </w:r>
      <w:r>
        <w:rPr>
          <w:rFonts w:hint="eastAsia"/>
        </w:rPr>
        <w:fldChar w:fldCharType="end"/>
      </w:r>
      <w:r>
        <w:rPr>
          <w:rFonts w:hint="eastAsia"/>
          <w:lang w:val="en-US" w:eastAsia="zh-CN"/>
        </w:rPr>
        <w:t>9</w:t>
      </w:r>
    </w:p>
    <w:p>
      <w:pPr>
        <w:pStyle w:val="11"/>
        <w:tabs>
          <w:tab w:val="right" w:leader="dot" w:pos="10206"/>
        </w:tabs>
      </w:pPr>
      <w:r>
        <w:rPr>
          <w:rFonts w:hint="eastAsia"/>
        </w:rPr>
        <w:fldChar w:fldCharType="begin"/>
      </w:r>
      <w:r>
        <w:rPr>
          <w:rFonts w:hint="eastAsia"/>
        </w:rPr>
        <w:instrText xml:space="preserve"> HYPERLINK \l _Toc15464 </w:instrText>
      </w:r>
      <w:r>
        <w:rPr>
          <w:rFonts w:hint="eastAsia"/>
        </w:rPr>
        <w:fldChar w:fldCharType="separate"/>
      </w:r>
      <w:r>
        <w:rPr>
          <w:rFonts w:hint="eastAsia"/>
        </w:rPr>
        <w:t>6.2</w:t>
      </w:r>
      <w:r>
        <w:rPr>
          <w:rFonts w:hint="eastAsia"/>
          <w:lang w:val="en-US" w:eastAsia="zh-CN"/>
        </w:rPr>
        <w:t>病人</w:t>
      </w:r>
      <w:r>
        <w:rPr>
          <w:rFonts w:hint="eastAsia"/>
        </w:rPr>
        <w:t>操作</w:t>
      </w:r>
      <w:r>
        <w:tab/>
      </w:r>
      <w:r>
        <w:rPr>
          <w:rFonts w:hint="eastAsia"/>
          <w:lang w:val="en-US" w:eastAsia="zh-CN"/>
        </w:rPr>
        <w:t>2</w:t>
      </w:r>
      <w:r>
        <w:rPr>
          <w:rFonts w:hint="eastAsia"/>
        </w:rPr>
        <w:fldChar w:fldCharType="end"/>
      </w:r>
      <w:r>
        <w:rPr>
          <w:rFonts w:hint="eastAsia"/>
          <w:lang w:val="en-US" w:eastAsia="zh-CN"/>
        </w:rPr>
        <w:t>0</w:t>
      </w:r>
    </w:p>
    <w:p>
      <w:pPr>
        <w:pStyle w:val="6"/>
        <w:tabs>
          <w:tab w:val="right" w:leader="dot" w:pos="10206"/>
        </w:tabs>
      </w:pPr>
      <w:r>
        <w:rPr>
          <w:rFonts w:hint="eastAsia"/>
        </w:rPr>
        <w:fldChar w:fldCharType="begin"/>
      </w:r>
      <w:r>
        <w:rPr>
          <w:rFonts w:hint="eastAsia"/>
        </w:rPr>
        <w:instrText xml:space="preserve"> HYPERLINK \l _Toc20098 </w:instrText>
      </w:r>
      <w:r>
        <w:rPr>
          <w:rFonts w:hint="eastAsia"/>
        </w:rPr>
        <w:fldChar w:fldCharType="separate"/>
      </w:r>
      <w:r>
        <w:rPr>
          <w:rFonts w:hint="eastAsia"/>
        </w:rPr>
        <w:t>6.2.1</w:t>
      </w:r>
      <w:r>
        <w:rPr>
          <w:rFonts w:hint="eastAsia"/>
          <w:lang w:val="en-US" w:eastAsia="zh-CN"/>
        </w:rPr>
        <w:t>挂号</w:t>
      </w:r>
      <w:r>
        <w:rPr>
          <w:rFonts w:hint="eastAsia"/>
        </w:rPr>
        <w:t>功能</w:t>
      </w:r>
      <w:r>
        <w:tab/>
      </w:r>
      <w:r>
        <w:rPr>
          <w:rFonts w:hint="eastAsia"/>
          <w:lang w:val="en-US" w:eastAsia="zh-CN"/>
        </w:rPr>
        <w:t>2</w:t>
      </w:r>
      <w:r>
        <w:rPr>
          <w:rFonts w:hint="eastAsia"/>
        </w:rPr>
        <w:fldChar w:fldCharType="end"/>
      </w:r>
      <w:r>
        <w:rPr>
          <w:rFonts w:hint="eastAsia"/>
          <w:lang w:val="en-US" w:eastAsia="zh-CN"/>
        </w:rPr>
        <w:t>0</w:t>
      </w:r>
    </w:p>
    <w:p>
      <w:pPr>
        <w:pStyle w:val="6"/>
        <w:tabs>
          <w:tab w:val="right" w:leader="dot" w:pos="10206"/>
        </w:tabs>
        <w:rPr>
          <w:rFonts w:hint="eastAsia"/>
        </w:rPr>
      </w:pPr>
      <w:r>
        <w:rPr>
          <w:rFonts w:hint="eastAsia"/>
        </w:rPr>
        <w:fldChar w:fldCharType="begin"/>
      </w:r>
      <w:r>
        <w:rPr>
          <w:rFonts w:hint="eastAsia"/>
        </w:rPr>
        <w:instrText xml:space="preserve"> HYPERLINK \l _Toc21489 </w:instrText>
      </w:r>
      <w:r>
        <w:rPr>
          <w:rFonts w:hint="eastAsia"/>
        </w:rPr>
        <w:fldChar w:fldCharType="separate"/>
      </w:r>
      <w:r>
        <w:rPr>
          <w:rFonts w:hint="eastAsia"/>
        </w:rPr>
        <w:t>6.2.2</w:t>
      </w:r>
      <w:r>
        <w:rPr>
          <w:rFonts w:hint="eastAsia"/>
          <w:lang w:val="en-US" w:eastAsia="zh-CN"/>
        </w:rPr>
        <w:t>查询</w:t>
      </w:r>
      <w:r>
        <w:rPr>
          <w:rFonts w:hint="eastAsia"/>
        </w:rPr>
        <w:t>功能</w:t>
      </w:r>
      <w:r>
        <w:tab/>
      </w:r>
      <w:r>
        <w:rPr>
          <w:rFonts w:hint="eastAsia"/>
          <w:lang w:val="en-US" w:eastAsia="zh-CN"/>
        </w:rPr>
        <w:t>2</w:t>
      </w:r>
      <w:r>
        <w:rPr>
          <w:rFonts w:hint="eastAsia"/>
        </w:rPr>
        <w:fldChar w:fldCharType="end"/>
      </w:r>
      <w:r>
        <w:rPr>
          <w:rFonts w:hint="eastAsia"/>
          <w:lang w:val="en-US" w:eastAsia="zh-CN"/>
        </w:rPr>
        <w:t>1</w:t>
      </w:r>
    </w:p>
    <w:p>
      <w:pPr>
        <w:pStyle w:val="6"/>
        <w:tabs>
          <w:tab w:val="right" w:leader="dot" w:pos="10206"/>
        </w:tabs>
      </w:pPr>
      <w:r>
        <w:rPr>
          <w:rFonts w:hint="eastAsia"/>
          <w:lang w:val="en-US" w:eastAsia="zh-CN"/>
        </w:rPr>
        <w:t>6.2.3缴费功能</w:t>
      </w:r>
      <w:r>
        <w:rPr>
          <w:rFonts w:hint="eastAsia"/>
        </w:rPr>
        <w:fldChar w:fldCharType="begin"/>
      </w:r>
      <w:r>
        <w:rPr>
          <w:rFonts w:hint="eastAsia"/>
        </w:rPr>
        <w:instrText xml:space="preserve"> HYPERLINK \l _Toc30057 </w:instrText>
      </w:r>
      <w:r>
        <w:rPr>
          <w:rFonts w:hint="eastAsia"/>
        </w:rPr>
        <w:fldChar w:fldCharType="separate"/>
      </w:r>
      <w:r>
        <w:tab/>
      </w:r>
      <w:r>
        <w:rPr>
          <w:rFonts w:hint="eastAsia"/>
          <w:lang w:val="en-US" w:eastAsia="zh-CN"/>
        </w:rPr>
        <w:t>2</w:t>
      </w:r>
      <w:r>
        <w:rPr>
          <w:rFonts w:hint="eastAsia"/>
        </w:rPr>
        <w:fldChar w:fldCharType="end"/>
      </w:r>
      <w:r>
        <w:rPr>
          <w:rFonts w:hint="eastAsia"/>
          <w:lang w:val="en-US" w:eastAsia="zh-CN"/>
        </w:rPr>
        <w:t>2</w:t>
      </w:r>
    </w:p>
    <w:p>
      <w:pPr>
        <w:pStyle w:val="6"/>
        <w:tabs>
          <w:tab w:val="right" w:leader="dot" w:pos="10206"/>
        </w:tabs>
      </w:pPr>
      <w:r>
        <w:rPr>
          <w:rFonts w:hint="eastAsia"/>
        </w:rPr>
        <w:fldChar w:fldCharType="begin"/>
      </w:r>
      <w:r>
        <w:rPr>
          <w:rFonts w:hint="eastAsia"/>
        </w:rPr>
        <w:instrText xml:space="preserve"> HYPERLINK \l _Toc22272 </w:instrText>
      </w:r>
      <w:r>
        <w:rPr>
          <w:rFonts w:hint="eastAsia"/>
        </w:rPr>
        <w:fldChar w:fldCharType="separate"/>
      </w:r>
      <w:r>
        <w:rPr>
          <w:rFonts w:hint="eastAsia"/>
        </w:rPr>
        <w:t>6.2.</w:t>
      </w:r>
      <w:r>
        <w:rPr>
          <w:rFonts w:hint="eastAsia"/>
          <w:lang w:val="en-US" w:eastAsia="zh-CN"/>
        </w:rPr>
        <w:t>4修改密码</w:t>
      </w:r>
      <w:r>
        <w:rPr>
          <w:rFonts w:hint="eastAsia"/>
        </w:rPr>
        <w:t>功能</w:t>
      </w:r>
      <w:r>
        <w:tab/>
      </w:r>
      <w:r>
        <w:rPr>
          <w:rFonts w:hint="eastAsia"/>
          <w:lang w:val="en-US" w:eastAsia="zh-CN"/>
        </w:rPr>
        <w:t>2</w:t>
      </w:r>
      <w:r>
        <w:rPr>
          <w:rFonts w:hint="eastAsia"/>
        </w:rPr>
        <w:fldChar w:fldCharType="end"/>
      </w:r>
      <w:r>
        <w:rPr>
          <w:rFonts w:hint="eastAsia"/>
          <w:lang w:val="en-US" w:eastAsia="zh-CN"/>
        </w:rPr>
        <w:t>3</w:t>
      </w:r>
    </w:p>
    <w:p>
      <w:pPr>
        <w:pStyle w:val="11"/>
        <w:tabs>
          <w:tab w:val="right" w:leader="dot" w:pos="10206"/>
        </w:tabs>
      </w:pPr>
      <w:r>
        <w:rPr>
          <w:rFonts w:hint="eastAsia"/>
        </w:rPr>
        <w:fldChar w:fldCharType="begin"/>
      </w:r>
      <w:r>
        <w:rPr>
          <w:rFonts w:hint="eastAsia"/>
        </w:rPr>
        <w:instrText xml:space="preserve"> HYPERLINK \l _Toc30010 </w:instrText>
      </w:r>
      <w:r>
        <w:rPr>
          <w:rFonts w:hint="eastAsia"/>
        </w:rPr>
        <w:fldChar w:fldCharType="separate"/>
      </w:r>
      <w:r>
        <w:rPr>
          <w:rFonts w:hint="eastAsia"/>
        </w:rPr>
        <w:t>6.3</w:t>
      </w:r>
      <w:r>
        <w:rPr>
          <w:rFonts w:hint="eastAsia"/>
          <w:lang w:val="en-US" w:eastAsia="zh-CN"/>
        </w:rPr>
        <w:t>医生</w:t>
      </w:r>
      <w:r>
        <w:rPr>
          <w:rFonts w:hint="eastAsia"/>
        </w:rPr>
        <w:t>操作</w:t>
      </w:r>
      <w:r>
        <w:tab/>
      </w:r>
      <w:r>
        <w:rPr>
          <w:rFonts w:hint="eastAsia"/>
          <w:lang w:val="en-US" w:eastAsia="zh-CN"/>
        </w:rPr>
        <w:t>2</w:t>
      </w:r>
      <w:r>
        <w:rPr>
          <w:rFonts w:hint="eastAsia"/>
        </w:rPr>
        <w:fldChar w:fldCharType="end"/>
      </w:r>
      <w:r>
        <w:rPr>
          <w:rFonts w:hint="eastAsia"/>
          <w:lang w:val="en-US" w:eastAsia="zh-CN"/>
        </w:rPr>
        <w:t>4</w:t>
      </w:r>
    </w:p>
    <w:p>
      <w:pPr>
        <w:pStyle w:val="11"/>
        <w:tabs>
          <w:tab w:val="right" w:leader="dot" w:pos="10206"/>
        </w:tabs>
        <w:ind w:firstLine="420" w:firstLineChars="200"/>
      </w:pPr>
      <w:r>
        <w:rPr>
          <w:rFonts w:hint="eastAsia"/>
        </w:rPr>
        <w:fldChar w:fldCharType="begin"/>
      </w:r>
      <w:r>
        <w:rPr>
          <w:rFonts w:hint="eastAsia"/>
        </w:rPr>
        <w:instrText xml:space="preserve"> HYPERLINK \l _Toc21125 </w:instrText>
      </w:r>
      <w:r>
        <w:rPr>
          <w:rFonts w:hint="eastAsia"/>
        </w:rPr>
        <w:fldChar w:fldCharType="separate"/>
      </w:r>
      <w:r>
        <w:rPr>
          <w:rFonts w:hint="eastAsia"/>
        </w:rPr>
        <w:t>6.3.1</w:t>
      </w:r>
      <w:r>
        <w:rPr>
          <w:rFonts w:hint="eastAsia"/>
          <w:lang w:val="en-US" w:eastAsia="zh-CN"/>
        </w:rPr>
        <w:t>查询病人信息的功能</w:t>
      </w:r>
      <w:r>
        <w:tab/>
      </w:r>
      <w:r>
        <w:rPr>
          <w:rFonts w:hint="eastAsia"/>
          <w:lang w:val="en-US" w:eastAsia="zh-CN"/>
        </w:rPr>
        <w:t>2</w:t>
      </w:r>
      <w:r>
        <w:rPr>
          <w:rFonts w:hint="eastAsia"/>
        </w:rPr>
        <w:fldChar w:fldCharType="end"/>
      </w:r>
      <w:r>
        <w:rPr>
          <w:rFonts w:hint="eastAsia"/>
          <w:lang w:val="en-US" w:eastAsia="zh-CN"/>
        </w:rPr>
        <w:t>4</w:t>
      </w:r>
    </w:p>
    <w:p>
      <w:pPr>
        <w:pStyle w:val="6"/>
        <w:tabs>
          <w:tab w:val="right" w:leader="dot" w:pos="10206"/>
        </w:tabs>
      </w:pPr>
      <w:r>
        <w:rPr>
          <w:rFonts w:hint="eastAsia"/>
        </w:rPr>
        <w:fldChar w:fldCharType="begin"/>
      </w:r>
      <w:r>
        <w:rPr>
          <w:rFonts w:hint="eastAsia"/>
        </w:rPr>
        <w:instrText xml:space="preserve"> HYPERLINK \l _Toc30057 </w:instrText>
      </w:r>
      <w:r>
        <w:rPr>
          <w:rFonts w:hint="eastAsia"/>
        </w:rPr>
        <w:fldChar w:fldCharType="separate"/>
      </w:r>
      <w:r>
        <w:rPr>
          <w:rFonts w:hint="eastAsia"/>
        </w:rPr>
        <w:t>6.3.2</w:t>
      </w:r>
      <w:r>
        <w:rPr>
          <w:rFonts w:hint="eastAsia"/>
          <w:lang w:val="en-US" w:eastAsia="zh-CN"/>
        </w:rPr>
        <w:t>诊治填写病历</w:t>
      </w:r>
      <w:r>
        <w:rPr>
          <w:rFonts w:hint="eastAsia"/>
        </w:rPr>
        <w:t>功能</w:t>
      </w:r>
      <w:r>
        <w:tab/>
      </w:r>
      <w:r>
        <w:rPr>
          <w:rFonts w:hint="eastAsia"/>
          <w:lang w:val="en-US" w:eastAsia="zh-CN"/>
        </w:rPr>
        <w:t>2</w:t>
      </w:r>
      <w:r>
        <w:rPr>
          <w:rFonts w:hint="eastAsia"/>
        </w:rPr>
        <w:fldChar w:fldCharType="end"/>
      </w:r>
      <w:r>
        <w:rPr>
          <w:rFonts w:hint="eastAsia"/>
          <w:lang w:val="en-US" w:eastAsia="zh-CN"/>
        </w:rPr>
        <w:t>5</w:t>
      </w:r>
    </w:p>
    <w:p>
      <w:pPr>
        <w:pStyle w:val="6"/>
        <w:tabs>
          <w:tab w:val="right" w:leader="dot" w:pos="10206"/>
        </w:tabs>
        <w:rPr>
          <w:rFonts w:hint="eastAsia"/>
        </w:rPr>
      </w:pPr>
      <w:r>
        <w:rPr>
          <w:rFonts w:hint="eastAsia"/>
        </w:rPr>
        <w:fldChar w:fldCharType="begin"/>
      </w:r>
      <w:r>
        <w:rPr>
          <w:rFonts w:hint="eastAsia"/>
        </w:rPr>
        <w:instrText xml:space="preserve"> HYPERLINK \l _Toc14544 </w:instrText>
      </w:r>
      <w:r>
        <w:rPr>
          <w:rFonts w:hint="eastAsia"/>
        </w:rPr>
        <w:fldChar w:fldCharType="separate"/>
      </w:r>
      <w:r>
        <w:rPr>
          <w:rFonts w:hint="eastAsia"/>
        </w:rPr>
        <w:t>6.3.</w:t>
      </w:r>
      <w:r>
        <w:rPr>
          <w:rFonts w:hint="eastAsia"/>
          <w:lang w:val="en-US" w:eastAsia="zh-CN"/>
        </w:rPr>
        <w:t>3修改密码的功能</w:t>
      </w:r>
      <w:r>
        <w:tab/>
      </w:r>
      <w:r>
        <w:rPr>
          <w:rFonts w:hint="eastAsia"/>
          <w:lang w:val="en-US" w:eastAsia="zh-CN"/>
        </w:rPr>
        <w:t>2</w:t>
      </w:r>
      <w:r>
        <w:rPr>
          <w:rFonts w:hint="eastAsia"/>
        </w:rPr>
        <w:fldChar w:fldCharType="end"/>
      </w:r>
      <w:r>
        <w:rPr>
          <w:rFonts w:hint="eastAsia"/>
          <w:lang w:val="en-US" w:eastAsia="zh-CN"/>
        </w:rPr>
        <w:t>6</w:t>
      </w:r>
    </w:p>
    <w:p>
      <w:pPr>
        <w:pStyle w:val="11"/>
        <w:tabs>
          <w:tab w:val="right" w:leader="dot" w:pos="10206"/>
        </w:tabs>
        <w:rPr>
          <w:rFonts w:hint="eastAsia"/>
          <w:lang w:val="en-US" w:eastAsia="zh-CN"/>
        </w:rPr>
      </w:pPr>
      <w:r>
        <w:rPr>
          <w:rFonts w:hint="eastAsia"/>
          <w:lang w:val="en-US" w:eastAsia="zh-CN"/>
        </w:rPr>
        <w:t>6.4药房管理员</w:t>
      </w:r>
      <w:r>
        <w:rPr>
          <w:rFonts w:hint="eastAsia"/>
        </w:rPr>
        <w:fldChar w:fldCharType="begin"/>
      </w:r>
      <w:r>
        <w:rPr>
          <w:rFonts w:hint="eastAsia"/>
        </w:rPr>
        <w:instrText xml:space="preserve"> HYPERLINK \l _Toc30010 </w:instrText>
      </w:r>
      <w:r>
        <w:rPr>
          <w:rFonts w:hint="eastAsia"/>
        </w:rPr>
        <w:fldChar w:fldCharType="separate"/>
      </w:r>
      <w:r>
        <w:tab/>
      </w:r>
      <w:r>
        <w:rPr>
          <w:rFonts w:hint="eastAsia"/>
          <w:lang w:val="en-US" w:eastAsia="zh-CN"/>
        </w:rPr>
        <w:t>2</w:t>
      </w:r>
      <w:r>
        <w:rPr>
          <w:rFonts w:hint="eastAsia"/>
        </w:rPr>
        <w:fldChar w:fldCharType="end"/>
      </w:r>
      <w:r>
        <w:rPr>
          <w:rFonts w:hint="eastAsia"/>
          <w:lang w:val="en-US" w:eastAsia="zh-CN"/>
        </w:rPr>
        <w:t>7</w:t>
      </w:r>
    </w:p>
    <w:p>
      <w:pPr>
        <w:pStyle w:val="11"/>
        <w:tabs>
          <w:tab w:val="right" w:leader="dot" w:pos="10206"/>
        </w:tabs>
        <w:ind w:firstLine="420" w:firstLineChars="200"/>
      </w:pPr>
      <w:r>
        <w:rPr>
          <w:rFonts w:hint="eastAsia"/>
        </w:rPr>
        <w:fldChar w:fldCharType="begin"/>
      </w:r>
      <w:r>
        <w:rPr>
          <w:rFonts w:hint="eastAsia"/>
        </w:rPr>
        <w:instrText xml:space="preserve"> HYPERLINK \l _Toc21125 </w:instrText>
      </w:r>
      <w:r>
        <w:rPr>
          <w:rFonts w:hint="eastAsia"/>
        </w:rPr>
        <w:fldChar w:fldCharType="separate"/>
      </w:r>
      <w:r>
        <w:rPr>
          <w:rFonts w:hint="eastAsia"/>
        </w:rPr>
        <w:t>6.</w:t>
      </w:r>
      <w:r>
        <w:rPr>
          <w:rFonts w:hint="eastAsia"/>
          <w:lang w:val="en-US" w:eastAsia="zh-CN"/>
        </w:rPr>
        <w:t>4</w:t>
      </w:r>
      <w:r>
        <w:rPr>
          <w:rFonts w:hint="eastAsia"/>
        </w:rPr>
        <w:t>.1</w:t>
      </w:r>
      <w:r>
        <w:rPr>
          <w:rFonts w:hint="eastAsia"/>
          <w:lang w:val="en-US" w:eastAsia="zh-CN"/>
        </w:rPr>
        <w:t>管理供应商的功能</w:t>
      </w:r>
      <w:r>
        <w:tab/>
      </w:r>
      <w:r>
        <w:rPr>
          <w:rFonts w:hint="eastAsia"/>
          <w:lang w:val="en-US" w:eastAsia="zh-CN"/>
        </w:rPr>
        <w:t>2</w:t>
      </w:r>
      <w:r>
        <w:rPr>
          <w:rFonts w:hint="eastAsia"/>
        </w:rPr>
        <w:fldChar w:fldCharType="end"/>
      </w:r>
      <w:r>
        <w:rPr>
          <w:rFonts w:hint="eastAsia"/>
          <w:lang w:val="en-US" w:eastAsia="zh-CN"/>
        </w:rPr>
        <w:t>7</w:t>
      </w:r>
    </w:p>
    <w:p>
      <w:pPr>
        <w:pStyle w:val="6"/>
        <w:tabs>
          <w:tab w:val="right" w:leader="dot" w:pos="10206"/>
        </w:tabs>
      </w:pPr>
      <w:r>
        <w:rPr>
          <w:rFonts w:hint="eastAsia"/>
        </w:rPr>
        <w:fldChar w:fldCharType="begin"/>
      </w:r>
      <w:r>
        <w:rPr>
          <w:rFonts w:hint="eastAsia"/>
        </w:rPr>
        <w:instrText xml:space="preserve"> HYPERLINK \l _Toc30057 </w:instrText>
      </w:r>
      <w:r>
        <w:rPr>
          <w:rFonts w:hint="eastAsia"/>
        </w:rPr>
        <w:fldChar w:fldCharType="separate"/>
      </w:r>
      <w:r>
        <w:rPr>
          <w:rFonts w:hint="eastAsia"/>
        </w:rPr>
        <w:t>6.</w:t>
      </w:r>
      <w:r>
        <w:rPr>
          <w:rFonts w:hint="eastAsia"/>
          <w:lang w:val="en-US" w:eastAsia="zh-CN"/>
        </w:rPr>
        <w:t>4</w:t>
      </w:r>
      <w:r>
        <w:rPr>
          <w:rFonts w:hint="eastAsia"/>
        </w:rPr>
        <w:t>.2</w:t>
      </w:r>
      <w:r>
        <w:rPr>
          <w:rFonts w:hint="eastAsia"/>
          <w:lang w:val="en-US" w:eastAsia="zh-CN"/>
        </w:rPr>
        <w:t>采购药品</w:t>
      </w:r>
      <w:r>
        <w:rPr>
          <w:rFonts w:hint="eastAsia"/>
        </w:rPr>
        <w:t>功能</w:t>
      </w:r>
      <w:r>
        <w:tab/>
      </w:r>
      <w:r>
        <w:rPr>
          <w:rFonts w:hint="eastAsia"/>
          <w:lang w:val="en-US" w:eastAsia="zh-CN"/>
        </w:rPr>
        <w:t>2</w:t>
      </w:r>
      <w:r>
        <w:rPr>
          <w:rFonts w:hint="eastAsia"/>
        </w:rPr>
        <w:fldChar w:fldCharType="end"/>
      </w:r>
      <w:r>
        <w:rPr>
          <w:rFonts w:hint="eastAsia"/>
          <w:lang w:val="en-US" w:eastAsia="zh-CN"/>
        </w:rPr>
        <w:t>8</w:t>
      </w:r>
    </w:p>
    <w:p>
      <w:pPr>
        <w:pStyle w:val="6"/>
        <w:tabs>
          <w:tab w:val="right" w:leader="dot" w:pos="10206"/>
        </w:tabs>
      </w:pPr>
      <w:r>
        <w:rPr>
          <w:rFonts w:hint="eastAsia"/>
        </w:rPr>
        <w:fldChar w:fldCharType="begin"/>
      </w:r>
      <w:r>
        <w:rPr>
          <w:rFonts w:hint="eastAsia"/>
        </w:rPr>
        <w:instrText xml:space="preserve"> HYPERLINK \l _Toc29790 </w:instrText>
      </w:r>
      <w:r>
        <w:rPr>
          <w:rFonts w:hint="eastAsia"/>
        </w:rPr>
        <w:fldChar w:fldCharType="separate"/>
      </w:r>
      <w:r>
        <w:rPr>
          <w:rFonts w:hint="eastAsia"/>
        </w:rPr>
        <w:t>6.</w:t>
      </w:r>
      <w:r>
        <w:rPr>
          <w:rFonts w:hint="eastAsia"/>
          <w:lang w:val="en-US" w:eastAsia="zh-CN"/>
        </w:rPr>
        <w:t>4</w:t>
      </w:r>
      <w:r>
        <w:rPr>
          <w:rFonts w:hint="eastAsia"/>
        </w:rPr>
        <w:t>.3</w:t>
      </w:r>
      <w:r>
        <w:rPr>
          <w:rFonts w:hint="eastAsia"/>
          <w:lang w:val="en-US" w:eastAsia="zh-CN"/>
        </w:rPr>
        <w:t>统计药品信息的功能</w:t>
      </w:r>
      <w:r>
        <w:tab/>
      </w:r>
      <w:r>
        <w:rPr>
          <w:rFonts w:hint="eastAsia"/>
          <w:lang w:val="en-US" w:eastAsia="zh-CN"/>
        </w:rPr>
        <w:t>2</w:t>
      </w:r>
      <w:r>
        <w:rPr>
          <w:rFonts w:hint="eastAsia"/>
        </w:rPr>
        <w:fldChar w:fldCharType="end"/>
      </w:r>
      <w:r>
        <w:rPr>
          <w:rFonts w:hint="eastAsia"/>
          <w:lang w:val="en-US" w:eastAsia="zh-CN"/>
        </w:rPr>
        <w:t>9</w:t>
      </w:r>
    </w:p>
    <w:p>
      <w:pPr>
        <w:pStyle w:val="6"/>
        <w:tabs>
          <w:tab w:val="right" w:leader="dot" w:pos="10206"/>
        </w:tabs>
        <w:rPr>
          <w:rFonts w:hint="eastAsia"/>
        </w:rPr>
      </w:pPr>
      <w:r>
        <w:rPr>
          <w:rFonts w:hint="eastAsia"/>
        </w:rPr>
        <w:fldChar w:fldCharType="begin"/>
      </w:r>
      <w:r>
        <w:rPr>
          <w:rFonts w:hint="eastAsia"/>
        </w:rPr>
        <w:instrText xml:space="preserve"> HYPERLINK \l _Toc14544 </w:instrText>
      </w:r>
      <w:r>
        <w:rPr>
          <w:rFonts w:hint="eastAsia"/>
        </w:rPr>
        <w:fldChar w:fldCharType="separate"/>
      </w:r>
      <w:r>
        <w:rPr>
          <w:rFonts w:hint="eastAsia"/>
        </w:rPr>
        <w:t>6.</w:t>
      </w:r>
      <w:r>
        <w:rPr>
          <w:rFonts w:hint="eastAsia"/>
          <w:lang w:val="en-US" w:eastAsia="zh-CN"/>
        </w:rPr>
        <w:t>4</w:t>
      </w:r>
      <w:r>
        <w:rPr>
          <w:rFonts w:hint="eastAsia"/>
        </w:rPr>
        <w:t>.</w:t>
      </w:r>
      <w:r>
        <w:rPr>
          <w:rFonts w:hint="eastAsia"/>
          <w:lang w:val="en-US" w:eastAsia="zh-CN"/>
        </w:rPr>
        <w:t>3修改密码的功能</w:t>
      </w:r>
      <w:r>
        <w:tab/>
      </w:r>
      <w:r>
        <w:rPr>
          <w:rFonts w:hint="eastAsia"/>
          <w:lang w:val="en-US" w:eastAsia="zh-CN"/>
        </w:rPr>
        <w:t>3</w:t>
      </w:r>
      <w:r>
        <w:rPr>
          <w:rFonts w:hint="eastAsia"/>
        </w:rPr>
        <w:fldChar w:fldCharType="end"/>
      </w:r>
      <w:r>
        <w:rPr>
          <w:rFonts w:hint="eastAsia"/>
          <w:lang w:val="en-US" w:eastAsia="zh-CN"/>
        </w:rPr>
        <w:t>0</w:t>
      </w:r>
    </w:p>
    <w:p>
      <w:pPr>
        <w:pStyle w:val="9"/>
        <w:tabs>
          <w:tab w:val="right" w:leader="dot" w:pos="10206"/>
        </w:tabs>
      </w:pPr>
      <w:r>
        <w:rPr>
          <w:rFonts w:hint="eastAsia"/>
        </w:rPr>
        <w:fldChar w:fldCharType="begin"/>
      </w:r>
      <w:r>
        <w:rPr>
          <w:rFonts w:hint="eastAsia"/>
        </w:rPr>
        <w:instrText xml:space="preserve"> HYPERLINK \l _Toc32509 </w:instrText>
      </w:r>
      <w:r>
        <w:rPr>
          <w:rFonts w:hint="eastAsia"/>
        </w:rPr>
        <w:fldChar w:fldCharType="separate"/>
      </w:r>
      <w:r>
        <w:rPr>
          <w:rFonts w:hint="eastAsia"/>
          <w:bCs/>
          <w:kern w:val="44"/>
          <w:szCs w:val="44"/>
        </w:rPr>
        <w:t xml:space="preserve">7 </w:t>
      </w:r>
      <w:r>
        <w:rPr>
          <w:rFonts w:hint="eastAsia"/>
        </w:rPr>
        <w:t>数据库设计（见附件）</w:t>
      </w:r>
      <w:r>
        <w:tab/>
      </w:r>
      <w:r>
        <w:rPr>
          <w:rFonts w:hint="eastAsia"/>
          <w:lang w:val="en-US" w:eastAsia="zh-CN"/>
        </w:rPr>
        <w:t>3</w:t>
      </w:r>
      <w:r>
        <w:rPr>
          <w:rFonts w:hint="eastAsia"/>
        </w:rPr>
        <w:fldChar w:fldCharType="end"/>
      </w:r>
      <w:r>
        <w:rPr>
          <w:rFonts w:hint="eastAsia"/>
          <w:lang w:val="en-US" w:eastAsia="zh-CN"/>
        </w:rPr>
        <w:t>0</w:t>
      </w:r>
    </w:p>
    <w:p>
      <w:pPr>
        <w:rPr>
          <w:rFonts w:hint="eastAsia"/>
        </w:rPr>
      </w:pPr>
      <w:r>
        <w:rPr>
          <w:rFonts w:hint="eastAsia"/>
        </w:rPr>
        <w:fldChar w:fldCharType="end"/>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tabs>
          <w:tab w:val="clear" w:pos="432"/>
        </w:tabs>
        <w:spacing w:before="0" w:after="0" w:line="240" w:lineRule="auto"/>
      </w:pPr>
      <w:bookmarkStart w:id="0" w:name="_Toc212564135"/>
      <w:bookmarkStart w:id="1" w:name="_Toc23382"/>
      <w:bookmarkStart w:id="2" w:name="_Toc24896"/>
      <w:r>
        <w:rPr>
          <w:rFonts w:hint="eastAsia"/>
        </w:rPr>
        <w:t>引言</w:t>
      </w:r>
      <w:bookmarkEnd w:id="0"/>
      <w:bookmarkEnd w:id="1"/>
      <w:bookmarkEnd w:id="2"/>
    </w:p>
    <w:p>
      <w:pPr>
        <w:pStyle w:val="3"/>
        <w:tabs>
          <w:tab w:val="left" w:pos="576"/>
        </w:tabs>
        <w:ind w:left="578" w:hanging="578"/>
      </w:pPr>
      <w:bookmarkStart w:id="3" w:name="_Toc212564136"/>
      <w:bookmarkStart w:id="4" w:name="_Toc23084"/>
      <w:bookmarkStart w:id="5" w:name="_Toc20206"/>
      <w:r>
        <w:rPr>
          <w:rFonts w:hint="eastAsia"/>
        </w:rPr>
        <w:t>编写目的</w:t>
      </w:r>
      <w:bookmarkEnd w:id="3"/>
      <w:bookmarkEnd w:id="4"/>
      <w:bookmarkEnd w:id="5"/>
    </w:p>
    <w:p>
      <w:pPr>
        <w:ind w:firstLine="480"/>
      </w:pPr>
      <w:r>
        <w:rPr>
          <w:rFonts w:hint="eastAsia"/>
        </w:rPr>
        <w:t>本说明书目的在于明确说明系统各功能的实现方式，指导开发员进行编码。</w:t>
      </w:r>
    </w:p>
    <w:p>
      <w:pPr>
        <w:ind w:firstLine="480"/>
      </w:pPr>
      <w:r>
        <w:rPr>
          <w:rFonts w:hint="eastAsia"/>
        </w:rPr>
        <w:t>本说明书的预期读者为：</w:t>
      </w:r>
      <w:r>
        <w:rPr>
          <w:rFonts w:hint="eastAsia"/>
          <w:lang w:val="en-US" w:eastAsia="zh-CN"/>
        </w:rPr>
        <w:t>第九</w:t>
      </w:r>
      <w:r>
        <w:rPr>
          <w:rFonts w:hint="eastAsia"/>
        </w:rPr>
        <w:t>项目小组，（成员：</w:t>
      </w:r>
      <w:r>
        <w:rPr>
          <w:rFonts w:hint="eastAsia"/>
          <w:lang w:val="en-US" w:eastAsia="zh-CN"/>
        </w:rPr>
        <w:t>凌晓</w:t>
      </w:r>
      <w:r>
        <w:rPr>
          <w:rFonts w:hint="eastAsia"/>
        </w:rPr>
        <w:t>、</w:t>
      </w:r>
      <w:r>
        <w:rPr>
          <w:rFonts w:hint="eastAsia"/>
          <w:lang w:val="en-US" w:eastAsia="zh-CN"/>
        </w:rPr>
        <w:t>向欢、吴扬俊</w:t>
      </w:r>
      <w:r>
        <w:rPr>
          <w:rFonts w:hint="eastAsia"/>
        </w:rPr>
        <w:t>）</w:t>
      </w:r>
    </w:p>
    <w:p>
      <w:pPr>
        <w:pStyle w:val="3"/>
        <w:tabs>
          <w:tab w:val="left" w:pos="576"/>
        </w:tabs>
      </w:pPr>
      <w:bookmarkStart w:id="6" w:name="_Toc14955"/>
      <w:bookmarkStart w:id="7" w:name="_Toc28655"/>
      <w:bookmarkStart w:id="8" w:name="_Toc212564137"/>
      <w:r>
        <w:rPr>
          <w:rFonts w:hint="eastAsia"/>
        </w:rPr>
        <w:t>范围</w:t>
      </w:r>
      <w:bookmarkEnd w:id="6"/>
      <w:bookmarkEnd w:id="7"/>
      <w:bookmarkEnd w:id="8"/>
    </w:p>
    <w:p>
      <w:pPr>
        <w:ind w:firstLine="420"/>
      </w:pPr>
      <w:r>
        <w:rPr>
          <w:rFonts w:hint="eastAsia"/>
        </w:rPr>
        <w:t>主要针对</w:t>
      </w:r>
      <w:r>
        <w:rPr>
          <w:rFonts w:hint="eastAsia"/>
          <w:lang w:val="en-US" w:eastAsia="zh-CN"/>
        </w:rPr>
        <w:t>学校医务室门诊</w:t>
      </w:r>
      <w:r>
        <w:rPr>
          <w:rFonts w:hint="eastAsia"/>
        </w:rPr>
        <w:t>管理项目需求分析说明书提出了基本的范围，实施目标和功能等信息，供实施、开发等部门使用。</w:t>
      </w:r>
    </w:p>
    <w:p>
      <w:pPr>
        <w:pStyle w:val="3"/>
        <w:tabs>
          <w:tab w:val="left" w:pos="576"/>
        </w:tabs>
      </w:pPr>
      <w:bookmarkStart w:id="9" w:name="_Toc25083"/>
      <w:bookmarkStart w:id="10" w:name="_Toc29658"/>
      <w:bookmarkStart w:id="11" w:name="_Toc212564138"/>
      <w:r>
        <w:rPr>
          <w:rFonts w:hint="eastAsia"/>
        </w:rPr>
        <w:t>背景</w:t>
      </w:r>
      <w:bookmarkEnd w:id="9"/>
      <w:bookmarkEnd w:id="10"/>
      <w:bookmarkEnd w:id="11"/>
    </w:p>
    <w:p>
      <w:pPr>
        <w:ind w:firstLine="420"/>
        <w:rPr>
          <w:rFonts w:hint="eastAsia"/>
          <w:szCs w:val="21"/>
        </w:rPr>
      </w:pPr>
      <w:r>
        <w:rPr>
          <w:rFonts w:ascii="宋体" w:hAnsi="宋体" w:cs="宋体"/>
          <w:color w:val="3D3A17"/>
          <w:kern w:val="0"/>
          <w:sz w:val="20"/>
          <w:szCs w:val="20"/>
        </w:rPr>
        <w:t>本</w:t>
      </w:r>
      <w:r>
        <w:rPr>
          <w:rFonts w:hint="eastAsia"/>
        </w:rPr>
        <w:t>待开发系统的名称：</w:t>
      </w:r>
      <w:r>
        <w:rPr>
          <w:rFonts w:hint="eastAsia"/>
          <w:lang w:val="en-US" w:eastAsia="zh-CN"/>
        </w:rPr>
        <w:t>学校医务室门诊</w:t>
      </w:r>
      <w:r>
        <w:rPr>
          <w:rFonts w:hint="eastAsia"/>
          <w:szCs w:val="21"/>
        </w:rPr>
        <w:t>管理系统</w:t>
      </w:r>
    </w:p>
    <w:p>
      <w:pPr>
        <w:ind w:firstLine="420"/>
        <w:rPr>
          <w:rFonts w:hint="eastAsia"/>
        </w:rPr>
      </w:pPr>
      <w:r>
        <w:rPr>
          <w:rFonts w:hint="eastAsia"/>
        </w:rPr>
        <w:t>此系统任务提出者：</w:t>
      </w:r>
      <w:r>
        <w:rPr>
          <w:rFonts w:hint="eastAsia"/>
          <w:szCs w:val="21"/>
        </w:rPr>
        <w:t>钱雪忠老师</w:t>
      </w:r>
    </w:p>
    <w:p>
      <w:pPr>
        <w:ind w:firstLine="420"/>
        <w:rPr>
          <w:rFonts w:hint="eastAsia"/>
          <w:szCs w:val="21"/>
        </w:rPr>
      </w:pPr>
      <w:r>
        <w:rPr>
          <w:rFonts w:hint="eastAsia"/>
        </w:rPr>
        <w:t>此系统任务开发者：</w:t>
      </w:r>
      <w:r>
        <w:rPr>
          <w:rFonts w:hint="eastAsia"/>
          <w:szCs w:val="21"/>
        </w:rPr>
        <w:t xml:space="preserve"> </w:t>
      </w:r>
      <w:r>
        <w:rPr>
          <w:rFonts w:hint="eastAsia"/>
          <w:szCs w:val="21"/>
          <w:lang w:val="en-US" w:eastAsia="zh-CN"/>
        </w:rPr>
        <w:t>凌晓</w:t>
      </w:r>
    </w:p>
    <w:p>
      <w:pPr>
        <w:widowControl/>
        <w:spacing w:line="360" w:lineRule="auto"/>
        <w:ind w:firstLine="420" w:firstLineChars="200"/>
        <w:jc w:val="left"/>
        <w:rPr>
          <w:rFonts w:hint="eastAsia"/>
          <w:szCs w:val="21"/>
        </w:rPr>
      </w:pPr>
      <w:r>
        <w:rPr>
          <w:rFonts w:hint="eastAsia"/>
        </w:rPr>
        <w:t>此系统任务用户：</w:t>
      </w:r>
      <w:r>
        <w:rPr>
          <w:rFonts w:hint="eastAsia"/>
          <w:lang w:val="en-US" w:eastAsia="zh-CN"/>
        </w:rPr>
        <w:t>病人、医生、药房管理员、系统管理员</w:t>
      </w:r>
    </w:p>
    <w:p>
      <w:pPr>
        <w:widowControl/>
        <w:ind w:firstLine="420"/>
        <w:jc w:val="left"/>
      </w:pPr>
      <w:r>
        <w:rPr>
          <w:rFonts w:ascii="宋体" w:hAnsi="宋体" w:cs="宋体"/>
          <w:color w:val="3D3A17"/>
          <w:kern w:val="0"/>
          <w:sz w:val="20"/>
          <w:szCs w:val="20"/>
        </w:rPr>
        <w:t xml:space="preserve"> </w:t>
      </w:r>
    </w:p>
    <w:p>
      <w:pPr>
        <w:pStyle w:val="2"/>
        <w:tabs>
          <w:tab w:val="clear" w:pos="432"/>
        </w:tabs>
        <w:spacing w:before="60" w:after="60" w:line="240" w:lineRule="auto"/>
        <w:ind w:left="431" w:hanging="431"/>
      </w:pPr>
      <w:bookmarkStart w:id="12" w:name="_Toc10169"/>
      <w:bookmarkStart w:id="13" w:name="_Toc4890"/>
      <w:bookmarkStart w:id="14" w:name="_Toc212564139"/>
      <w:r>
        <w:rPr>
          <w:rFonts w:hint="eastAsia"/>
        </w:rPr>
        <w:t>系统环境</w:t>
      </w:r>
      <w:bookmarkEnd w:id="12"/>
      <w:bookmarkEnd w:id="13"/>
      <w:bookmarkEnd w:id="14"/>
    </w:p>
    <w:p>
      <w:pPr>
        <w:pStyle w:val="3"/>
        <w:tabs>
          <w:tab w:val="left" w:pos="576"/>
        </w:tabs>
      </w:pPr>
      <w:bookmarkStart w:id="15" w:name="_Toc212564140"/>
      <w:bookmarkStart w:id="16" w:name="_Toc24457"/>
      <w:bookmarkStart w:id="17" w:name="_Toc5796"/>
      <w:r>
        <w:rPr>
          <w:rFonts w:hint="eastAsia"/>
        </w:rPr>
        <w:t>操作系统</w:t>
      </w:r>
      <w:bookmarkEnd w:id="15"/>
      <w:bookmarkEnd w:id="16"/>
      <w:bookmarkEnd w:id="17"/>
    </w:p>
    <w:p>
      <w:pPr>
        <w:ind w:firstLine="420"/>
      </w:pPr>
      <w:r>
        <w:t>S</w:t>
      </w:r>
      <w:r>
        <w:rPr>
          <w:rFonts w:hint="eastAsia"/>
        </w:rPr>
        <w:t xml:space="preserve">erver： Windows </w:t>
      </w:r>
      <w:r>
        <w:rPr>
          <w:rFonts w:hint="eastAsia"/>
          <w:lang w:val="en-US" w:eastAsia="zh-CN"/>
        </w:rPr>
        <w:t>10</w:t>
      </w:r>
      <w:r>
        <w:rPr>
          <w:rFonts w:hint="eastAsia"/>
          <w:lang w:eastAsia="zh-CN"/>
        </w:rPr>
        <w:t>。</w:t>
      </w:r>
    </w:p>
    <w:p>
      <w:pPr>
        <w:pStyle w:val="3"/>
        <w:tabs>
          <w:tab w:val="left" w:pos="576"/>
        </w:tabs>
      </w:pPr>
      <w:bookmarkStart w:id="18" w:name="_Toc325"/>
      <w:bookmarkStart w:id="19" w:name="_Toc8711"/>
      <w:bookmarkStart w:id="20" w:name="_Toc212564141"/>
      <w:r>
        <w:rPr>
          <w:rFonts w:hint="eastAsia"/>
        </w:rPr>
        <w:t>数据库</w:t>
      </w:r>
      <w:bookmarkEnd w:id="18"/>
      <w:bookmarkEnd w:id="19"/>
      <w:bookmarkEnd w:id="20"/>
    </w:p>
    <w:p>
      <w:pPr>
        <w:ind w:firstLine="420"/>
      </w:pPr>
      <w:r>
        <w:rPr>
          <w:rFonts w:hint="eastAsia"/>
        </w:rPr>
        <w:t>开发使用SQL server20</w:t>
      </w:r>
      <w:r>
        <w:rPr>
          <w:rFonts w:hint="eastAsia"/>
          <w:lang w:val="en-US" w:eastAsia="zh-CN"/>
        </w:rPr>
        <w:t>17</w:t>
      </w:r>
    </w:p>
    <w:p>
      <w:pPr>
        <w:pStyle w:val="3"/>
        <w:tabs>
          <w:tab w:val="left" w:pos="576"/>
        </w:tabs>
      </w:pPr>
      <w:bookmarkStart w:id="21" w:name="_Toc29653"/>
      <w:bookmarkStart w:id="22" w:name="_Toc212564142"/>
      <w:bookmarkStart w:id="23" w:name="_Toc12338"/>
      <w:r>
        <w:rPr>
          <w:rFonts w:hint="eastAsia"/>
        </w:rPr>
        <w:t>客户端</w:t>
      </w:r>
      <w:bookmarkEnd w:id="21"/>
      <w:bookmarkEnd w:id="22"/>
      <w:bookmarkEnd w:id="23"/>
    </w:p>
    <w:p>
      <w:pPr>
        <w:ind w:firstLine="420"/>
        <w:rPr>
          <w:rFonts w:hint="eastAsia" w:eastAsia="宋体"/>
          <w:lang w:val="en-US" w:eastAsia="zh-CN"/>
        </w:rPr>
      </w:pPr>
      <w:r>
        <w:rPr>
          <w:rFonts w:hint="eastAsia"/>
          <w:lang w:val="en-US" w:eastAsia="zh-CN"/>
        </w:rPr>
        <w:t>电脑应用程序</w:t>
      </w:r>
    </w:p>
    <w:p>
      <w:pPr>
        <w:pStyle w:val="3"/>
        <w:tabs>
          <w:tab w:val="left" w:pos="576"/>
        </w:tabs>
      </w:pPr>
      <w:bookmarkStart w:id="24" w:name="_Toc212564143"/>
      <w:bookmarkStart w:id="25" w:name="_Toc3644"/>
      <w:bookmarkStart w:id="26" w:name="_Toc2670"/>
      <w:r>
        <w:rPr>
          <w:rFonts w:hint="eastAsia"/>
        </w:rPr>
        <w:t>网络及硬件</w:t>
      </w:r>
      <w:bookmarkEnd w:id="24"/>
      <w:bookmarkEnd w:id="25"/>
      <w:bookmarkEnd w:id="26"/>
    </w:p>
    <w:p>
      <w:pPr>
        <w:spacing w:line="360" w:lineRule="auto"/>
        <w:ind w:firstLine="420" w:firstLineChars="200"/>
      </w:pPr>
      <w:r>
        <w:rPr>
          <w:rFonts w:hint="eastAsia"/>
        </w:rPr>
        <w:t>数据中心可以放在公司机房，要求申请互联网</w:t>
      </w:r>
      <w:r>
        <w:t>IP</w:t>
      </w:r>
      <w:r>
        <w:rPr>
          <w:rFonts w:hint="eastAsia"/>
        </w:rPr>
        <w:t>地址。或者放在有关电信机房采用主机托管模式。</w:t>
      </w:r>
    </w:p>
    <w:p>
      <w:pPr>
        <w:spacing w:line="360" w:lineRule="auto"/>
        <w:ind w:firstLine="420" w:firstLineChars="200"/>
      </w:pPr>
      <w:r>
        <w:rPr>
          <w:rFonts w:hint="eastAsia"/>
        </w:rPr>
        <w:t>网络中心数据服务器：</w:t>
      </w:r>
      <w:r>
        <w:t>P</w:t>
      </w:r>
      <w:r>
        <w:rPr>
          <w:rFonts w:hint="eastAsia"/>
        </w:rPr>
        <w:t>4 2.6、2G内存以上，配SQL SERVER 20</w:t>
      </w:r>
      <w:r>
        <w:rPr>
          <w:rFonts w:hint="eastAsia"/>
          <w:lang w:val="en-US" w:eastAsia="zh-CN"/>
        </w:rPr>
        <w:t>17</w:t>
      </w:r>
    </w:p>
    <w:p>
      <w:pPr>
        <w:spacing w:line="360" w:lineRule="auto"/>
        <w:ind w:firstLine="420" w:firstLineChars="200"/>
      </w:pPr>
      <w:r>
        <w:rPr>
          <w:rFonts w:hint="eastAsia"/>
        </w:rPr>
        <w:t>网络中心应用服务器</w:t>
      </w:r>
      <w:r>
        <w:t>: P</w:t>
      </w:r>
      <w:r>
        <w:rPr>
          <w:rFonts w:hint="eastAsia"/>
        </w:rPr>
        <w:t>4 2.6、2G内存以上，配Jrun4.0中间件</w:t>
      </w:r>
    </w:p>
    <w:p>
      <w:pPr>
        <w:ind w:firstLine="420"/>
      </w:pPr>
      <w:r>
        <w:rPr>
          <w:rFonts w:hint="eastAsia"/>
        </w:rPr>
        <w:t>客户机：普通</w:t>
      </w:r>
      <w:r>
        <w:t>PC</w:t>
      </w:r>
      <w:r>
        <w:rPr>
          <w:rFonts w:hint="eastAsia"/>
        </w:rPr>
        <w:t>，配</w:t>
      </w:r>
      <w:r>
        <w:t>:IE</w:t>
      </w:r>
      <w:r>
        <w:rPr>
          <w:rFonts w:hint="eastAsia"/>
          <w:lang w:val="en-US" w:eastAsia="zh-CN"/>
        </w:rPr>
        <w:t>8</w:t>
      </w:r>
      <w:r>
        <w:rPr>
          <w:rFonts w:hint="eastAsia"/>
        </w:rPr>
        <w:t>以上浏览器，网络连接</w:t>
      </w:r>
    </w:p>
    <w:p>
      <w:pPr>
        <w:pStyle w:val="2"/>
        <w:tabs>
          <w:tab w:val="clear" w:pos="432"/>
        </w:tabs>
      </w:pPr>
      <w:bookmarkStart w:id="27" w:name="_Toc3191"/>
      <w:bookmarkStart w:id="28" w:name="_Toc212564144"/>
      <w:bookmarkStart w:id="29" w:name="_Toc7278"/>
      <w:r>
        <w:rPr>
          <w:rFonts w:hint="eastAsia"/>
        </w:rPr>
        <w:t>编程命名规范</w:t>
      </w:r>
      <w:bookmarkEnd w:id="27"/>
      <w:bookmarkEnd w:id="28"/>
      <w:bookmarkEnd w:id="29"/>
    </w:p>
    <w:p>
      <w:pPr>
        <w:pStyle w:val="3"/>
        <w:tabs>
          <w:tab w:val="left" w:pos="576"/>
        </w:tabs>
      </w:pPr>
      <w:bookmarkStart w:id="30" w:name="_Toc32357"/>
      <w:bookmarkStart w:id="31" w:name="_Toc14212"/>
      <w:bookmarkStart w:id="32" w:name="_Toc212564145"/>
      <w:r>
        <w:rPr>
          <w:rFonts w:hint="eastAsia"/>
        </w:rPr>
        <w:t>概述</w:t>
      </w:r>
      <w:bookmarkEnd w:id="30"/>
      <w:bookmarkEnd w:id="31"/>
      <w:bookmarkEnd w:id="32"/>
    </w:p>
    <w:p>
      <w:pPr>
        <w:ind w:firstLine="420"/>
      </w:pPr>
      <w:r>
        <w:rPr>
          <w:rFonts w:hint="eastAsia"/>
        </w:rPr>
        <w:t>设计、开发人员应严格遵守此套开发规范和标准，并落实到自己的设计与代码程序中。</w:t>
      </w:r>
    </w:p>
    <w:p>
      <w:r>
        <w:rPr>
          <w:rFonts w:hint="eastAsia"/>
        </w:rPr>
        <w:tab/>
      </w:r>
      <w:r>
        <w:rPr>
          <w:rFonts w:hint="eastAsia"/>
        </w:rPr>
        <w:t>命名规范将包括：编程命名规范，业务对象命名规范，数据库命名规范，Web站点结构命名规范等。</w:t>
      </w:r>
    </w:p>
    <w:p>
      <w:r>
        <w:rPr>
          <w:rFonts w:hint="eastAsia"/>
        </w:rPr>
        <w:tab/>
      </w:r>
      <w:r>
        <w:rPr>
          <w:rFonts w:hint="eastAsia"/>
        </w:rPr>
        <w:t>编码规范将包括：java编程规范，第三方模块使用规范等。</w:t>
      </w:r>
    </w:p>
    <w:p>
      <w:r>
        <w:rPr>
          <w:rFonts w:hint="eastAsia"/>
        </w:rPr>
        <w:tab/>
      </w:r>
      <w:r>
        <w:rPr>
          <w:rFonts w:hint="eastAsia"/>
        </w:rPr>
        <w:t>本命名规范主要针对使用eclipse规范，即编程命名规范部分。</w:t>
      </w:r>
    </w:p>
    <w:p>
      <w:pPr>
        <w:pStyle w:val="3"/>
        <w:tabs>
          <w:tab w:val="left" w:pos="576"/>
        </w:tabs>
      </w:pPr>
      <w:bookmarkStart w:id="33" w:name="_Toc212564146"/>
      <w:bookmarkStart w:id="34" w:name="_Toc9197"/>
      <w:bookmarkStart w:id="35" w:name="_Toc6509"/>
      <w:r>
        <w:rPr>
          <w:rFonts w:hint="eastAsia"/>
        </w:rPr>
        <w:t>变量命名的总原则</w:t>
      </w:r>
      <w:bookmarkEnd w:id="33"/>
      <w:bookmarkEnd w:id="34"/>
      <w:bookmarkEnd w:id="35"/>
    </w:p>
    <w:p>
      <w:r>
        <w:rPr>
          <w:rFonts w:hint="eastAsia"/>
        </w:rPr>
        <w:t>变量命名的总原则时一个通用性的原则。</w:t>
      </w:r>
    </w:p>
    <w:p>
      <w:pPr>
        <w:pStyle w:val="4"/>
        <w:tabs>
          <w:tab w:val="left" w:pos="1004"/>
        </w:tabs>
      </w:pPr>
      <w:bookmarkStart w:id="36" w:name="_Toc15816"/>
      <w:bookmarkStart w:id="37" w:name="_Toc212564147"/>
      <w:bookmarkStart w:id="38" w:name="_Toc9952"/>
      <w:r>
        <w:rPr>
          <w:rFonts w:hint="eastAsia"/>
        </w:rPr>
        <w:t>一般性原则</w:t>
      </w:r>
      <w:bookmarkEnd w:id="36"/>
      <w:bookmarkEnd w:id="37"/>
      <w:bookmarkEnd w:id="38"/>
    </w:p>
    <w:p>
      <w:pPr>
        <w:ind w:firstLine="420"/>
      </w:pPr>
      <w:r>
        <w:rPr>
          <w:rFonts w:hint="eastAsia"/>
        </w:rPr>
        <w:t>1、变量名称应当准确完整的描述变量的含义</w:t>
      </w:r>
    </w:p>
    <w:p>
      <w:pPr>
        <w:ind w:firstLine="420"/>
      </w:pPr>
      <w:r>
        <w:rPr>
          <w:rFonts w:hint="eastAsia"/>
        </w:rPr>
        <w:t>2、名称应当反映业务上的问题而不是技术上或是编程上的解决方法</w:t>
      </w:r>
    </w:p>
    <w:p>
      <w:pPr>
        <w:ind w:firstLine="420"/>
      </w:pPr>
      <w:r>
        <w:rPr>
          <w:rFonts w:hint="eastAsia"/>
        </w:rPr>
        <w:t>3、名称的长度应当足够长</w:t>
      </w:r>
    </w:p>
    <w:p>
      <w:pPr>
        <w:ind w:firstLine="420"/>
      </w:pPr>
      <w:r>
        <w:rPr>
          <w:rFonts w:hint="eastAsia"/>
        </w:rPr>
        <w:t>4、名称的最后一部分应当有限定符</w:t>
      </w:r>
    </w:p>
    <w:p>
      <w:pPr>
        <w:ind w:firstLine="420"/>
      </w:pPr>
      <w:r>
        <w:rPr>
          <w:rFonts w:hint="eastAsia"/>
        </w:rPr>
        <w:t>5、应当用Count，Index或Nbr代替Num、No</w:t>
      </w:r>
    </w:p>
    <w:p>
      <w:pPr>
        <w:pStyle w:val="4"/>
        <w:tabs>
          <w:tab w:val="left" w:pos="1004"/>
        </w:tabs>
      </w:pPr>
      <w:bookmarkStart w:id="39" w:name="_Toc16111"/>
      <w:bookmarkStart w:id="40" w:name="_Toc7057"/>
      <w:bookmarkStart w:id="41" w:name="_Toc212564148"/>
      <w:r>
        <w:rPr>
          <w:rFonts w:hint="eastAsia"/>
        </w:rPr>
        <w:t>对特定类型数据的命名</w:t>
      </w:r>
      <w:bookmarkEnd w:id="39"/>
      <w:bookmarkEnd w:id="40"/>
      <w:bookmarkEnd w:id="41"/>
    </w:p>
    <w:p>
      <w:pPr>
        <w:pStyle w:val="15"/>
        <w:numPr>
          <w:ilvl w:val="0"/>
          <w:numId w:val="2"/>
        </w:numPr>
        <w:ind w:left="780" w:firstLineChars="0"/>
      </w:pPr>
      <w:r>
        <w:rPr>
          <w:rFonts w:hint="eastAsia"/>
        </w:rPr>
        <w:t>循环技术变量的名称应当有含义（如果循环语句的长度超过了两行或者存在着嵌套循环，尽量避免使用l,j,k之类的变量，应该使用有意义的变量）</w:t>
      </w:r>
    </w:p>
    <w:p>
      <w:pPr>
        <w:pStyle w:val="15"/>
        <w:numPr>
          <w:ilvl w:val="0"/>
          <w:numId w:val="2"/>
        </w:numPr>
        <w:ind w:left="780" w:firstLineChars="0"/>
      </w:pPr>
      <w:r>
        <w:rPr>
          <w:rFonts w:hint="eastAsia"/>
        </w:rPr>
        <w:t>临时变量的命名应当有意义</w:t>
      </w:r>
    </w:p>
    <w:p>
      <w:pPr>
        <w:pStyle w:val="15"/>
        <w:numPr>
          <w:ilvl w:val="0"/>
          <w:numId w:val="2"/>
        </w:numPr>
        <w:ind w:left="780" w:firstLineChars="0"/>
      </w:pPr>
      <w:r>
        <w:rPr>
          <w:rFonts w:hint="eastAsia"/>
        </w:rPr>
        <w:t>所有布尔型变量的命名能够直接从名称上看出为真的条件</w:t>
      </w:r>
    </w:p>
    <w:p>
      <w:pPr>
        <w:pStyle w:val="15"/>
        <w:numPr>
          <w:ilvl w:val="0"/>
          <w:numId w:val="2"/>
        </w:numPr>
        <w:ind w:left="780" w:firstLineChars="0"/>
      </w:pPr>
      <w:r>
        <w:rPr>
          <w:rFonts w:hint="eastAsia"/>
        </w:rPr>
        <w:t>命名的常量应当代表了抽象的实体而非他们所代表的值</w:t>
      </w:r>
    </w:p>
    <w:p>
      <w:pPr>
        <w:pStyle w:val="15"/>
        <w:numPr>
          <w:ilvl w:val="0"/>
          <w:numId w:val="2"/>
        </w:numPr>
        <w:ind w:left="780" w:firstLineChars="0"/>
      </w:pPr>
      <w:r>
        <w:rPr>
          <w:rFonts w:hint="eastAsia"/>
        </w:rPr>
        <w:t>从变量命名中应当可以看出变量的作用域是局部变量，模块变量或者全局变量</w:t>
      </w:r>
    </w:p>
    <w:p>
      <w:pPr>
        <w:pStyle w:val="15"/>
        <w:numPr>
          <w:ilvl w:val="0"/>
          <w:numId w:val="2"/>
        </w:numPr>
        <w:ind w:left="780" w:firstLineChars="0"/>
      </w:pPr>
      <w:r>
        <w:rPr>
          <w:rFonts w:hint="eastAsia"/>
        </w:rPr>
        <w:t>变量的名称中不同的单词首字母要大写，以方便阅读</w:t>
      </w:r>
    </w:p>
    <w:p>
      <w:pPr>
        <w:pStyle w:val="4"/>
        <w:tabs>
          <w:tab w:val="left" w:pos="1004"/>
        </w:tabs>
      </w:pPr>
      <w:bookmarkStart w:id="42" w:name="_Toc24608"/>
      <w:bookmarkStart w:id="43" w:name="_Toc26557"/>
      <w:bookmarkStart w:id="44" w:name="_Toc212564149"/>
      <w:r>
        <w:rPr>
          <w:rFonts w:hint="eastAsia"/>
        </w:rPr>
        <w:t>关于短名称的使用</w:t>
      </w:r>
      <w:bookmarkEnd w:id="42"/>
      <w:bookmarkEnd w:id="43"/>
      <w:bookmarkEnd w:id="44"/>
    </w:p>
    <w:p>
      <w:pPr>
        <w:pStyle w:val="15"/>
        <w:numPr>
          <w:ilvl w:val="0"/>
          <w:numId w:val="3"/>
        </w:numPr>
        <w:ind w:left="780" w:firstLineChars="0"/>
      </w:pPr>
      <w:r>
        <w:rPr>
          <w:rFonts w:hint="eastAsia"/>
        </w:rPr>
        <w:t>如果不是绝对必须，尽量避免使用短的名称</w:t>
      </w:r>
    </w:p>
    <w:p>
      <w:pPr>
        <w:pStyle w:val="15"/>
        <w:numPr>
          <w:ilvl w:val="0"/>
          <w:numId w:val="3"/>
        </w:numPr>
        <w:ind w:left="780" w:firstLineChars="0"/>
      </w:pPr>
      <w:r>
        <w:rPr>
          <w:rFonts w:hint="eastAsia"/>
        </w:rPr>
        <w:t>如果变量中单词的所写只能缩短一两个字符则使用单词的完全拼写</w:t>
      </w:r>
    </w:p>
    <w:p>
      <w:pPr>
        <w:pStyle w:val="15"/>
        <w:numPr>
          <w:ilvl w:val="0"/>
          <w:numId w:val="3"/>
        </w:numPr>
        <w:ind w:left="780" w:firstLineChars="0"/>
      </w:pPr>
      <w:r>
        <w:rPr>
          <w:rFonts w:hint="eastAsia"/>
        </w:rPr>
        <w:t>所有单词的缩写规则应当一致</w:t>
      </w:r>
    </w:p>
    <w:p>
      <w:pPr>
        <w:pStyle w:val="4"/>
        <w:tabs>
          <w:tab w:val="left" w:pos="1004"/>
        </w:tabs>
      </w:pPr>
      <w:bookmarkStart w:id="45" w:name="_Toc6371"/>
      <w:bookmarkStart w:id="46" w:name="_Toc17362"/>
      <w:bookmarkStart w:id="47" w:name="_Toc212564150"/>
      <w:r>
        <w:rPr>
          <w:rFonts w:hint="eastAsia"/>
        </w:rPr>
        <w:t>其他应当避免的命名问题</w:t>
      </w:r>
      <w:bookmarkEnd w:id="45"/>
      <w:bookmarkEnd w:id="46"/>
      <w:bookmarkEnd w:id="47"/>
    </w:p>
    <w:p>
      <w:pPr>
        <w:pStyle w:val="15"/>
        <w:numPr>
          <w:ilvl w:val="0"/>
          <w:numId w:val="4"/>
        </w:numPr>
        <w:ind w:left="780" w:firstLineChars="0"/>
      </w:pPr>
      <w:r>
        <w:rPr>
          <w:rFonts w:hint="eastAsia"/>
        </w:rPr>
        <w:t>名称具有误导性</w:t>
      </w:r>
    </w:p>
    <w:p>
      <w:pPr>
        <w:pStyle w:val="15"/>
        <w:numPr>
          <w:ilvl w:val="0"/>
          <w:numId w:val="4"/>
        </w:numPr>
        <w:ind w:left="780" w:firstLineChars="0"/>
      </w:pPr>
      <w:r>
        <w:rPr>
          <w:rFonts w:hint="eastAsia"/>
        </w:rPr>
        <w:t>两个不同的命名具有相似的含义</w:t>
      </w:r>
    </w:p>
    <w:p>
      <w:pPr>
        <w:pStyle w:val="15"/>
        <w:numPr>
          <w:ilvl w:val="0"/>
          <w:numId w:val="4"/>
        </w:numPr>
        <w:ind w:left="780" w:firstLineChars="0"/>
      </w:pPr>
      <w:r>
        <w:rPr>
          <w:rFonts w:hint="eastAsia"/>
        </w:rPr>
        <w:t>不同的命名拼写很相似，仅差一两个字符</w:t>
      </w:r>
    </w:p>
    <w:p>
      <w:pPr>
        <w:pStyle w:val="15"/>
        <w:numPr>
          <w:ilvl w:val="0"/>
          <w:numId w:val="4"/>
        </w:numPr>
        <w:ind w:left="780" w:firstLineChars="0"/>
      </w:pPr>
      <w:r>
        <w:rPr>
          <w:rFonts w:hint="eastAsia"/>
        </w:rPr>
        <w:t>在变量名称中不应当使用数字</w:t>
      </w:r>
    </w:p>
    <w:p>
      <w:pPr>
        <w:pStyle w:val="15"/>
        <w:numPr>
          <w:ilvl w:val="0"/>
          <w:numId w:val="4"/>
        </w:numPr>
        <w:ind w:left="780" w:firstLineChars="0"/>
      </w:pPr>
      <w:r>
        <w:rPr>
          <w:rFonts w:hint="eastAsia"/>
        </w:rPr>
        <w:t>完全和变量含义不相关的命名</w:t>
      </w:r>
    </w:p>
    <w:p>
      <w:pPr>
        <w:pStyle w:val="3"/>
        <w:tabs>
          <w:tab w:val="left" w:pos="576"/>
        </w:tabs>
      </w:pPr>
      <w:bookmarkStart w:id="48" w:name="_Toc15030"/>
      <w:bookmarkStart w:id="49" w:name="_Toc28618"/>
      <w:r>
        <w:rPr>
          <w:rFonts w:hint="eastAsia"/>
          <w:lang w:val="en-US" w:eastAsia="zh-CN"/>
        </w:rPr>
        <w:t>E</w:t>
      </w:r>
      <w:r>
        <w:rPr>
          <w:rFonts w:hint="eastAsia"/>
        </w:rPr>
        <w:t>clipse</w:t>
      </w:r>
      <w:bookmarkEnd w:id="48"/>
      <w:bookmarkEnd w:id="49"/>
    </w:p>
    <w:p>
      <w:pPr>
        <w:pStyle w:val="4"/>
        <w:tabs>
          <w:tab w:val="left" w:pos="1004"/>
        </w:tabs>
      </w:pPr>
      <w:bookmarkStart w:id="50" w:name="_Toc8232"/>
      <w:bookmarkStart w:id="51" w:name="_Toc212564152"/>
      <w:bookmarkStart w:id="52" w:name="_Toc4759"/>
      <w:r>
        <w:rPr>
          <w:rFonts w:hint="eastAsia"/>
        </w:rPr>
        <w:t>大写样式</w:t>
      </w:r>
      <w:bookmarkEnd w:id="50"/>
      <w:bookmarkEnd w:id="51"/>
      <w:bookmarkEnd w:id="52"/>
    </w:p>
    <w:p>
      <w:r>
        <w:rPr>
          <w:rFonts w:hint="eastAsia"/>
        </w:rPr>
        <w:t xml:space="preserve"> </w:t>
      </w:r>
      <w:r>
        <w:rPr>
          <w:rFonts w:hint="eastAsia"/>
        </w:rPr>
        <w:tab/>
      </w:r>
      <w:r>
        <w:rPr>
          <w:rFonts w:hint="eastAsia"/>
        </w:rPr>
        <w:t>使用下面的三种大写标识符约定</w:t>
      </w:r>
    </w:p>
    <w:p>
      <w:r>
        <w:rPr>
          <w:rFonts w:hint="eastAsia"/>
        </w:rPr>
        <w:tab/>
      </w:r>
      <w:r>
        <w:rPr>
          <w:rFonts w:hint="eastAsia"/>
        </w:rPr>
        <w:t>Pascal 大小写</w:t>
      </w:r>
    </w:p>
    <w:p>
      <w:r>
        <w:rPr>
          <w:rFonts w:hint="eastAsia"/>
        </w:rPr>
        <w:tab/>
      </w:r>
      <w:r>
        <w:rPr>
          <w:rFonts w:hint="eastAsia"/>
        </w:rPr>
        <w:t>将标识符的首字母和后面连接的每个单词的首字母都大写。可以对三字符或更多字符的标识符使用Pascal大小写。</w:t>
      </w:r>
    </w:p>
    <w:p>
      <w:r>
        <w:rPr>
          <w:rFonts w:hint="eastAsia"/>
        </w:rPr>
        <w:tab/>
      </w:r>
      <w:r>
        <w:rPr>
          <w:rFonts w:hint="eastAsia"/>
        </w:rPr>
        <w:t>Camel大小写</w:t>
      </w:r>
    </w:p>
    <w:p>
      <w:r>
        <w:rPr>
          <w:rFonts w:hint="eastAsia"/>
        </w:rPr>
        <w:tab/>
      </w:r>
      <w:r>
        <w:rPr>
          <w:rFonts w:hint="eastAsia"/>
        </w:rPr>
        <w:t>标识符的首字母小写，而每个后面连接的单词的首字母都大写。</w:t>
      </w:r>
    </w:p>
    <w:p>
      <w:r>
        <w:rPr>
          <w:rFonts w:hint="eastAsia"/>
        </w:rPr>
        <w:tab/>
      </w:r>
      <w:r>
        <w:rPr>
          <w:rFonts w:hint="eastAsia"/>
        </w:rPr>
        <w:t>大写</w:t>
      </w:r>
    </w:p>
    <w:p>
      <w:r>
        <w:rPr>
          <w:rFonts w:hint="eastAsia"/>
        </w:rPr>
        <w:tab/>
      </w:r>
      <w:r>
        <w:rPr>
          <w:rFonts w:hint="eastAsia"/>
        </w:rPr>
        <w:t>标识符中的所有字母都大写。仅对与由两个或者更少字母组成的标志符使用f该约定。</w:t>
      </w:r>
    </w:p>
    <w:p/>
    <w:p>
      <w:r>
        <w:rPr>
          <w:rFonts w:hint="eastAsia"/>
        </w:rPr>
        <w:tab/>
      </w:r>
      <w:r>
        <w:rPr>
          <w:rFonts w:hint="eastAsia"/>
        </w:rPr>
        <w:t>下表汇总了大写规则，并提供了不同类型的标识符的示例。</w:t>
      </w:r>
    </w:p>
    <w:tbl>
      <w:tblPr>
        <w:tblStyle w:val="13"/>
        <w:tblW w:w="89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268"/>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jc w:val="center"/>
            </w:pPr>
            <w:r>
              <w:rPr>
                <w:rFonts w:hint="eastAsia"/>
                <w:kern w:val="0"/>
                <w:sz w:val="20"/>
                <w:szCs w:val="20"/>
              </w:rPr>
              <w:t>标识符</w:t>
            </w:r>
          </w:p>
        </w:tc>
        <w:tc>
          <w:tcPr>
            <w:tcW w:w="2268" w:type="dxa"/>
            <w:vAlign w:val="top"/>
          </w:tcPr>
          <w:p>
            <w:pPr>
              <w:jc w:val="center"/>
            </w:pPr>
            <w:r>
              <w:rPr>
                <w:rFonts w:hint="eastAsia"/>
                <w:kern w:val="0"/>
                <w:sz w:val="20"/>
                <w:szCs w:val="20"/>
              </w:rPr>
              <w:t>大小写</w:t>
            </w:r>
          </w:p>
        </w:tc>
        <w:tc>
          <w:tcPr>
            <w:tcW w:w="3260" w:type="dxa"/>
            <w:vAlign w:val="top"/>
          </w:tcPr>
          <w:p>
            <w:pPr>
              <w:jc w:val="center"/>
            </w:pPr>
            <w:r>
              <w:rPr>
                <w:rFonts w:hint="eastAsia"/>
                <w:kern w:val="0"/>
                <w:sz w:val="20"/>
                <w:szCs w:val="20"/>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类</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AppDomain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枚举类型</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ErrorLevel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枚举值</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FatalError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事件</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ValueChange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异常类</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WebException(注意总是以Exception后缀结尾)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只读的静态字段</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RedValue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接口</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IDisposable(注意 总是以|前缀开始)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方法</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ToString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命名空间</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System.Drawing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参数</w:t>
            </w:r>
          </w:p>
        </w:tc>
        <w:tc>
          <w:tcPr>
            <w:tcW w:w="2268" w:type="dxa"/>
            <w:vAlign w:val="top"/>
          </w:tcPr>
          <w:p>
            <w:pPr>
              <w:rPr>
                <w:kern w:val="0"/>
                <w:sz w:val="20"/>
                <w:szCs w:val="20"/>
              </w:rPr>
            </w:pPr>
            <w:r>
              <w:rPr>
                <w:rFonts w:hint="eastAsia"/>
                <w:kern w:val="0"/>
                <w:sz w:val="20"/>
                <w:szCs w:val="20"/>
              </w:rPr>
              <w:t>Camel</w:t>
            </w:r>
          </w:p>
        </w:tc>
        <w:tc>
          <w:tcPr>
            <w:tcW w:w="3260" w:type="dxa"/>
            <w:vAlign w:val="top"/>
          </w:tcPr>
          <w:p>
            <w:pPr>
              <w:rPr>
                <w:kern w:val="0"/>
                <w:sz w:val="20"/>
                <w:szCs w:val="20"/>
              </w:rPr>
            </w:pPr>
            <w:r>
              <w:rPr>
                <w:rFonts w:hint="eastAsia"/>
                <w:kern w:val="0"/>
                <w:sz w:val="20"/>
                <w:szCs w:val="20"/>
              </w:rPr>
              <w:t>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属性</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BackColor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受保护的实例字段</w:t>
            </w:r>
          </w:p>
        </w:tc>
        <w:tc>
          <w:tcPr>
            <w:tcW w:w="2268" w:type="dxa"/>
            <w:vAlign w:val="top"/>
          </w:tcPr>
          <w:p>
            <w:pPr>
              <w:rPr>
                <w:kern w:val="0"/>
                <w:sz w:val="20"/>
                <w:szCs w:val="20"/>
              </w:rPr>
            </w:pPr>
            <w:r>
              <w:rPr>
                <w:rFonts w:hint="eastAsia"/>
                <w:kern w:val="0"/>
                <w:sz w:val="20"/>
                <w:szCs w:val="20"/>
              </w:rPr>
              <w:t>Camel</w:t>
            </w:r>
          </w:p>
        </w:tc>
        <w:tc>
          <w:tcPr>
            <w:tcW w:w="3260" w:type="dxa"/>
            <w:vAlign w:val="top"/>
          </w:tcPr>
          <w:p>
            <w:pPr>
              <w:rPr>
                <w:kern w:val="0"/>
                <w:sz w:val="20"/>
                <w:szCs w:val="20"/>
              </w:rPr>
            </w:pPr>
            <w:r>
              <w:rPr>
                <w:rFonts w:hint="eastAsia"/>
                <w:kern w:val="0"/>
                <w:sz w:val="20"/>
                <w:szCs w:val="20"/>
              </w:rPr>
              <w:t>redValue 很少使用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2" w:type="dxa"/>
            <w:vAlign w:val="top"/>
          </w:tcPr>
          <w:p>
            <w:pPr>
              <w:rPr>
                <w:kern w:val="0"/>
                <w:sz w:val="20"/>
                <w:szCs w:val="20"/>
              </w:rPr>
            </w:pPr>
            <w:r>
              <w:rPr>
                <w:rFonts w:hint="eastAsia"/>
                <w:kern w:val="0"/>
                <w:sz w:val="20"/>
                <w:szCs w:val="20"/>
              </w:rPr>
              <w:t>公共实例字段</w:t>
            </w:r>
          </w:p>
        </w:tc>
        <w:tc>
          <w:tcPr>
            <w:tcW w:w="2268" w:type="dxa"/>
            <w:vAlign w:val="top"/>
          </w:tcPr>
          <w:p>
            <w:pPr>
              <w:rPr>
                <w:kern w:val="0"/>
                <w:sz w:val="20"/>
                <w:szCs w:val="20"/>
              </w:rPr>
            </w:pPr>
            <w:r>
              <w:rPr>
                <w:rFonts w:hint="eastAsia"/>
                <w:kern w:val="0"/>
                <w:sz w:val="20"/>
                <w:szCs w:val="20"/>
              </w:rPr>
              <w:t>Pascal</w:t>
            </w:r>
          </w:p>
        </w:tc>
        <w:tc>
          <w:tcPr>
            <w:tcW w:w="3260" w:type="dxa"/>
            <w:vAlign w:val="top"/>
          </w:tcPr>
          <w:p>
            <w:pPr>
              <w:rPr>
                <w:kern w:val="0"/>
                <w:sz w:val="20"/>
                <w:szCs w:val="20"/>
              </w:rPr>
            </w:pPr>
            <w:r>
              <w:rPr>
                <w:rFonts w:hint="eastAsia"/>
                <w:kern w:val="0"/>
                <w:sz w:val="20"/>
                <w:szCs w:val="20"/>
              </w:rPr>
              <w:t>RedValue 很少使用</w:t>
            </w:r>
          </w:p>
        </w:tc>
      </w:tr>
    </w:tbl>
    <w:p>
      <w:pPr>
        <w:pStyle w:val="4"/>
        <w:tabs>
          <w:tab w:val="left" w:pos="1004"/>
        </w:tabs>
      </w:pPr>
      <w:bookmarkStart w:id="53" w:name="_Toc11736"/>
      <w:bookmarkStart w:id="54" w:name="_Toc21356"/>
      <w:bookmarkStart w:id="55" w:name="_Toc212564153"/>
      <w:r>
        <w:rPr>
          <w:rFonts w:hint="eastAsia"/>
        </w:rPr>
        <w:t>区分大小写</w:t>
      </w:r>
      <w:bookmarkEnd w:id="53"/>
      <w:bookmarkEnd w:id="54"/>
      <w:bookmarkEnd w:id="55"/>
    </w:p>
    <w:p>
      <w:pPr>
        <w:ind w:left="420"/>
      </w:pPr>
      <w:r>
        <w:rPr>
          <w:rFonts w:hint="eastAsia"/>
        </w:rPr>
        <w:t>为了避免混淆和保证跨语言交互操作，请遵循下列规则：</w:t>
      </w:r>
    </w:p>
    <w:p>
      <w:pPr>
        <w:pStyle w:val="15"/>
        <w:numPr>
          <w:ilvl w:val="0"/>
          <w:numId w:val="5"/>
        </w:numPr>
        <w:ind w:firstLineChars="0"/>
      </w:pPr>
      <w:r>
        <w:rPr>
          <w:rFonts w:hint="eastAsia"/>
        </w:rPr>
        <w:t>不要使用要求区分大小写的名称。对于区分大小写和不区分大小写的语言，组件都必须完全可以使用。不区分大小写的语言无法区分同一上下文中仅大小写不同的两个名称。因此，在创建组件或类中必须避免这种情况。</w:t>
      </w:r>
    </w:p>
    <w:p>
      <w:pPr>
        <w:pStyle w:val="15"/>
        <w:numPr>
          <w:ilvl w:val="0"/>
          <w:numId w:val="5"/>
        </w:numPr>
        <w:ind w:firstLineChars="0"/>
      </w:pPr>
      <w:r>
        <w:rPr>
          <w:rFonts w:hint="eastAsia"/>
        </w:rPr>
        <w:t>不要创建仅是名称大小写有区别的两个命名空间。</w:t>
      </w:r>
    </w:p>
    <w:p>
      <w:pPr>
        <w:pStyle w:val="15"/>
        <w:numPr>
          <w:ilvl w:val="0"/>
          <w:numId w:val="5"/>
        </w:numPr>
        <w:ind w:firstLineChars="0"/>
      </w:pPr>
      <w:r>
        <w:rPr>
          <w:rFonts w:hint="eastAsia"/>
        </w:rPr>
        <w:t>不要创建具有仅是大小写有区别的参数名称的函数。</w:t>
      </w:r>
    </w:p>
    <w:p>
      <w:pPr>
        <w:pStyle w:val="15"/>
        <w:numPr>
          <w:ilvl w:val="0"/>
          <w:numId w:val="5"/>
        </w:numPr>
        <w:ind w:firstLineChars="0"/>
      </w:pPr>
      <w:r>
        <w:rPr>
          <w:rFonts w:hint="eastAsia"/>
        </w:rPr>
        <w:t>不要创建具有仅是大小写有区别的类型名称的命名空间。</w:t>
      </w:r>
    </w:p>
    <w:p>
      <w:pPr>
        <w:pStyle w:val="15"/>
        <w:numPr>
          <w:ilvl w:val="0"/>
          <w:numId w:val="5"/>
        </w:numPr>
        <w:ind w:firstLineChars="0"/>
      </w:pPr>
      <w:r>
        <w:rPr>
          <w:rFonts w:hint="eastAsia"/>
        </w:rPr>
        <w:t>不要创建具有仅是大小写有区别的属性名称的类型。</w:t>
      </w:r>
    </w:p>
    <w:p>
      <w:pPr>
        <w:pStyle w:val="15"/>
        <w:numPr>
          <w:ilvl w:val="0"/>
          <w:numId w:val="5"/>
        </w:numPr>
        <w:ind w:firstLineChars="0"/>
      </w:pPr>
      <w:r>
        <w:rPr>
          <w:rFonts w:hint="eastAsia"/>
        </w:rPr>
        <w:t>不要创建具有仅是大小写有区别的方法名称的类型。</w:t>
      </w:r>
    </w:p>
    <w:p>
      <w:pPr>
        <w:pStyle w:val="4"/>
        <w:tabs>
          <w:tab w:val="left" w:pos="1004"/>
        </w:tabs>
      </w:pPr>
      <w:bookmarkStart w:id="56" w:name="_Toc2298"/>
      <w:bookmarkStart w:id="57" w:name="_Toc8862"/>
      <w:bookmarkStart w:id="58" w:name="_Toc212564154"/>
      <w:r>
        <w:rPr>
          <w:rFonts w:hint="eastAsia"/>
        </w:rPr>
        <w:t>命名空间命名指南</w:t>
      </w:r>
      <w:bookmarkEnd w:id="56"/>
      <w:bookmarkEnd w:id="57"/>
      <w:bookmarkEnd w:id="58"/>
    </w:p>
    <w:p>
      <w:pPr>
        <w:ind w:firstLine="420"/>
      </w:pPr>
      <w:r>
        <w:rPr>
          <w:rFonts w:hint="eastAsia"/>
        </w:rPr>
        <w:t>命名空间的一般性规则是使用公司名称，后跟技术名称和可选的功能与设计，如下所示：</w:t>
      </w:r>
    </w:p>
    <w:p>
      <w:pPr>
        <w:ind w:firstLine="420"/>
      </w:pPr>
      <w:r>
        <w:rPr>
          <w:rFonts w:hint="eastAsia"/>
        </w:rPr>
        <w:t>CompanyName.TechnologyName[.Feature][.Design]</w:t>
      </w:r>
    </w:p>
    <w:p>
      <w:pPr>
        <w:pStyle w:val="4"/>
        <w:tabs>
          <w:tab w:val="left" w:pos="1004"/>
        </w:tabs>
      </w:pPr>
      <w:bookmarkStart w:id="59" w:name="_Toc212564155"/>
      <w:bookmarkStart w:id="60" w:name="_Toc8988"/>
      <w:bookmarkStart w:id="61" w:name="_Toc25840"/>
      <w:r>
        <w:rPr>
          <w:rFonts w:hint="eastAsia"/>
        </w:rPr>
        <w:t>类命名指南</w:t>
      </w:r>
      <w:bookmarkEnd w:id="59"/>
      <w:bookmarkEnd w:id="60"/>
      <w:bookmarkEnd w:id="61"/>
    </w:p>
    <w:p>
      <w:pPr>
        <w:pStyle w:val="15"/>
        <w:numPr>
          <w:ilvl w:val="0"/>
          <w:numId w:val="6"/>
        </w:numPr>
        <w:ind w:firstLineChars="0"/>
      </w:pPr>
      <w:r>
        <w:rPr>
          <w:rFonts w:hint="eastAsia"/>
        </w:rPr>
        <w:t>使用名词或名词短语命名类</w:t>
      </w:r>
    </w:p>
    <w:p>
      <w:pPr>
        <w:pStyle w:val="15"/>
        <w:numPr>
          <w:ilvl w:val="0"/>
          <w:numId w:val="6"/>
        </w:numPr>
        <w:ind w:firstLineChars="0"/>
      </w:pPr>
      <w:r>
        <w:rPr>
          <w:rFonts w:hint="eastAsia"/>
        </w:rPr>
        <w:t>使用Pascal大小写</w:t>
      </w:r>
    </w:p>
    <w:p>
      <w:pPr>
        <w:pStyle w:val="15"/>
        <w:numPr>
          <w:ilvl w:val="0"/>
          <w:numId w:val="6"/>
        </w:numPr>
        <w:ind w:firstLineChars="0"/>
      </w:pPr>
      <w:r>
        <w:rPr>
          <w:rFonts w:hint="eastAsia"/>
        </w:rPr>
        <w:t>不要使用类型前缀，如在类名称上对类使用C前缀。例如，使用类名称FileStream，而不是CFileStream。</w:t>
      </w:r>
    </w:p>
    <w:p>
      <w:pPr>
        <w:pStyle w:val="15"/>
        <w:numPr>
          <w:ilvl w:val="0"/>
          <w:numId w:val="6"/>
        </w:numPr>
        <w:ind w:firstLineChars="0"/>
      </w:pPr>
      <w:r>
        <w:rPr>
          <w:rFonts w:hint="eastAsia"/>
        </w:rPr>
        <w:t>不要使用下划线字符（_）。</w:t>
      </w:r>
    </w:p>
    <w:p>
      <w:pPr>
        <w:pStyle w:val="15"/>
        <w:numPr>
          <w:ilvl w:val="0"/>
          <w:numId w:val="6"/>
        </w:numPr>
        <w:ind w:firstLineChars="0"/>
      </w:pPr>
      <w:r>
        <w:rPr>
          <w:rFonts w:hint="eastAsia"/>
        </w:rPr>
        <w:t>有时候需要提供以字母|开始的类名称，虽然该类不是接口。只要|是作为类名称组成部分的整个单词的第一个字母，这便是适当的。</w:t>
      </w:r>
    </w:p>
    <w:p>
      <w:pPr>
        <w:pStyle w:val="15"/>
        <w:numPr>
          <w:ilvl w:val="0"/>
          <w:numId w:val="6"/>
        </w:numPr>
        <w:ind w:firstLineChars="0"/>
      </w:pPr>
      <w:r>
        <w:rPr>
          <w:rFonts w:hint="eastAsia"/>
        </w:rPr>
        <w:t>在适当的地方，使用复合单词命名派生的类。派生类名称的第二个部分应当时基类的名称。</w:t>
      </w:r>
    </w:p>
    <w:p>
      <w:pPr>
        <w:pStyle w:val="4"/>
        <w:tabs>
          <w:tab w:val="left" w:pos="1004"/>
        </w:tabs>
      </w:pPr>
      <w:bookmarkStart w:id="62" w:name="_Toc212564156"/>
      <w:bookmarkStart w:id="63" w:name="_Toc11739"/>
      <w:bookmarkStart w:id="64" w:name="_Toc23328"/>
      <w:r>
        <w:rPr>
          <w:rFonts w:hint="eastAsia"/>
        </w:rPr>
        <w:t>接口命名指南</w:t>
      </w:r>
      <w:bookmarkEnd w:id="62"/>
      <w:bookmarkEnd w:id="63"/>
      <w:bookmarkEnd w:id="64"/>
    </w:p>
    <w:p>
      <w:pPr>
        <w:pStyle w:val="15"/>
        <w:numPr>
          <w:ilvl w:val="0"/>
          <w:numId w:val="7"/>
        </w:numPr>
        <w:ind w:firstLineChars="0"/>
      </w:pPr>
      <w:r>
        <w:rPr>
          <w:rFonts w:hint="eastAsia"/>
        </w:rPr>
        <w:t>用名词或名词短语，或者描述行为的形容词命名接口。</w:t>
      </w:r>
    </w:p>
    <w:p>
      <w:pPr>
        <w:pStyle w:val="15"/>
        <w:numPr>
          <w:ilvl w:val="0"/>
          <w:numId w:val="7"/>
        </w:numPr>
        <w:ind w:firstLineChars="0"/>
      </w:pPr>
      <w:r>
        <w:rPr>
          <w:rFonts w:hint="eastAsia"/>
        </w:rPr>
        <w:t>使用Pascal大小写。</w:t>
      </w:r>
    </w:p>
    <w:p>
      <w:pPr>
        <w:pStyle w:val="15"/>
        <w:numPr>
          <w:ilvl w:val="0"/>
          <w:numId w:val="7"/>
        </w:numPr>
        <w:ind w:firstLineChars="0"/>
      </w:pPr>
      <w:r>
        <w:rPr>
          <w:rFonts w:hint="eastAsia"/>
        </w:rPr>
        <w:t>给接口名称加上字母|前缀，以指示该类型为接口。</w:t>
      </w:r>
    </w:p>
    <w:p>
      <w:pPr>
        <w:pStyle w:val="15"/>
        <w:numPr>
          <w:ilvl w:val="0"/>
          <w:numId w:val="7"/>
        </w:numPr>
        <w:ind w:firstLineChars="0"/>
      </w:pPr>
      <w:r>
        <w:rPr>
          <w:rFonts w:hint="eastAsia"/>
        </w:rPr>
        <w:t>在定义类|接口对使用相似的名称。两个名称的区别应该只是接口名称上有字母|前缀。</w:t>
      </w:r>
    </w:p>
    <w:p>
      <w:pPr>
        <w:pStyle w:val="15"/>
        <w:numPr>
          <w:ilvl w:val="0"/>
          <w:numId w:val="7"/>
        </w:numPr>
        <w:ind w:firstLineChars="0"/>
      </w:pPr>
      <w:r>
        <w:rPr>
          <w:rFonts w:hint="eastAsia"/>
        </w:rPr>
        <w:t>不要使用下划线字符（_）。</w:t>
      </w:r>
    </w:p>
    <w:p>
      <w:pPr>
        <w:pStyle w:val="4"/>
        <w:tabs>
          <w:tab w:val="left" w:pos="1004"/>
        </w:tabs>
      </w:pPr>
      <w:bookmarkStart w:id="65" w:name="_Toc6792"/>
      <w:bookmarkStart w:id="66" w:name="_Toc12004"/>
      <w:bookmarkStart w:id="67" w:name="_Toc212564157"/>
      <w:r>
        <w:rPr>
          <w:rFonts w:hint="eastAsia"/>
        </w:rPr>
        <w:t>枚举类型命名指南</w:t>
      </w:r>
      <w:bookmarkEnd w:id="65"/>
      <w:bookmarkEnd w:id="66"/>
      <w:bookmarkEnd w:id="67"/>
    </w:p>
    <w:p>
      <w:pPr>
        <w:pStyle w:val="15"/>
        <w:numPr>
          <w:ilvl w:val="0"/>
          <w:numId w:val="8"/>
        </w:numPr>
        <w:ind w:firstLineChars="0"/>
      </w:pPr>
      <w:r>
        <w:rPr>
          <w:rFonts w:hint="eastAsia"/>
        </w:rPr>
        <w:t>对于Enum类型和值名称使用Pascal大小写。</w:t>
      </w:r>
    </w:p>
    <w:p>
      <w:pPr>
        <w:pStyle w:val="15"/>
        <w:numPr>
          <w:ilvl w:val="0"/>
          <w:numId w:val="8"/>
        </w:numPr>
        <w:ind w:firstLineChars="0"/>
      </w:pPr>
      <w:r>
        <w:rPr>
          <w:rFonts w:hint="eastAsia"/>
        </w:rPr>
        <w:t>不要在Enum类型名称上使用Enum后缀。</w:t>
      </w:r>
    </w:p>
    <w:p>
      <w:pPr>
        <w:pStyle w:val="15"/>
        <w:numPr>
          <w:ilvl w:val="0"/>
          <w:numId w:val="8"/>
        </w:numPr>
        <w:ind w:firstLineChars="0"/>
      </w:pPr>
      <w:r>
        <w:rPr>
          <w:rFonts w:hint="eastAsia"/>
        </w:rPr>
        <w:t>对大多数Enum类型使用单数名称，但是对作为位域的Enum类型使用复数名称。</w:t>
      </w:r>
    </w:p>
    <w:p>
      <w:pPr>
        <w:pStyle w:val="15"/>
        <w:numPr>
          <w:ilvl w:val="0"/>
          <w:numId w:val="8"/>
        </w:numPr>
        <w:ind w:firstLineChars="0"/>
      </w:pPr>
      <w:r>
        <w:rPr>
          <w:rFonts w:hint="eastAsia"/>
        </w:rPr>
        <w:t>总是将FlagAttribute添加到位域Enum类型。</w:t>
      </w:r>
    </w:p>
    <w:p>
      <w:pPr>
        <w:pStyle w:val="4"/>
        <w:tabs>
          <w:tab w:val="left" w:pos="1004"/>
        </w:tabs>
      </w:pPr>
      <w:bookmarkStart w:id="68" w:name="_Toc212564158"/>
      <w:bookmarkStart w:id="69" w:name="_Toc30166"/>
      <w:bookmarkStart w:id="70" w:name="_Toc13865"/>
      <w:r>
        <w:rPr>
          <w:rFonts w:hint="eastAsia"/>
        </w:rPr>
        <w:t>参数命名指南</w:t>
      </w:r>
      <w:bookmarkEnd w:id="68"/>
      <w:bookmarkEnd w:id="69"/>
      <w:bookmarkEnd w:id="70"/>
    </w:p>
    <w:p>
      <w:pPr>
        <w:pStyle w:val="15"/>
        <w:numPr>
          <w:ilvl w:val="0"/>
          <w:numId w:val="9"/>
        </w:numPr>
        <w:ind w:firstLineChars="0"/>
      </w:pPr>
      <w:r>
        <w:rPr>
          <w:rFonts w:hint="eastAsia"/>
        </w:rPr>
        <w:t>使用描述性参数名称。参数名称应当具有足够的描述性，以便参数的名称及其类型可用于在大多数情况下确定它的含义。</w:t>
      </w:r>
    </w:p>
    <w:p>
      <w:pPr>
        <w:pStyle w:val="15"/>
        <w:numPr>
          <w:ilvl w:val="0"/>
          <w:numId w:val="9"/>
        </w:numPr>
        <w:ind w:firstLineChars="0"/>
      </w:pPr>
      <w:r>
        <w:rPr>
          <w:rFonts w:hint="eastAsia"/>
        </w:rPr>
        <w:t>对参数名称使用Camel大小写。</w:t>
      </w:r>
    </w:p>
    <w:p>
      <w:pPr>
        <w:pStyle w:val="15"/>
        <w:numPr>
          <w:ilvl w:val="0"/>
          <w:numId w:val="9"/>
        </w:numPr>
        <w:ind w:firstLineChars="0"/>
      </w:pPr>
      <w:r>
        <w:rPr>
          <w:rFonts w:hint="eastAsia"/>
        </w:rPr>
        <w:t>使用描述参数的含义的名称，而不要使用描述参数的类型的名称。开发工具将提供有关参数的类型的有意义的信息。因此，通过描述意义，可以更好地使用参数名称。少用基于类型的参数名称，仅在适合使用他们的地方使用它们。</w:t>
      </w:r>
    </w:p>
    <w:p>
      <w:pPr>
        <w:pStyle w:val="15"/>
        <w:numPr>
          <w:ilvl w:val="0"/>
          <w:numId w:val="9"/>
        </w:numPr>
        <w:ind w:firstLineChars="0"/>
      </w:pPr>
      <w:r>
        <w:rPr>
          <w:rFonts w:hint="eastAsia"/>
        </w:rPr>
        <w:t>不要使用保留的参数。保留的参数是专用参数，如果需要，可以在未来的版本中公开它们。相反，如果在类库的未来版本中需要更多的数据，请为方法添加新的重载。</w:t>
      </w:r>
    </w:p>
    <w:p>
      <w:pPr>
        <w:pStyle w:val="15"/>
        <w:numPr>
          <w:ilvl w:val="0"/>
          <w:numId w:val="9"/>
        </w:numPr>
        <w:ind w:firstLineChars="0"/>
      </w:pPr>
      <w:r>
        <w:rPr>
          <w:rFonts w:hint="eastAsia"/>
        </w:rPr>
        <w:t>不要给参数名称加匈牙利语类型表示法的前缀。</w:t>
      </w:r>
    </w:p>
    <w:p>
      <w:pPr>
        <w:pStyle w:val="4"/>
        <w:tabs>
          <w:tab w:val="left" w:pos="1004"/>
        </w:tabs>
      </w:pPr>
      <w:bookmarkStart w:id="71" w:name="_Toc22797"/>
      <w:bookmarkStart w:id="72" w:name="_Toc30381"/>
      <w:bookmarkStart w:id="73" w:name="_Toc212564159"/>
      <w:r>
        <w:rPr>
          <w:rFonts w:hint="eastAsia"/>
        </w:rPr>
        <w:t>方法命名指南</w:t>
      </w:r>
      <w:bookmarkEnd w:id="71"/>
      <w:bookmarkEnd w:id="72"/>
      <w:bookmarkEnd w:id="73"/>
    </w:p>
    <w:p>
      <w:pPr>
        <w:pStyle w:val="15"/>
        <w:numPr>
          <w:ilvl w:val="0"/>
          <w:numId w:val="10"/>
        </w:numPr>
        <w:ind w:firstLineChars="0"/>
      </w:pPr>
      <w:r>
        <w:rPr>
          <w:rFonts w:hint="eastAsia"/>
        </w:rPr>
        <w:t>使用动词或动词短语命名方法。</w:t>
      </w:r>
    </w:p>
    <w:p>
      <w:pPr>
        <w:pStyle w:val="15"/>
        <w:numPr>
          <w:ilvl w:val="0"/>
          <w:numId w:val="10"/>
        </w:numPr>
        <w:ind w:firstLineChars="0"/>
      </w:pPr>
      <w:r>
        <w:rPr>
          <w:rFonts w:hint="eastAsia"/>
        </w:rPr>
        <w:t>使用Pascal大小写。</w:t>
      </w:r>
    </w:p>
    <w:p>
      <w:pPr>
        <w:pStyle w:val="4"/>
        <w:tabs>
          <w:tab w:val="left" w:pos="1004"/>
        </w:tabs>
      </w:pPr>
      <w:bookmarkStart w:id="74" w:name="_Toc19188"/>
      <w:bookmarkStart w:id="75" w:name="_Toc212564160"/>
      <w:bookmarkStart w:id="76" w:name="_Toc4564"/>
      <w:r>
        <w:rPr>
          <w:rFonts w:hint="eastAsia"/>
        </w:rPr>
        <w:t>属性命名指南</w:t>
      </w:r>
      <w:bookmarkEnd w:id="74"/>
      <w:bookmarkEnd w:id="75"/>
      <w:bookmarkEnd w:id="76"/>
    </w:p>
    <w:p>
      <w:pPr>
        <w:pStyle w:val="15"/>
        <w:numPr>
          <w:ilvl w:val="0"/>
          <w:numId w:val="11"/>
        </w:numPr>
        <w:ind w:firstLineChars="0"/>
      </w:pPr>
      <w:r>
        <w:rPr>
          <w:rFonts w:hint="eastAsia"/>
        </w:rPr>
        <w:t>使用名词或名词短语命名属性。</w:t>
      </w:r>
    </w:p>
    <w:p>
      <w:pPr>
        <w:pStyle w:val="15"/>
        <w:numPr>
          <w:ilvl w:val="0"/>
          <w:numId w:val="11"/>
        </w:numPr>
        <w:ind w:firstLineChars="0"/>
      </w:pPr>
      <w:r>
        <w:rPr>
          <w:rFonts w:hint="eastAsia"/>
        </w:rPr>
        <w:t>使用Pascal大小写。</w:t>
      </w:r>
    </w:p>
    <w:p>
      <w:pPr>
        <w:pStyle w:val="15"/>
        <w:numPr>
          <w:ilvl w:val="0"/>
          <w:numId w:val="11"/>
        </w:numPr>
        <w:ind w:firstLineChars="0"/>
      </w:pPr>
      <w:r>
        <w:rPr>
          <w:rFonts w:hint="eastAsia"/>
        </w:rPr>
        <w:t>不要使用匈牙利语表示法。</w:t>
      </w:r>
    </w:p>
    <w:p>
      <w:pPr>
        <w:pStyle w:val="15"/>
        <w:numPr>
          <w:ilvl w:val="0"/>
          <w:numId w:val="11"/>
        </w:numPr>
        <w:ind w:firstLineChars="0"/>
      </w:pPr>
      <w:r>
        <w:rPr>
          <w:rFonts w:hint="eastAsia"/>
        </w:rPr>
        <w:t>考虑用于属性的基础类型相同的名称创建属性。</w:t>
      </w:r>
    </w:p>
    <w:p/>
    <w:p/>
    <w:p/>
    <w:p/>
    <w:p/>
    <w:p>
      <w:pPr>
        <w:pStyle w:val="2"/>
        <w:tabs>
          <w:tab w:val="clear" w:pos="432"/>
        </w:tabs>
        <w:jc w:val="both"/>
      </w:pPr>
      <w:bookmarkStart w:id="77" w:name="_Toc29137"/>
      <w:bookmarkStart w:id="78" w:name="_Toc19253"/>
      <w:bookmarkStart w:id="79" w:name="_Toc212564161"/>
      <w:r>
        <w:rPr>
          <w:rFonts w:hint="eastAsia"/>
        </w:rPr>
        <w:t>对象设计</w:t>
      </w:r>
      <w:bookmarkEnd w:id="77"/>
      <w:bookmarkEnd w:id="78"/>
      <w:bookmarkEnd w:id="79"/>
    </w:p>
    <w:p>
      <w:pPr>
        <w:pStyle w:val="4"/>
        <w:tabs>
          <w:tab w:val="left" w:pos="1004"/>
        </w:tabs>
      </w:pPr>
      <w:bookmarkStart w:id="80" w:name="类图结构"/>
      <w:bookmarkEnd w:id="80"/>
      <w:bookmarkStart w:id="81" w:name="_Toc23028"/>
      <w:bookmarkStart w:id="82" w:name="_Toc23489"/>
      <w:bookmarkStart w:id="83" w:name="_Toc212564162"/>
      <w:r>
        <w:rPr>
          <w:rFonts w:hint="eastAsia"/>
        </w:rPr>
        <w:t>系统类图结构</w:t>
      </w:r>
      <w:bookmarkEnd w:id="81"/>
      <w:bookmarkEnd w:id="82"/>
      <w:bookmarkEnd w:id="83"/>
      <w:r>
        <w:rPr>
          <w:rFonts w:hint="eastAsia"/>
        </w:rPr>
        <w:t xml:space="preserve">           </w:t>
      </w:r>
    </w:p>
    <w:p>
      <w:r>
        <mc:AlternateContent>
          <mc:Choice Requires="wps">
            <w:drawing>
              <wp:anchor distT="0" distB="0" distL="114300" distR="114300" simplePos="0" relativeHeight="251710464" behindDoc="0" locked="0" layoutInCell="1" allowOverlap="1">
                <wp:simplePos x="0" y="0"/>
                <wp:positionH relativeFrom="column">
                  <wp:posOffset>512445</wp:posOffset>
                </wp:positionH>
                <wp:positionV relativeFrom="paragraph">
                  <wp:posOffset>3159760</wp:posOffset>
                </wp:positionV>
                <wp:extent cx="695325" cy="314325"/>
                <wp:effectExtent l="0" t="0" r="0" b="0"/>
                <wp:wrapNone/>
                <wp:docPr id="541" name="文本框 352"/>
                <wp:cNvGraphicFramePr/>
                <a:graphic xmlns:a="http://schemas.openxmlformats.org/drawingml/2006/main">
                  <a:graphicData uri="http://schemas.microsoft.com/office/word/2010/wordprocessingShape">
                    <wps:wsp>
                      <wps:cNvSpPr txBox="1"/>
                      <wps:spPr>
                        <a:xfrm>
                          <a:off x="0" y="0"/>
                          <a:ext cx="695325" cy="314325"/>
                        </a:xfrm>
                        <a:prstGeom prst="rect">
                          <a:avLst/>
                        </a:prstGeom>
                        <a:solidFill>
                          <a:srgbClr val="FFFFFF">
                            <a:alpha val="0"/>
                          </a:srgbClr>
                        </a:solidFill>
                        <a:ln w="9525">
                          <a:noFill/>
                        </a:ln>
                      </wps:spPr>
                      <wps:txbx>
                        <w:txbxContent>
                          <w:p>
                            <w:pPr>
                              <w:rPr>
                                <w:rFonts w:hint="eastAsia"/>
                                <w:sz w:val="18"/>
                                <w:szCs w:val="18"/>
                              </w:rPr>
                            </w:pPr>
                            <w:r>
                              <w:rPr>
                                <w:rFonts w:hint="eastAsia"/>
                                <w:sz w:val="18"/>
                                <w:szCs w:val="18"/>
                              </w:rPr>
                              <w:t>信息</w:t>
                            </w:r>
                          </w:p>
                        </w:txbxContent>
                      </wps:txbx>
                      <wps:bodyPr lIns="91439" tIns="45719" rIns="91439" bIns="45719" upright="1"/>
                    </wps:wsp>
                  </a:graphicData>
                </a:graphic>
              </wp:anchor>
            </w:drawing>
          </mc:Choice>
          <mc:Fallback>
            <w:pict>
              <v:shape id="文本框 352" o:spid="_x0000_s1026" o:spt="202" type="#_x0000_t202" style="position:absolute;left:0pt;margin-left:40.35pt;margin-top:248.8pt;height:24.75pt;width:54.75pt;z-index:251710464;mso-width-relative:page;mso-height-relative:page;" fillcolor="#FFFFFF" filled="t" stroked="f" coordsize="21600,21600" o:gfxdata="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iJVWTZAAAACgEAAA8AAAAAAAAAAQAgAAAA&#10;IgAAAGRycy9kb3ducmV2LnhtbFBLAQIUABQAAAAIAIdO4kChDzJx0QEAAIYDAAAOAAAAAAAAAAEA&#10;IAAAACgBAABkcnMvZTJvRG9jLnhtbFBLBQYAAAAABgAGAFkBAABrBQAAAAA=&#10;">
                <v:fill on="t" opacity="0f" focussize="0,0"/>
                <v:stroke on="f"/>
                <v:imagedata o:title=""/>
                <o:lock v:ext="edit" aspectratio="f"/>
                <v:textbox inset="7.19992125984252pt,3.59992125984252pt,7.19992125984252pt,3.59992125984252pt">
                  <w:txbxContent>
                    <w:p>
                      <w:pPr>
                        <w:rPr>
                          <w:rFonts w:hint="eastAsia"/>
                          <w:sz w:val="18"/>
                          <w:szCs w:val="18"/>
                        </w:rPr>
                      </w:pPr>
                      <w:r>
                        <w:rPr>
                          <w:rFonts w:hint="eastAsia"/>
                          <w:sz w:val="18"/>
                          <w:szCs w:val="18"/>
                        </w:rPr>
                        <w:t>信息</w:t>
                      </w:r>
                    </w:p>
                  </w:txbxContent>
                </v:textbox>
              </v:shape>
            </w:pict>
          </mc:Fallback>
        </mc:AlternateContent>
      </w:r>
    </w:p>
    <w:p/>
    <w:p/>
    <w:p/>
    <w:p>
      <w:pPr>
        <w:rPr>
          <w:rFonts w:hint="eastAsia" w:eastAsiaTheme="minorEastAsia"/>
          <w:lang w:eastAsia="zh-CN"/>
        </w:rPr>
      </w:pPr>
      <w:r>
        <w:rPr>
          <w:rFonts w:hint="eastAsia" w:eastAsiaTheme="minorEastAsia"/>
          <w:lang w:eastAsia="zh-CN"/>
        </w:rPr>
        <w:drawing>
          <wp:inline distT="0" distB="0" distL="114300" distR="114300">
            <wp:extent cx="6473190" cy="6644640"/>
            <wp:effectExtent l="0" t="0" r="0" b="0"/>
            <wp:docPr id="2" name="图片 2"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2)"/>
                    <pic:cNvPicPr>
                      <a:picLocks noChangeAspect="1"/>
                    </pic:cNvPicPr>
                  </pic:nvPicPr>
                  <pic:blipFill>
                    <a:blip r:embed="rId9"/>
                    <a:stretch>
                      <a:fillRect/>
                    </a:stretch>
                  </pic:blipFill>
                  <pic:spPr>
                    <a:xfrm>
                      <a:off x="0" y="0"/>
                      <a:ext cx="6473190" cy="6644640"/>
                    </a:xfrm>
                    <a:prstGeom prst="rect">
                      <a:avLst/>
                    </a:prstGeom>
                  </pic:spPr>
                </pic:pic>
              </a:graphicData>
            </a:graphic>
          </wp:inline>
        </w:drawing>
      </w:r>
    </w:p>
    <w:p/>
    <w:p>
      <w:pPr>
        <w:pStyle w:val="4"/>
        <w:tabs>
          <w:tab w:val="left" w:pos="1004"/>
        </w:tabs>
      </w:pPr>
      <w:bookmarkStart w:id="84" w:name="_Toc7296"/>
      <w:bookmarkStart w:id="85" w:name="_Toc21516"/>
      <w:bookmarkStart w:id="86" w:name="_Toc212564163"/>
      <w:r>
        <w:rPr>
          <w:rFonts w:hint="eastAsia"/>
        </w:rPr>
        <w:t>关键类设计</w:t>
      </w:r>
      <w:bookmarkEnd w:id="84"/>
      <w:bookmarkEnd w:id="85"/>
      <w:bookmarkEnd w:id="86"/>
    </w:p>
    <w:p>
      <w:pPr>
        <w:pStyle w:val="5"/>
        <w:tabs>
          <w:tab w:val="left" w:pos="1290"/>
        </w:tabs>
      </w:pPr>
      <w:bookmarkStart w:id="87" w:name="_Toc13361"/>
      <w:bookmarkStart w:id="88" w:name="_Toc18892"/>
      <w:r>
        <w:rPr>
          <w:rFonts w:hint="eastAsia"/>
        </w:rPr>
        <w:t>管理员设计</w:t>
      </w:r>
      <w:bookmarkEnd w:id="87"/>
      <w:bookmarkEnd w:id="88"/>
    </w:p>
    <w:p>
      <w:r>
        <w:rPr>
          <w:rFonts w:hint="eastAsia"/>
        </w:rPr>
        <w:t>【类图】：</w:t>
      </w:r>
    </w:p>
    <w:p/>
    <w:p>
      <w:r>
        <w:drawing>
          <wp:inline distT="0" distB="0" distL="114300" distR="114300">
            <wp:extent cx="1211580" cy="185928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211580" cy="1859280"/>
                    </a:xfrm>
                    <a:prstGeom prst="rect">
                      <a:avLst/>
                    </a:prstGeom>
                    <a:noFill/>
                    <a:ln w="9525">
                      <a:noFill/>
                    </a:ln>
                  </pic:spPr>
                </pic:pic>
              </a:graphicData>
            </a:graphic>
          </wp:inline>
        </w:drawing>
      </w:r>
    </w:p>
    <w:p/>
    <w:p>
      <w:r>
        <w:rPr>
          <w:rFonts w:hint="eastAsia"/>
        </w:rPr>
        <w:t>【描述】：</w:t>
      </w:r>
    </w:p>
    <w:p>
      <w:pPr>
        <w:ind w:firstLine="420" w:firstLineChars="200"/>
      </w:pPr>
      <w:r>
        <w:rPr>
          <w:rFonts w:hint="eastAsia"/>
        </w:rPr>
        <w:t>一个管理员类包含若干管理员，所以需要有唯一账号来辨识，另外管理员需要进行密码验证登陆。</w:t>
      </w:r>
    </w:p>
    <w:p>
      <w:pPr>
        <w:ind w:firstLine="435"/>
        <w:rPr>
          <w:rFonts w:hint="eastAsia"/>
        </w:rPr>
      </w:pPr>
      <w:r>
        <w:rPr>
          <w:rFonts w:hint="eastAsia"/>
        </w:rPr>
        <w:t>管理员的功能有备份数据库，还原数据库，管理用户密码、设置权限等。</w:t>
      </w:r>
    </w:p>
    <w:p>
      <w:pPr>
        <w:ind w:firstLine="435"/>
      </w:pPr>
      <w:r>
        <mc:AlternateContent>
          <mc:Choice Requires="wps">
            <w:drawing>
              <wp:anchor distT="0" distB="0" distL="114300" distR="114300" simplePos="0" relativeHeight="251660288" behindDoc="0" locked="0" layoutInCell="1" allowOverlap="1">
                <wp:simplePos x="0" y="0"/>
                <wp:positionH relativeFrom="column">
                  <wp:posOffset>1580515</wp:posOffset>
                </wp:positionH>
                <wp:positionV relativeFrom="paragraph">
                  <wp:posOffset>194310</wp:posOffset>
                </wp:positionV>
                <wp:extent cx="1171575" cy="295275"/>
                <wp:effectExtent l="5080" t="5080" r="12065" b="4445"/>
                <wp:wrapNone/>
                <wp:docPr id="526" name="自选图形 353"/>
                <wp:cNvGraphicFramePr/>
                <a:graphic xmlns:a="http://schemas.openxmlformats.org/drawingml/2006/main">
                  <a:graphicData uri="http://schemas.microsoft.com/office/word/2010/wordprocessingShape">
                    <wps:wsp>
                      <wps:cNvSpPr/>
                      <wps:spPr>
                        <a:xfrm>
                          <a:off x="0" y="0"/>
                          <a:ext cx="1171575" cy="2952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管理员帐号登</w:t>
                            </w:r>
                            <w:r>
                              <w:rPr>
                                <w:rFonts w:hint="eastAsia"/>
                              </w:rPr>
                              <w:t>录</w:t>
                            </w:r>
                          </w:p>
                        </w:txbxContent>
                      </wps:txbx>
                      <wps:bodyPr upright="1"/>
                    </wps:wsp>
                  </a:graphicData>
                </a:graphic>
              </wp:anchor>
            </w:drawing>
          </mc:Choice>
          <mc:Fallback>
            <w:pict>
              <v:shape id="自选图形 353" o:spid="_x0000_s1026" o:spt="109" type="#_x0000_t109" style="position:absolute;left:0pt;margin-left:124.45pt;margin-top:15.3pt;height:23.25pt;width:92.25pt;z-index:251660288;mso-width-relative:page;mso-height-relative:page;" fillcolor="#FFFFFF" filled="t" stroked="t" coordsize="21600,21600" o:gfxdata="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TntsdgAAAAJAQAADwAAAAAAAAABACAAAAAiAAAAZHJzL2Rvd25yZXYu&#10;eG1sUEsBAhQAFAAAAAgAh07iQEXAFiT7AQAA8QMAAA4AAAAAAAAAAQAgAAAAJwEAAGRycy9lMm9E&#10;b2MueG1sUEsFBgAAAAAGAAYAWQEAAJQFAAAAAA==&#10;">
                <v:fill on="t" focussize="0,0"/>
                <v:stroke color="#000000" joinstyle="miter"/>
                <v:imagedata o:title=""/>
                <o:lock v:ext="edit" aspectratio="f"/>
                <v:textbox>
                  <w:txbxContent>
                    <w:p>
                      <w:pPr>
                        <w:rPr>
                          <w:rFonts w:hint="eastAsia"/>
                          <w:szCs w:val="21"/>
                        </w:rPr>
                      </w:pPr>
                      <w:r>
                        <w:rPr>
                          <w:rFonts w:hint="eastAsia"/>
                          <w:szCs w:val="21"/>
                        </w:rPr>
                        <w:t>管理员帐号登</w:t>
                      </w:r>
                      <w:r>
                        <w:rPr>
                          <w:rFonts w:hint="eastAsia"/>
                        </w:rPr>
                        <w:t>录</w:t>
                      </w:r>
                    </w:p>
                  </w:txbxContent>
                </v:textbox>
              </v:shape>
            </w:pict>
          </mc:Fallback>
        </mc:AlternateContent>
      </w:r>
      <w:r>
        <w:rPr>
          <w:rFonts w:hint="eastAsia"/>
        </w:rPr>
        <w:t>【逻辑时序图】</w:t>
      </w:r>
    </w:p>
    <w:p>
      <w:pPr>
        <w:ind w:firstLine="435"/>
        <w:rPr>
          <w:rFonts w:hint="eastAsia"/>
        </w:rPr>
      </w:pPr>
    </w:p>
    <w:p>
      <w:pPr>
        <w:ind w:firstLine="435"/>
        <w:rPr>
          <w:rFonts w:hint="eastAsia"/>
        </w:rPr>
      </w:pPr>
      <w:r>
        <mc:AlternateContent>
          <mc:Choice Requires="wps">
            <w:drawing>
              <wp:anchor distT="0" distB="0" distL="114300" distR="114300" simplePos="0" relativeHeight="251665408" behindDoc="0" locked="0" layoutInCell="1" allowOverlap="1">
                <wp:simplePos x="0" y="0"/>
                <wp:positionH relativeFrom="column">
                  <wp:posOffset>2165350</wp:posOffset>
                </wp:positionH>
                <wp:positionV relativeFrom="paragraph">
                  <wp:posOffset>93345</wp:posOffset>
                </wp:positionV>
                <wp:extent cx="1270" cy="186690"/>
                <wp:effectExtent l="37465" t="0" r="37465" b="11430"/>
                <wp:wrapNone/>
                <wp:docPr id="539" name="自选图形 354"/>
                <wp:cNvGraphicFramePr/>
                <a:graphic xmlns:a="http://schemas.openxmlformats.org/drawingml/2006/main">
                  <a:graphicData uri="http://schemas.microsoft.com/office/word/2010/wordprocessingShape">
                    <wps:wsp>
                      <wps:cNvCnPr>
                        <a:stCxn id="526" idx="2"/>
                        <a:endCxn id="535" idx="0"/>
                      </wps:cNvCnPr>
                      <wps:spPr>
                        <a:xfrm flipH="1">
                          <a:off x="0" y="0"/>
                          <a:ext cx="1270" cy="18669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54" o:spid="_x0000_s1026" o:spt="32" type="#_x0000_t32" style="position:absolute;left:0pt;flip:x;margin-left:170.5pt;margin-top:7.35pt;height:14.7pt;width:0.1pt;z-index:251665408;mso-width-relative:page;mso-height-relative:page;" filled="f" stroked="t" coordsize="21600,21600" o:gfxdata="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k/sNfYAAAACQEAAA8AAAAAAAAAAQAgAAAAIgAA&#10;AGRycy9kb3ducmV2LnhtbFBLAQIUABQAAAAIAIdO4kA8vj8lCAIAAO0DAAAOAAAAAAAAAAEAIAAA&#10;ACcBAABkcnMvZTJvRG9jLnhtbFBLBQYAAAAABgAGAFkBAAChBQAAAAA=&#10;">
                <v:fill on="f" focussize="0,0"/>
                <v:stroke color="#000000" joinstyle="round" endarrow="block"/>
                <v:imagedata o:title=""/>
                <o:lock v:ext="edit" aspectratio="f"/>
              </v:shape>
            </w:pict>
          </mc:Fallback>
        </mc:AlternateContent>
      </w:r>
    </w:p>
    <w:p>
      <w:pPr>
        <w:ind w:firstLine="435"/>
        <w:rPr>
          <w:rFonts w:hint="eastAsia"/>
        </w:rPr>
      </w:pPr>
      <w:r>
        <mc:AlternateContent>
          <mc:Choice Requires="wps">
            <w:drawing>
              <wp:anchor distT="0" distB="0" distL="114300" distR="114300" simplePos="0" relativeHeight="251661312" behindDoc="0" locked="0" layoutInCell="1" allowOverlap="1">
                <wp:simplePos x="0" y="0"/>
                <wp:positionH relativeFrom="column">
                  <wp:posOffset>1787525</wp:posOffset>
                </wp:positionH>
                <wp:positionV relativeFrom="paragraph">
                  <wp:posOffset>81915</wp:posOffset>
                </wp:positionV>
                <wp:extent cx="755650" cy="272415"/>
                <wp:effectExtent l="5080" t="4445" r="16510" b="12700"/>
                <wp:wrapNone/>
                <wp:docPr id="535" name="自选图形 355"/>
                <wp:cNvGraphicFramePr/>
                <a:graphic xmlns:a="http://schemas.openxmlformats.org/drawingml/2006/main">
                  <a:graphicData uri="http://schemas.microsoft.com/office/word/2010/wordprocessingShape">
                    <wps:wsp>
                      <wps:cNvSpPr/>
                      <wps:spPr>
                        <a:xfrm>
                          <a:off x="0" y="0"/>
                          <a:ext cx="755650" cy="2724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选择功能</w:t>
                            </w:r>
                          </w:p>
                        </w:txbxContent>
                      </wps:txbx>
                      <wps:bodyPr upright="1"/>
                    </wps:wsp>
                  </a:graphicData>
                </a:graphic>
              </wp:anchor>
            </w:drawing>
          </mc:Choice>
          <mc:Fallback>
            <w:pict>
              <v:shape id="自选图形 355" o:spid="_x0000_s1026" o:spt="109" type="#_x0000_t109" style="position:absolute;left:0pt;margin-left:140.75pt;margin-top:6.45pt;height:21.45pt;width:59.5pt;z-index:251661312;mso-width-relative:page;mso-height-relative:page;" fillcolor="#FFFFFF" filled="t" stroked="t" coordsize="21600,21600" o:gfxdata="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gZP1wAAAAkBAAAPAAAAAAAAAAEAIAAAACIAAABkcnMvZG93bnJl&#10;di54bWxQSwECFAAUAAAACACHTuJABZia2/4BAADwAwAADgAAAAAAAAABACAAAAAmAQAAZHJzL2Uy&#10;b0RvYy54bWxQSwUGAAAAAAYABgBZAQAAlgUAAAAA&#10;">
                <v:fill on="t" focussize="0,0"/>
                <v:stroke color="#000000" joinstyle="miter"/>
                <v:imagedata o:title=""/>
                <o:lock v:ext="edit" aspectratio="f"/>
                <v:textbox>
                  <w:txbxContent>
                    <w:p>
                      <w:pPr>
                        <w:rPr>
                          <w:rFonts w:hint="eastAsia"/>
                          <w:szCs w:val="21"/>
                        </w:rPr>
                      </w:pPr>
                      <w:r>
                        <w:rPr>
                          <w:rFonts w:hint="eastAsia"/>
                          <w:szCs w:val="21"/>
                        </w:rPr>
                        <w:t>选择功能</w:t>
                      </w:r>
                    </w:p>
                  </w:txbxContent>
                </v:textbox>
              </v:shape>
            </w:pict>
          </mc:Fallback>
        </mc:AlternateContent>
      </w:r>
    </w:p>
    <w:p>
      <w:pPr>
        <w:ind w:firstLine="435"/>
        <w:rPr>
          <w:rFonts w:hint="eastAsia"/>
        </w:rPr>
      </w:pPr>
      <w:r>
        <mc:AlternateContent>
          <mc:Choice Requires="wps">
            <w:drawing>
              <wp:anchor distT="0" distB="0" distL="114300" distR="114300" simplePos="0" relativeHeight="251666432" behindDoc="0" locked="0" layoutInCell="1" allowOverlap="1">
                <wp:simplePos x="0" y="0"/>
                <wp:positionH relativeFrom="column">
                  <wp:posOffset>2165350</wp:posOffset>
                </wp:positionH>
                <wp:positionV relativeFrom="paragraph">
                  <wp:posOffset>146685</wp:posOffset>
                </wp:positionV>
                <wp:extent cx="2540" cy="155575"/>
                <wp:effectExtent l="4445" t="0" r="8255" b="12065"/>
                <wp:wrapNone/>
                <wp:docPr id="523" name="自选图形 356"/>
                <wp:cNvGraphicFramePr/>
                <a:graphic xmlns:a="http://schemas.openxmlformats.org/drawingml/2006/main">
                  <a:graphicData uri="http://schemas.microsoft.com/office/word/2010/wordprocessingShape">
                    <wps:wsp>
                      <wps:cNvCnPr>
                        <a:stCxn id="535" idx="2"/>
                      </wps:cNvCnPr>
                      <wps:spPr>
                        <a:xfrm>
                          <a:off x="0" y="0"/>
                          <a:ext cx="2540" cy="155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6" o:spid="_x0000_s1026" o:spt="32" type="#_x0000_t32" style="position:absolute;left:0pt;margin-left:170.5pt;margin-top:11.55pt;height:12.25pt;width:0.2pt;z-index:251666432;mso-width-relative:page;mso-height-relative:page;" filled="f" stroked="t" coordsize="21600,21600" o:gfxdata="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NqvD9gAAAAJAQAADwAAAAAAAAABACAAAAAiAAAAZHJzL2Rvd25yZXYueG1sUEsBAhQAFAAA&#10;AAgAh07iQAtZwmrvAQAAwwMAAA4AAAAAAAAAAQAgAAAAJwEAAGRycy9lMm9Eb2MueG1sUEsFBgAA&#10;AAAGAAYAWQEAAIgFAAAAAA==&#10;">
                <v:fill on="f" focussize="0,0"/>
                <v:stroke color="#000000" joinstyle="round"/>
                <v:imagedata o:title=""/>
                <o:lock v:ext="edit" aspectratio="f"/>
              </v:shape>
            </w:pict>
          </mc:Fallback>
        </mc:AlternateContent>
      </w:r>
    </w:p>
    <w:p>
      <w:pPr>
        <w:ind w:firstLine="435"/>
        <w:rPr>
          <w:rFonts w:hint="eastAsia"/>
        </w:rPr>
      </w:pPr>
      <w:r>
        <mc:AlternateContent>
          <mc:Choice Requires="wps">
            <w:drawing>
              <wp:anchor distT="0" distB="0" distL="114300" distR="114300" simplePos="0" relativeHeight="251668480" behindDoc="0" locked="0" layoutInCell="1" allowOverlap="1">
                <wp:simplePos x="0" y="0"/>
                <wp:positionH relativeFrom="column">
                  <wp:posOffset>2169160</wp:posOffset>
                </wp:positionH>
                <wp:positionV relativeFrom="paragraph">
                  <wp:posOffset>120015</wp:posOffset>
                </wp:positionV>
                <wp:extent cx="2540" cy="274320"/>
                <wp:effectExtent l="36195" t="0" r="37465" b="0"/>
                <wp:wrapNone/>
                <wp:docPr id="527" name="自选图形 360"/>
                <wp:cNvGraphicFramePr/>
                <a:graphic xmlns:a="http://schemas.openxmlformats.org/drawingml/2006/main">
                  <a:graphicData uri="http://schemas.microsoft.com/office/word/2010/wordprocessingShape">
                    <wps:wsp>
                      <wps:cNvCnPr/>
                      <wps:spPr>
                        <a:xfrm>
                          <a:off x="0" y="0"/>
                          <a:ext cx="2540" cy="2743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60" o:spid="_x0000_s1026" o:spt="32" type="#_x0000_t32" style="position:absolute;left:0pt;margin-left:170.8pt;margin-top:9.45pt;height:21.6pt;width:0.2pt;z-index:251668480;mso-width-relative:page;mso-height-relative:page;" filled="f" stroked="t" coordsize="21600,21600" o:gfxdata="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9TZx&#10;2gAAAAkBAAAPAAAAAAAAAAEAIAAAACIAAABkcnMvZG93bnJldi54bWxQSwECFAAUAAAACACHTuJA&#10;DhkSJOYBAACfAwAADgAAAAAAAAABACAAAAApAQAAZHJzL2Uyb0RvYy54bWxQSwUGAAAAAAYABgBZ&#10;AQAAgQ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1215390</wp:posOffset>
                </wp:positionH>
                <wp:positionV relativeFrom="paragraph">
                  <wp:posOffset>112395</wp:posOffset>
                </wp:positionV>
                <wp:extent cx="1911985" cy="6985"/>
                <wp:effectExtent l="0" t="0" r="0" b="0"/>
                <wp:wrapNone/>
                <wp:docPr id="522" name="自选图形 357"/>
                <wp:cNvGraphicFramePr/>
                <a:graphic xmlns:a="http://schemas.openxmlformats.org/drawingml/2006/main">
                  <a:graphicData uri="http://schemas.microsoft.com/office/word/2010/wordprocessingShape">
                    <wps:wsp>
                      <wps:cNvCnPr>
                        <a:endCxn id="524" idx="0"/>
                      </wps:cNvCnPr>
                      <wps:spPr>
                        <a:xfrm>
                          <a:off x="0" y="0"/>
                          <a:ext cx="1911985" cy="6985"/>
                        </a:xfrm>
                        <a:prstGeom prst="straightConnector1">
                          <a:avLst/>
                        </a:prstGeom>
                        <a:ln w="6350" cap="flat" cmpd="sng">
                          <a:solidFill>
                            <a:srgbClr val="000000"/>
                          </a:solidFill>
                          <a:prstDash val="solid"/>
                          <a:headEnd type="none" w="med" len="med"/>
                          <a:tailEnd type="none" w="med" len="med"/>
                        </a:ln>
                      </wps:spPr>
                      <wps:bodyPr/>
                    </wps:wsp>
                  </a:graphicData>
                </a:graphic>
              </wp:anchor>
            </w:drawing>
          </mc:Choice>
          <mc:Fallback>
            <w:pict>
              <v:shape id="自选图形 357" o:spid="_x0000_s1026" o:spt="32" type="#_x0000_t32" style="position:absolute;left:0pt;margin-left:95.7pt;margin-top:8.85pt;height:0.55pt;width:150.55pt;z-index:251667456;mso-width-relative:page;mso-height-relative:page;" filled="f" stroked="t" coordsize="21600,21600" o:gfxdata="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v/inPYAAAACQEAAA8AAAAAAAAAAQAgAAAAIgAAAGRycy9kb3ducmV2LnhtbFBLAQIUABQAAAAI&#10;AIdO4kAmFt2q7QEAAMUDAAAOAAAAAAAAAAEAIAAAACcBAABkcnMvZTJvRG9jLnhtbFBLBQYAAAAA&#10;BgAGAFkBAACGBQAAAAA=&#10;">
                <v:fill on="f" focussize="0,0"/>
                <v:stroke weight="0.5pt"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3127375</wp:posOffset>
                </wp:positionH>
                <wp:positionV relativeFrom="paragraph">
                  <wp:posOffset>119380</wp:posOffset>
                </wp:positionV>
                <wp:extent cx="635" cy="279400"/>
                <wp:effectExtent l="37465" t="0" r="38100" b="10160"/>
                <wp:wrapNone/>
                <wp:docPr id="524" name="箭头 46"/>
                <wp:cNvGraphicFramePr/>
                <a:graphic xmlns:a="http://schemas.openxmlformats.org/drawingml/2006/main">
                  <a:graphicData uri="http://schemas.microsoft.com/office/word/2010/wordprocessingShape">
                    <wps:wsp>
                      <wps:cNvCnPr/>
                      <wps:spPr>
                        <a:xfrm>
                          <a:off x="0" y="0"/>
                          <a:ext cx="635" cy="2794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46" o:spid="_x0000_s1026" o:spt="20" style="position:absolute;left:0pt;margin-left:246.25pt;margin-top:9.4pt;height:22pt;width:0.05pt;z-index:251670528;mso-width-relative:page;mso-height-relative:page;" filled="f" stroked="t" coordsize="21600,21600" o:gfxdata="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vYQPPYAAAACQEAAA8AAAAAAAAA&#10;AQAgAAAAIgAAAGRycy9kb3ducmV2LnhtbFBLAQIUABQAAAAIAIdO4kAA8fgu2AEAAJUDAAAOAAAA&#10;AAAAAAEAIAAAACcBAABkcnMvZTJvRG9jLnhtbFBLBQYAAAAABgAGAFkBAABx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1222375</wp:posOffset>
                </wp:positionH>
                <wp:positionV relativeFrom="paragraph">
                  <wp:posOffset>112395</wp:posOffset>
                </wp:positionV>
                <wp:extent cx="635" cy="285750"/>
                <wp:effectExtent l="37465" t="0" r="38100" b="3810"/>
                <wp:wrapNone/>
                <wp:docPr id="514" name="箭头 45"/>
                <wp:cNvGraphicFramePr/>
                <a:graphic xmlns:a="http://schemas.openxmlformats.org/drawingml/2006/main">
                  <a:graphicData uri="http://schemas.microsoft.com/office/word/2010/wordprocessingShape">
                    <wps:wsp>
                      <wps:cNvCnPr/>
                      <wps:spPr>
                        <a:xfrm>
                          <a:off x="0" y="0"/>
                          <a:ext cx="635" cy="28575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45" o:spid="_x0000_s1026" o:spt="20" style="position:absolute;left:0pt;margin-left:96.25pt;margin-top:8.85pt;height:22.5pt;width:0.05pt;z-index:251669504;mso-width-relative:page;mso-height-relative:page;" filled="f" stroked="t" coordsize="21600,21600" o:gfxdata="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1dUrtkAAAAJAQAADwAAAAAA&#10;AAABACAAAAAiAAAAZHJzL2Rvd25yZXYueG1sUEsBAhQAFAAAAAgAh07iQN11dW/ZAQAAlQMAAA4A&#10;AAAAAAAAAQAgAAAAKAEAAGRycy9lMm9Eb2MueG1sUEsFBgAAAAAGAAYAWQEAAHMFAAAAAA==&#10;">
                <v:fill on="f" focussize="0,0"/>
                <v:stroke color="#000000" joinstyle="round" endarrow="block"/>
                <v:imagedata o:title=""/>
                <o:lock v:ext="edit" aspectratio="f"/>
              </v:line>
            </w:pict>
          </mc:Fallback>
        </mc:AlternateContent>
      </w:r>
    </w:p>
    <w:p>
      <w:pPr>
        <w:ind w:firstLine="435"/>
        <w:rPr>
          <w:rFonts w:hint="eastAsia"/>
        </w:rPr>
      </w:pPr>
      <w:r>
        <mc:AlternateContent>
          <mc:Choice Requires="wps">
            <w:drawing>
              <wp:anchor distT="0" distB="0" distL="114300" distR="114300" simplePos="0" relativeHeight="251664384" behindDoc="0" locked="0" layoutInCell="1" allowOverlap="1">
                <wp:simplePos x="0" y="0"/>
                <wp:positionH relativeFrom="column">
                  <wp:posOffset>2778760</wp:posOffset>
                </wp:positionH>
                <wp:positionV relativeFrom="paragraph">
                  <wp:posOffset>193040</wp:posOffset>
                </wp:positionV>
                <wp:extent cx="744220" cy="288925"/>
                <wp:effectExtent l="4445" t="4445" r="13335" b="11430"/>
                <wp:wrapNone/>
                <wp:docPr id="515" name="自选图形 361"/>
                <wp:cNvGraphicFramePr/>
                <a:graphic xmlns:a="http://schemas.openxmlformats.org/drawingml/2006/main">
                  <a:graphicData uri="http://schemas.microsoft.com/office/word/2010/wordprocessingShape">
                    <wps:wsp>
                      <wps:cNvSpPr/>
                      <wps:spPr>
                        <a:xfrm>
                          <a:off x="0" y="0"/>
                          <a:ext cx="744220" cy="28892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管理权限</w:t>
                            </w:r>
                          </w:p>
                        </w:txbxContent>
                      </wps:txbx>
                      <wps:bodyPr upright="1"/>
                    </wps:wsp>
                  </a:graphicData>
                </a:graphic>
              </wp:anchor>
            </w:drawing>
          </mc:Choice>
          <mc:Fallback>
            <w:pict>
              <v:shape id="自选图形 361" o:spid="_x0000_s1026" o:spt="109" type="#_x0000_t109" style="position:absolute;left:0pt;margin-left:218.8pt;margin-top:15.2pt;height:22.75pt;width:58.6pt;z-index:251664384;mso-width-relative:page;mso-height-relative:page;" fillcolor="#FFFFFF" filled="t" stroked="t" coordsize="21600,21600" o:gfxdata="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eRvR3ZAAAACQEAAA8AAAAAAAAAAQAgAAAAIgAAAGRycy9kb3ducmV2&#10;LnhtbFBLAQIUABQAAAAIAIdO4kAmopzx+wEAAPADAAAOAAAAAAAAAAEAIAAAACgBAABkcnMvZTJv&#10;RG9jLnhtbFBLBQYAAAAABgAGAFkBAACVBQAAAAA=&#10;">
                <v:fill on="t" focussize="0,0"/>
                <v:stroke color="#000000" joinstyle="miter"/>
                <v:imagedata o:title=""/>
                <o:lock v:ext="edit" aspectratio="f"/>
                <v:textbox>
                  <w:txbxContent>
                    <w:p>
                      <w:pPr>
                        <w:rPr>
                          <w:rFonts w:hint="eastAsia"/>
                          <w:szCs w:val="21"/>
                        </w:rPr>
                      </w:pPr>
                      <w:r>
                        <w:rPr>
                          <w:rFonts w:hint="eastAsia"/>
                          <w:szCs w:val="21"/>
                        </w:rPr>
                        <w:t>管理权限</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1804670</wp:posOffset>
                </wp:positionH>
                <wp:positionV relativeFrom="paragraph">
                  <wp:posOffset>196215</wp:posOffset>
                </wp:positionV>
                <wp:extent cx="772160" cy="291465"/>
                <wp:effectExtent l="4445" t="4445" r="15875" b="8890"/>
                <wp:wrapNone/>
                <wp:docPr id="516" name="自选图形 362"/>
                <wp:cNvGraphicFramePr/>
                <a:graphic xmlns:a="http://schemas.openxmlformats.org/drawingml/2006/main">
                  <a:graphicData uri="http://schemas.microsoft.com/office/word/2010/wordprocessingShape">
                    <wps:wsp>
                      <wps:cNvSpPr/>
                      <wps:spPr>
                        <a:xfrm>
                          <a:off x="0" y="0"/>
                          <a:ext cx="772160" cy="29146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还原数据库</w:t>
                            </w:r>
                          </w:p>
                        </w:txbxContent>
                      </wps:txbx>
                      <wps:bodyPr upright="1"/>
                    </wps:wsp>
                  </a:graphicData>
                </a:graphic>
              </wp:anchor>
            </w:drawing>
          </mc:Choice>
          <mc:Fallback>
            <w:pict>
              <v:shape id="自选图形 362" o:spid="_x0000_s1026" o:spt="109" type="#_x0000_t109" style="position:absolute;left:0pt;margin-left:142.1pt;margin-top:15.45pt;height:22.95pt;width:60.8pt;z-index:251663360;mso-width-relative:page;mso-height-relative:page;" fillcolor="#FFFFFF" filled="t" stroked="t" coordsize="21600,21600" o:gfxdata="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GjJC2QAAAAkBAAAPAAAAAAAAAAEAIAAAACIAAABkcnMvZG93bnJl&#10;di54bWxQSwECFAAUAAAACACHTuJAjcSYa/wBAADwAwAADgAAAAAAAAABACAAAAAoAQAAZHJzL2Uy&#10;b0RvYy54bWxQSwUGAAAAAAYABgBZAQAAlgUAAAAA&#10;">
                <v:fill on="t" focussize="0,0"/>
                <v:stroke color="#000000" joinstyle="miter"/>
                <v:imagedata o:title=""/>
                <o:lock v:ext="edit" aspectratio="f"/>
                <v:textbox>
                  <w:txbxContent>
                    <w:p>
                      <w:pPr>
                        <w:rPr>
                          <w:rFonts w:hint="eastAsia"/>
                          <w:szCs w:val="21"/>
                        </w:rPr>
                      </w:pPr>
                      <w:r>
                        <w:rPr>
                          <w:rFonts w:hint="eastAsia"/>
                          <w:szCs w:val="21"/>
                        </w:rPr>
                        <w:t>还原数据库</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186690</wp:posOffset>
                </wp:positionV>
                <wp:extent cx="782955" cy="273685"/>
                <wp:effectExtent l="4445" t="5080" r="5080" b="10795"/>
                <wp:wrapNone/>
                <wp:docPr id="528" name="自选图形 363"/>
                <wp:cNvGraphicFramePr/>
                <a:graphic xmlns:a="http://schemas.openxmlformats.org/drawingml/2006/main">
                  <a:graphicData uri="http://schemas.microsoft.com/office/word/2010/wordprocessingShape">
                    <wps:wsp>
                      <wps:cNvSpPr/>
                      <wps:spPr>
                        <a:xfrm>
                          <a:off x="0" y="0"/>
                          <a:ext cx="782955" cy="2736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备份数据库</w:t>
                            </w:r>
                          </w:p>
                        </w:txbxContent>
                      </wps:txbx>
                      <wps:bodyPr upright="1"/>
                    </wps:wsp>
                  </a:graphicData>
                </a:graphic>
              </wp:anchor>
            </w:drawing>
          </mc:Choice>
          <mc:Fallback>
            <w:pict>
              <v:shape id="自选图形 363" o:spid="_x0000_s1026" o:spt="109" type="#_x0000_t109" style="position:absolute;left:0pt;margin-left:69pt;margin-top:14.7pt;height:21.55pt;width:61.65pt;z-index:251662336;mso-width-relative:page;mso-height-relative:page;" fillcolor="#FFFFFF" filled="t" stroked="t" coordsize="21600,21600" o:gfxdata="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JZUqA2QAAAAkBAAAPAAAAAAAAAAEAIAAAACIAAABkcnMvZG93bnJl&#10;di54bWxQSwECFAAUAAAACACHTuJAkycmafwBAADwAwAADgAAAAAAAAABACAAAAAoAQAAZHJzL2Uy&#10;b0RvYy54bWxQSwUGAAAAAAYABgBZAQAAlgUAAAAA&#10;">
                <v:fill on="t" focussize="0,0"/>
                <v:stroke color="#000000" joinstyle="miter"/>
                <v:imagedata o:title=""/>
                <o:lock v:ext="edit" aspectratio="f"/>
                <v:textbox>
                  <w:txbxContent>
                    <w:p>
                      <w:pPr>
                        <w:rPr>
                          <w:rFonts w:hint="eastAsia"/>
                          <w:szCs w:val="21"/>
                        </w:rPr>
                      </w:pPr>
                      <w:r>
                        <w:rPr>
                          <w:rFonts w:hint="eastAsia"/>
                          <w:szCs w:val="21"/>
                        </w:rPr>
                        <w:t>备份数据库</w:t>
                      </w:r>
                    </w:p>
                  </w:txbxContent>
                </v:textbox>
              </v:shape>
            </w:pict>
          </mc:Fallback>
        </mc:AlternateContent>
      </w:r>
    </w:p>
    <w:p>
      <w:pPr>
        <w:ind w:firstLine="435"/>
        <w:rPr>
          <w:rFonts w:hint="eastAsia"/>
        </w:rPr>
      </w:pPr>
    </w:p>
    <w:p>
      <w:pPr>
        <w:ind w:firstLine="435"/>
        <w:rPr>
          <w:rFonts w:hint="eastAsia"/>
        </w:rPr>
      </w:pPr>
      <w:r>
        <mc:AlternateContent>
          <mc:Choice Requires="wps">
            <w:drawing>
              <wp:anchor distT="0" distB="0" distL="114300" distR="114300" simplePos="0" relativeHeight="251675648" behindDoc="0" locked="0" layoutInCell="1" allowOverlap="1">
                <wp:simplePos x="0" y="0"/>
                <wp:positionH relativeFrom="column">
                  <wp:posOffset>3107055</wp:posOffset>
                </wp:positionH>
                <wp:positionV relativeFrom="paragraph">
                  <wp:posOffset>67945</wp:posOffset>
                </wp:positionV>
                <wp:extent cx="635" cy="299085"/>
                <wp:effectExtent l="4445" t="0" r="10160" b="5715"/>
                <wp:wrapNone/>
                <wp:docPr id="542" name="直线 364"/>
                <wp:cNvGraphicFramePr/>
                <a:graphic xmlns:a="http://schemas.openxmlformats.org/drawingml/2006/main">
                  <a:graphicData uri="http://schemas.microsoft.com/office/word/2010/wordprocessingShape">
                    <wps:wsp>
                      <wps:cNvCnPr/>
                      <wps:spPr>
                        <a:xfrm flipV="1">
                          <a:off x="0" y="0"/>
                          <a:ext cx="635" cy="2990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4" o:spid="_x0000_s1026" o:spt="20" style="position:absolute;left:0pt;flip:y;margin-left:244.65pt;margin-top:5.35pt;height:23.55pt;width:0.05pt;z-index:251675648;mso-width-relative:page;mso-height-relative:page;" filled="f" stroked="t" coordsize="21600,21600" o:gfxdata="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E9IOfXAAAACQEAAA8AAAAAAAAA&#10;AQAgAAAAIgAAAGRycy9kb3ducmV2LnhtbFBLAQIUABQAAAAIAIdO4kDsgi952QEAAJwDAAAOAAAA&#10;AAAAAAEAIAAAACYBAABkcnMvZTJvRG9jLnhtbFBLBQYAAAAABgAGAFkBAABx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1236345</wp:posOffset>
                </wp:positionH>
                <wp:positionV relativeFrom="paragraph">
                  <wp:posOffset>74930</wp:posOffset>
                </wp:positionV>
                <wp:extent cx="635" cy="278765"/>
                <wp:effectExtent l="4445" t="0" r="10160" b="10795"/>
                <wp:wrapNone/>
                <wp:docPr id="521" name="直线 365"/>
                <wp:cNvGraphicFramePr/>
                <a:graphic xmlns:a="http://schemas.openxmlformats.org/drawingml/2006/main">
                  <a:graphicData uri="http://schemas.microsoft.com/office/word/2010/wordprocessingShape">
                    <wps:wsp>
                      <wps:cNvCnPr/>
                      <wps:spPr>
                        <a:xfrm flipV="1">
                          <a:off x="0" y="0"/>
                          <a:ext cx="635" cy="2787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5" o:spid="_x0000_s1026" o:spt="20" style="position:absolute;left:0pt;flip:y;margin-left:97.35pt;margin-top:5.9pt;height:21.95pt;width:0.05pt;z-index:251674624;mso-width-relative:page;mso-height-relative:page;" filled="f" stroked="t" coordsize="21600,21600" o:gfxdata="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o6RVnWAAAACQEAAA8AAAAAAAAA&#10;AQAgAAAAIgAAAGRycy9kb3ducmV2LnhtbFBLAQIUABQAAAAIAIdO4kBtAu+Q2gEAAJwDAAAOAAAA&#10;AAAAAAEAIAAAACUBAABkcnMvZTJvRG9jLnhtbFBLBQYAAAAABgAGAFkBAABx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2161540</wp:posOffset>
                </wp:positionH>
                <wp:positionV relativeFrom="paragraph">
                  <wp:posOffset>77470</wp:posOffset>
                </wp:positionV>
                <wp:extent cx="635" cy="619125"/>
                <wp:effectExtent l="37465" t="0" r="38100" b="5715"/>
                <wp:wrapNone/>
                <wp:docPr id="529" name="箭头 50"/>
                <wp:cNvGraphicFramePr/>
                <a:graphic xmlns:a="http://schemas.openxmlformats.org/drawingml/2006/main">
                  <a:graphicData uri="http://schemas.microsoft.com/office/word/2010/wordprocessingShape">
                    <wps:wsp>
                      <wps:cNvCnPr/>
                      <wps:spPr>
                        <a:xfrm>
                          <a:off x="0" y="0"/>
                          <a:ext cx="635" cy="61912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箭头 50" o:spid="_x0000_s1026" o:spt="20" style="position:absolute;left:0pt;margin-left:170.2pt;margin-top:6.1pt;height:48.75pt;width:0.05pt;z-index:251672576;mso-width-relative:page;mso-height-relative:page;" filled="f" stroked="t" coordsize="21600,21600" o:gfxdata="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VVkaLZAAAACgEAAA8AAAAAAAAAAQAg&#10;AAAAIgAAAGRycy9kb3ducmV2LnhtbFBLAQIUABQAAAAIAIdO4kA0fGJF1AEAAJUDAAAOAAAAAAAA&#10;AAEAIAAAACgBAABkcnMvZTJvRG9jLnhtbFBLBQYAAAAABgAGAFkBAABuBQAAAAA=&#10;">
                <v:fill on="f" focussize="0,0"/>
                <v:stroke color="#000000" joinstyle="round" endarrow="block"/>
                <v:imagedata o:title=""/>
                <o:lock v:ext="edit" aspectratio="f"/>
              </v:line>
            </w:pict>
          </mc:Fallback>
        </mc:AlternateContent>
      </w:r>
    </w:p>
    <w:p>
      <w:pPr>
        <w:ind w:firstLine="435"/>
        <w:rPr>
          <w:rFonts w:hint="eastAsia"/>
        </w:rPr>
      </w:pPr>
      <w:r>
        <mc:AlternateContent>
          <mc:Choice Requires="wps">
            <w:drawing>
              <wp:anchor distT="0" distB="0" distL="114300" distR="114300" simplePos="0" relativeHeight="251673600" behindDoc="0" locked="0" layoutInCell="1" allowOverlap="1">
                <wp:simplePos x="0" y="0"/>
                <wp:positionH relativeFrom="column">
                  <wp:posOffset>1229995</wp:posOffset>
                </wp:positionH>
                <wp:positionV relativeFrom="paragraph">
                  <wp:posOffset>165100</wp:posOffset>
                </wp:positionV>
                <wp:extent cx="1898015" cy="7620"/>
                <wp:effectExtent l="0" t="0" r="0" b="0"/>
                <wp:wrapNone/>
                <wp:docPr id="517" name="直线 367"/>
                <wp:cNvGraphicFramePr/>
                <a:graphic xmlns:a="http://schemas.openxmlformats.org/drawingml/2006/main">
                  <a:graphicData uri="http://schemas.microsoft.com/office/word/2010/wordprocessingShape">
                    <wps:wsp>
                      <wps:cNvCnPr/>
                      <wps:spPr>
                        <a:xfrm>
                          <a:off x="0" y="0"/>
                          <a:ext cx="1898015" cy="76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7" o:spid="_x0000_s1026" o:spt="20" style="position:absolute;left:0pt;margin-left:96.85pt;margin-top:13pt;height:0.6pt;width:149.45pt;z-index:251673600;mso-width-relative:page;mso-height-relative:page;" filled="f" stroked="t" coordsize="21600,21600" o:gfxdata="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RTee9cAAAAJAQAADwAAAAAAAAABACAA&#10;AAAiAAAAZHJzL2Rvd25yZXYueG1sUEsBAhQAFAAAAAgAh07iQH3p0tHVAQAAlAMAAA4AAAAAAAAA&#10;AQAgAAAAJgEAAGRycy9lMm9Eb2MueG1sUEsFBgAAAAAGAAYAWQEAAG0FAAAAAA==&#10;">
                <v:fill on="f" focussize="0,0"/>
                <v:stroke color="#000000" joinstyle="round"/>
                <v:imagedata o:title=""/>
                <o:lock v:ext="edit" aspectratio="f"/>
              </v:line>
            </w:pict>
          </mc:Fallback>
        </mc:AlternateContent>
      </w:r>
    </w:p>
    <w:p>
      <w:pPr>
        <w:ind w:firstLine="435"/>
        <w:rPr>
          <w:rFonts w:hint="eastAsia"/>
        </w:rPr>
      </w:pPr>
    </w:p>
    <w:p>
      <w:pPr>
        <w:ind w:firstLine="435"/>
        <w:rPr>
          <w:rFonts w:hint="eastAsia"/>
        </w:rPr>
      </w:pPr>
      <w:r>
        <mc:AlternateContent>
          <mc:Choice Requires="wps">
            <w:drawing>
              <wp:anchor distT="0" distB="0" distL="114300" distR="114300" simplePos="0" relativeHeight="251671552" behindDoc="0" locked="0" layoutInCell="1" allowOverlap="1">
                <wp:simplePos x="0" y="0"/>
                <wp:positionH relativeFrom="column">
                  <wp:posOffset>1924685</wp:posOffset>
                </wp:positionH>
                <wp:positionV relativeFrom="paragraph">
                  <wp:posOffset>109855</wp:posOffset>
                </wp:positionV>
                <wp:extent cx="509905" cy="278765"/>
                <wp:effectExtent l="4445" t="4445" r="19050" b="6350"/>
                <wp:wrapNone/>
                <wp:docPr id="537" name="自选图形 368"/>
                <wp:cNvGraphicFramePr/>
                <a:graphic xmlns:a="http://schemas.openxmlformats.org/drawingml/2006/main">
                  <a:graphicData uri="http://schemas.microsoft.com/office/word/2010/wordprocessingShape">
                    <wps:wsp>
                      <wps:cNvSpPr/>
                      <wps:spPr>
                        <a:xfrm>
                          <a:off x="0" y="0"/>
                          <a:ext cx="509905" cy="27876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退出</w:t>
                            </w:r>
                          </w:p>
                        </w:txbxContent>
                      </wps:txbx>
                      <wps:bodyPr upright="1"/>
                    </wps:wsp>
                  </a:graphicData>
                </a:graphic>
              </wp:anchor>
            </w:drawing>
          </mc:Choice>
          <mc:Fallback>
            <w:pict>
              <v:shape id="自选图形 368" o:spid="_x0000_s1026" o:spt="109" type="#_x0000_t109" style="position:absolute;left:0pt;margin-left:151.55pt;margin-top:8.65pt;height:21.95pt;width:40.15pt;z-index:251671552;mso-width-relative:page;mso-height-relative:page;" fillcolor="#FFFFFF" filled="t" stroked="t" coordsize="21600,21600" o:gfxdata="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N/UK2QAAAAkBAAAPAAAAAAAAAAEAIAAAACIAAABkcnMvZG93bnJl&#10;di54bWxQSwECFAAUAAAACACHTuJAWWXiaPwBAADwAwAADgAAAAAAAAABACAAAAAoAQAAZHJzL2Uy&#10;b0RvYy54bWxQSwUGAAAAAAYABgBZAQAAlgUAAAAA&#10;">
                <v:fill on="t" focussize="0,0"/>
                <v:stroke color="#000000" joinstyle="miter"/>
                <v:imagedata o:title=""/>
                <o:lock v:ext="edit" aspectratio="f"/>
                <v:textbox>
                  <w:txbxContent>
                    <w:p>
                      <w:pPr>
                        <w:rPr>
                          <w:rFonts w:hint="eastAsia"/>
                          <w:szCs w:val="21"/>
                        </w:rPr>
                      </w:pPr>
                      <w:r>
                        <w:rPr>
                          <w:rFonts w:hint="eastAsia"/>
                          <w:szCs w:val="21"/>
                        </w:rPr>
                        <w:t>退出</w:t>
                      </w:r>
                    </w:p>
                  </w:txbxContent>
                </v:textbox>
              </v:shape>
            </w:pict>
          </mc:Fallback>
        </mc:AlternateContent>
      </w:r>
    </w:p>
    <w:p>
      <w:pPr>
        <w:rPr>
          <w:rFonts w:hint="eastAsia"/>
        </w:rPr>
      </w:pPr>
    </w:p>
    <w:p/>
    <w:p/>
    <w:p/>
    <w:p/>
    <w:p/>
    <w:p/>
    <w:p>
      <w:pPr>
        <w:pStyle w:val="5"/>
        <w:tabs>
          <w:tab w:val="left" w:pos="1290"/>
        </w:tabs>
      </w:pPr>
      <w:bookmarkStart w:id="89" w:name="_Toc24378"/>
      <w:bookmarkStart w:id="90" w:name="_Toc13993"/>
      <w:r>
        <w:rPr>
          <w:rFonts w:hint="eastAsia"/>
          <w:lang w:val="en-US" w:eastAsia="zh-CN"/>
        </w:rPr>
        <w:t>医生</w:t>
      </w:r>
      <w:r>
        <w:rPr>
          <w:rFonts w:hint="eastAsia"/>
        </w:rPr>
        <w:t>类的设计</w:t>
      </w:r>
      <w:bookmarkEnd w:id="89"/>
      <w:bookmarkEnd w:id="90"/>
    </w:p>
    <w:p>
      <w:r>
        <w:rPr>
          <w:rFonts w:hint="eastAsia"/>
        </w:rPr>
        <w:t>【类图】：</w:t>
      </w:r>
    </w:p>
    <w:p>
      <w:r>
        <w:drawing>
          <wp:inline distT="0" distB="0" distL="114300" distR="114300">
            <wp:extent cx="1034415" cy="2068830"/>
            <wp:effectExtent l="0" t="0" r="190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1034415" cy="2068830"/>
                    </a:xfrm>
                    <a:prstGeom prst="rect">
                      <a:avLst/>
                    </a:prstGeom>
                    <a:noFill/>
                    <a:ln w="9525">
                      <a:noFill/>
                    </a:ln>
                  </pic:spPr>
                </pic:pic>
              </a:graphicData>
            </a:graphic>
          </wp:inline>
        </w:drawing>
      </w:r>
    </w:p>
    <w:p>
      <w:pPr>
        <w:rPr>
          <w:rFonts w:hint="eastAsia"/>
        </w:rPr>
      </w:pPr>
      <w:r>
        <w:rPr>
          <w:rFonts w:hint="eastAsia"/>
        </w:rPr>
        <w:t>【描述】：</w:t>
      </w:r>
    </w:p>
    <w:p>
      <w:pPr>
        <w:ind w:firstLine="435"/>
        <w:rPr>
          <w:rFonts w:hint="eastAsia"/>
        </w:rPr>
      </w:pPr>
      <w:r>
        <w:rPr>
          <w:rFonts w:hint="eastAsia"/>
          <w:lang w:val="en-US" w:eastAsia="zh-CN"/>
        </w:rPr>
        <w:t>医生</w:t>
      </w:r>
      <w:r>
        <w:rPr>
          <w:rFonts w:hint="eastAsia"/>
        </w:rPr>
        <w:t>类包含多个</w:t>
      </w:r>
      <w:r>
        <w:rPr>
          <w:rFonts w:hint="eastAsia"/>
          <w:lang w:val="en-US" w:eastAsia="zh-CN"/>
        </w:rPr>
        <w:t>医生</w:t>
      </w:r>
      <w:r>
        <w:rPr>
          <w:rFonts w:hint="eastAsia"/>
        </w:rPr>
        <w:t>，</w:t>
      </w:r>
      <w:r>
        <w:rPr>
          <w:rFonts w:hint="eastAsia"/>
          <w:lang w:val="en-US" w:eastAsia="zh-CN"/>
        </w:rPr>
        <w:t>医生</w:t>
      </w:r>
      <w:r>
        <w:rPr>
          <w:rFonts w:hint="eastAsia"/>
        </w:rPr>
        <w:t>需要账号密码登录</w:t>
      </w:r>
    </w:p>
    <w:p>
      <w:pPr>
        <w:ind w:firstLine="435"/>
        <w:rPr>
          <w:rFonts w:hint="eastAsia"/>
        </w:rPr>
      </w:pPr>
      <w:r>
        <w:rPr>
          <w:rFonts w:hint="eastAsia"/>
          <w:lang w:val="en-US" w:eastAsia="zh-CN"/>
        </w:rPr>
        <w:t>医生</w:t>
      </w:r>
      <w:r>
        <w:rPr>
          <w:rFonts w:hint="eastAsia"/>
        </w:rPr>
        <w:t>的功能有查询单个</w:t>
      </w:r>
      <w:r>
        <w:rPr>
          <w:rFonts w:hint="eastAsia"/>
          <w:lang w:val="en-US" w:eastAsia="zh-CN"/>
        </w:rPr>
        <w:t>病人</w:t>
      </w:r>
      <w:r>
        <w:rPr>
          <w:rFonts w:hint="eastAsia"/>
        </w:rPr>
        <w:t>信息，</w:t>
      </w:r>
      <w:r>
        <w:rPr>
          <w:rFonts w:hint="eastAsia"/>
          <w:lang w:val="en-US" w:eastAsia="zh-CN"/>
        </w:rPr>
        <w:t>诊治病人的功能</w:t>
      </w:r>
      <w:r>
        <w:rPr>
          <w:rFonts w:hint="eastAsia"/>
        </w:rPr>
        <w:t>。</w:t>
      </w:r>
    </w:p>
    <w:p>
      <w:pPr>
        <w:ind w:firstLine="435"/>
        <w:rPr>
          <w:rFonts w:hint="eastAsia"/>
        </w:rPr>
      </w:pPr>
    </w:p>
    <w:p>
      <w:pPr>
        <w:rPr>
          <w:rFonts w:hint="eastAsia"/>
        </w:rPr>
      </w:pPr>
    </w:p>
    <w:p>
      <w:r>
        <w:drawing>
          <wp:inline distT="0" distB="0" distL="114300" distR="114300">
            <wp:extent cx="3474720" cy="248412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2"/>
                    <a:stretch>
                      <a:fillRect/>
                    </a:stretch>
                  </pic:blipFill>
                  <pic:spPr>
                    <a:xfrm>
                      <a:off x="0" y="0"/>
                      <a:ext cx="3474720" cy="2484120"/>
                    </a:xfrm>
                    <a:prstGeom prst="rect">
                      <a:avLst/>
                    </a:prstGeom>
                    <a:noFill/>
                    <a:ln w="9525">
                      <a:noFill/>
                    </a:ln>
                  </pic:spPr>
                </pic:pic>
              </a:graphicData>
            </a:graphic>
          </wp:inline>
        </w:drawing>
      </w:r>
    </w:p>
    <w:p/>
    <w:p/>
    <w:p/>
    <w:p/>
    <w:p/>
    <w:p/>
    <w:p/>
    <w:p/>
    <w:p/>
    <w:p/>
    <w:p/>
    <w:p>
      <w:pPr>
        <w:rPr>
          <w:rFonts w:hint="eastAsia"/>
        </w:rPr>
      </w:pPr>
    </w:p>
    <w:p>
      <w:pPr>
        <w:pStyle w:val="5"/>
        <w:tabs>
          <w:tab w:val="left" w:pos="1290"/>
        </w:tabs>
      </w:pPr>
      <w:bookmarkStart w:id="91" w:name="_Toc17196"/>
      <w:bookmarkStart w:id="92" w:name="_Toc23549"/>
      <w:r>
        <w:rPr>
          <w:rFonts w:hint="eastAsia"/>
          <w:lang w:val="en-US" w:eastAsia="zh-CN"/>
        </w:rPr>
        <w:t>病人</w:t>
      </w:r>
      <w:r>
        <w:rPr>
          <w:rFonts w:hint="eastAsia"/>
        </w:rPr>
        <w:t>类设计</w:t>
      </w:r>
      <w:bookmarkEnd w:id="91"/>
      <w:bookmarkEnd w:id="92"/>
    </w:p>
    <w:p>
      <w:pPr>
        <w:rPr>
          <w:rFonts w:hint="eastAsia"/>
        </w:rPr>
      </w:pPr>
      <w:r>
        <w:rPr>
          <w:rFonts w:hint="eastAsia"/>
        </w:rPr>
        <w:t>【类图】：</w:t>
      </w:r>
    </w:p>
    <w:p>
      <w:pPr>
        <w:rPr>
          <w:rFonts w:hint="eastAsia"/>
        </w:rPr>
      </w:pPr>
      <w:r>
        <w:drawing>
          <wp:inline distT="0" distB="0" distL="114300" distR="114300">
            <wp:extent cx="1150620" cy="345186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1150620" cy="3451860"/>
                    </a:xfrm>
                    <a:prstGeom prst="rect">
                      <a:avLst/>
                    </a:prstGeom>
                    <a:noFill/>
                    <a:ln w="9525">
                      <a:noFill/>
                    </a:ln>
                  </pic:spPr>
                </pic:pic>
              </a:graphicData>
            </a:graphic>
          </wp:inline>
        </w:drawing>
      </w:r>
    </w:p>
    <w:p/>
    <w:p>
      <w:pPr>
        <w:rPr>
          <w:rFonts w:hint="eastAsia"/>
        </w:rPr>
      </w:pPr>
      <w:r>
        <w:rPr>
          <w:rFonts w:hint="eastAsia"/>
        </w:rPr>
        <w:t>【描述】：</w:t>
      </w:r>
    </w:p>
    <w:p>
      <w:pPr>
        <w:rPr>
          <w:rFonts w:hint="eastAsia"/>
        </w:rPr>
      </w:pPr>
      <w:r>
        <w:rPr>
          <w:rFonts w:hint="eastAsia"/>
        </w:rPr>
        <w:t xml:space="preserve"> </w:t>
      </w:r>
      <w:r>
        <w:rPr>
          <w:rFonts w:hint="eastAsia"/>
        </w:rPr>
        <w:tab/>
      </w:r>
      <w:r>
        <w:rPr>
          <w:rFonts w:hint="eastAsia"/>
        </w:rPr>
        <w:tab/>
      </w:r>
      <w:r>
        <w:rPr>
          <w:rFonts w:hint="eastAsia"/>
          <w:lang w:val="en-US" w:eastAsia="zh-CN"/>
        </w:rPr>
        <w:t>病人</w:t>
      </w:r>
      <w:r>
        <w:rPr>
          <w:rFonts w:hint="eastAsia"/>
        </w:rPr>
        <w:t>类包含</w:t>
      </w:r>
      <w:r>
        <w:rPr>
          <w:rFonts w:hint="eastAsia"/>
          <w:lang w:val="en-US" w:eastAsia="zh-CN"/>
        </w:rPr>
        <w:t>病人</w:t>
      </w:r>
      <w:r>
        <w:rPr>
          <w:rFonts w:hint="eastAsia"/>
        </w:rPr>
        <w:t>所有信息，</w:t>
      </w:r>
      <w:r>
        <w:rPr>
          <w:rFonts w:hint="eastAsia"/>
          <w:lang w:val="en-US" w:eastAsia="zh-CN"/>
        </w:rPr>
        <w:t>病人</w:t>
      </w:r>
      <w:r>
        <w:rPr>
          <w:rFonts w:hint="eastAsia"/>
        </w:rPr>
        <w:t>需账号密码登录。</w:t>
      </w:r>
    </w:p>
    <w:p>
      <w:pPr>
        <w:ind w:left="420" w:firstLine="420"/>
        <w:rPr>
          <w:rFonts w:hint="eastAsia"/>
        </w:rPr>
      </w:pPr>
      <w:r>
        <w:rPr>
          <w:rFonts w:hint="eastAsia"/>
        </w:rPr>
        <w:t>一个</w:t>
      </w:r>
      <w:r>
        <w:rPr>
          <w:rFonts w:hint="eastAsia"/>
          <w:lang w:val="en-US" w:eastAsia="zh-CN"/>
        </w:rPr>
        <w:t>病人</w:t>
      </w:r>
      <w:r>
        <w:rPr>
          <w:rFonts w:hint="eastAsia"/>
        </w:rPr>
        <w:t>拥有唯一编号，并对应各种基础信息，</w:t>
      </w:r>
      <w:r>
        <w:rPr>
          <w:rFonts w:hint="eastAsia"/>
          <w:lang w:val="en-US" w:eastAsia="zh-CN"/>
        </w:rPr>
        <w:t>病人</w:t>
      </w:r>
      <w:r>
        <w:rPr>
          <w:rFonts w:hint="eastAsia"/>
        </w:rPr>
        <w:t>拥有</w:t>
      </w:r>
      <w:r>
        <w:rPr>
          <w:rFonts w:hint="eastAsia"/>
          <w:lang w:val="en-US" w:eastAsia="zh-CN"/>
        </w:rPr>
        <w:t>挂号，缴费、</w:t>
      </w:r>
      <w:r>
        <w:rPr>
          <w:rFonts w:hint="eastAsia"/>
        </w:rPr>
        <w:t>查询</w:t>
      </w:r>
      <w:r>
        <w:rPr>
          <w:rFonts w:hint="eastAsia"/>
          <w:lang w:val="en-US" w:eastAsia="zh-CN"/>
        </w:rPr>
        <w:t>及修改</w:t>
      </w:r>
      <w:r>
        <w:rPr>
          <w:rFonts w:hint="eastAsia"/>
        </w:rPr>
        <w:t>自身信息功能，以及修改密码功能。</w:t>
      </w:r>
    </w:p>
    <w:p/>
    <w:p/>
    <w:p/>
    <w:p/>
    <w:p/>
    <w:p/>
    <w:p/>
    <w:p/>
    <w:p/>
    <w:p/>
    <w:p/>
    <w:p/>
    <w:p/>
    <w:p/>
    <w:p/>
    <w:p/>
    <w:p/>
    <w:p/>
    <w:p/>
    <w:p>
      <w:pPr>
        <w:ind w:left="420" w:firstLine="420"/>
      </w:pPr>
      <w:r>
        <w:rPr>
          <w:rFonts w:hint="eastAsia"/>
        </w:rPr>
        <w:t>【时序图】：</w:t>
      </w:r>
    </w:p>
    <w:p>
      <w:pPr>
        <w:rPr>
          <w:rFonts w:hint="eastAsia"/>
        </w:rPr>
      </w:pPr>
      <w:r>
        <w:drawing>
          <wp:inline distT="0" distB="0" distL="114300" distR="114300">
            <wp:extent cx="4062095" cy="4351655"/>
            <wp:effectExtent l="0" t="0" r="6985" b="698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4"/>
                    <a:stretch>
                      <a:fillRect/>
                    </a:stretch>
                  </pic:blipFill>
                  <pic:spPr>
                    <a:xfrm>
                      <a:off x="0" y="0"/>
                      <a:ext cx="4062095" cy="4351655"/>
                    </a:xfrm>
                    <a:prstGeom prst="rect">
                      <a:avLst/>
                    </a:prstGeom>
                    <a:noFill/>
                    <a:ln w="9525">
                      <a:noFill/>
                    </a:ln>
                  </pic:spPr>
                </pic:pic>
              </a:graphicData>
            </a:graphic>
          </wp:inline>
        </w:drawing>
      </w: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rPr>
      </w:pPr>
    </w:p>
    <w:p>
      <w:pPr>
        <w:pStyle w:val="5"/>
        <w:tabs>
          <w:tab w:val="left" w:pos="1290"/>
        </w:tabs>
      </w:pPr>
      <w:bookmarkStart w:id="93" w:name="_Toc25978"/>
      <w:bookmarkStart w:id="94" w:name="_Toc30228"/>
      <w:r>
        <w:rPr>
          <w:rFonts w:hint="eastAsia"/>
          <w:lang w:val="en-US" w:eastAsia="zh-CN"/>
        </w:rPr>
        <w:t>药房管理员</w:t>
      </w:r>
      <w:r>
        <w:rPr>
          <w:rFonts w:hint="eastAsia"/>
        </w:rPr>
        <w:t>类设计</w:t>
      </w:r>
      <w:bookmarkEnd w:id="93"/>
      <w:bookmarkEnd w:id="94"/>
    </w:p>
    <w:p>
      <w:pPr>
        <w:rPr>
          <w:rFonts w:hint="eastAsia"/>
        </w:rPr>
      </w:pPr>
      <w:r>
        <w:rPr>
          <w:rFonts w:hint="eastAsia"/>
        </w:rPr>
        <w:t>【类图】：</w:t>
      </w:r>
    </w:p>
    <w:p>
      <w:pPr>
        <w:rPr>
          <w:rFonts w:hint="eastAsia"/>
        </w:rPr>
      </w:pPr>
      <w:r>
        <w:drawing>
          <wp:inline distT="0" distB="0" distL="114300" distR="114300">
            <wp:extent cx="970915" cy="1967230"/>
            <wp:effectExtent l="0" t="0" r="4445"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970915" cy="1967230"/>
                    </a:xfrm>
                    <a:prstGeom prst="rect">
                      <a:avLst/>
                    </a:prstGeom>
                    <a:noFill/>
                    <a:ln w="9525">
                      <a:noFill/>
                    </a:ln>
                  </pic:spPr>
                </pic:pic>
              </a:graphicData>
            </a:graphic>
          </wp:inline>
        </w:drawing>
      </w:r>
    </w:p>
    <w:p>
      <w:pPr>
        <w:rPr>
          <w:rFonts w:hint="eastAsia"/>
        </w:rPr>
      </w:pPr>
      <w:r>
        <w:rPr>
          <w:rFonts w:hint="eastAsia"/>
        </w:rPr>
        <w:t>【描述】：</w:t>
      </w:r>
    </w:p>
    <w:p>
      <w:pPr>
        <w:rPr>
          <w:rFonts w:hint="eastAsia" w:eastAsiaTheme="minorEastAsia"/>
          <w:lang w:val="en-US" w:eastAsia="zh-CN"/>
        </w:rPr>
      </w:pPr>
      <w:r>
        <w:rPr>
          <w:rFonts w:hint="eastAsia"/>
          <w:lang w:val="en-US" w:eastAsia="zh-CN"/>
        </w:rPr>
        <w:t xml:space="preserve">    药房管理员类有管理药品供应商、采购药品、统计药品信息、修改账号密码等功能。</w:t>
      </w:r>
    </w:p>
    <w:p>
      <w:r>
        <w:rPr>
          <w:rFonts w:hint="eastAsia"/>
        </w:rPr>
        <w:t>【时序图】：</w:t>
      </w:r>
    </w:p>
    <w:p>
      <w:pPr>
        <w:rPr>
          <w:rFonts w:hint="eastAsia"/>
        </w:rPr>
      </w:pPr>
      <w:r>
        <w:drawing>
          <wp:inline distT="0" distB="0" distL="114300" distR="114300">
            <wp:extent cx="5078730" cy="4732020"/>
            <wp:effectExtent l="0" t="0" r="11430" b="762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6"/>
                    <a:stretch>
                      <a:fillRect/>
                    </a:stretch>
                  </pic:blipFill>
                  <pic:spPr>
                    <a:xfrm>
                      <a:off x="0" y="0"/>
                      <a:ext cx="5078730" cy="473202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pStyle w:val="2"/>
        <w:tabs>
          <w:tab w:val="clear" w:pos="432"/>
        </w:tabs>
      </w:pPr>
      <w:bookmarkStart w:id="95" w:name="_Toc7897"/>
      <w:bookmarkStart w:id="96" w:name="_Toc212564164"/>
      <w:bookmarkStart w:id="97" w:name="_Toc7553"/>
      <w:r>
        <w:rPr>
          <w:rFonts w:hint="eastAsia"/>
        </w:rPr>
        <w:t>模块功能详细设计</w:t>
      </w:r>
      <w:bookmarkEnd w:id="95"/>
      <w:bookmarkEnd w:id="96"/>
      <w:bookmarkEnd w:id="97"/>
    </w:p>
    <w:p>
      <w:pPr>
        <w:pStyle w:val="3"/>
        <w:tabs>
          <w:tab w:val="left" w:pos="576"/>
        </w:tabs>
        <w:rPr>
          <w:rFonts w:hint="eastAsia"/>
        </w:rPr>
      </w:pPr>
      <w:bookmarkStart w:id="98" w:name="_Toc29989"/>
      <w:bookmarkStart w:id="99" w:name="_Toc267295020"/>
      <w:bookmarkStart w:id="100" w:name="_Toc16479048"/>
      <w:bookmarkStart w:id="101" w:name="_Toc1794"/>
      <w:bookmarkStart w:id="102" w:name="_Toc202923405"/>
      <w:bookmarkStart w:id="103" w:name="_Toc212564165"/>
      <w:r>
        <w:rPr>
          <w:rFonts w:hint="eastAsia"/>
        </w:rPr>
        <w:t>模块汇总表</w:t>
      </w:r>
      <w:bookmarkEnd w:id="98"/>
    </w:p>
    <w:tbl>
      <w:tblPr>
        <w:tblStyle w:val="13"/>
        <w:tblpPr w:leftFromText="180" w:rightFromText="180" w:vertAnchor="text" w:horzAnchor="margin" w:tblpX="1" w:tblpY="312"/>
        <w:tblW w:w="9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8"/>
        <w:gridCol w:w="7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9860" w:type="dxa"/>
            <w:gridSpan w:val="2"/>
            <w:shd w:val="clear" w:color="auto" w:fill="D9D9D9"/>
            <w:vAlign w:val="top"/>
          </w:tcPr>
          <w:p>
            <w:pPr>
              <w:rPr>
                <w:b/>
                <w:bCs/>
                <w:color w:val="000000"/>
                <w:sz w:val="18"/>
              </w:rPr>
            </w:pPr>
            <w:r>
              <w:rPr>
                <w:rFonts w:hint="eastAsia"/>
                <w:b/>
                <w:bCs/>
                <w:color w:val="000000"/>
                <w:sz w:val="18"/>
              </w:rPr>
              <w:t xml:space="preserve">子系统A   </w:t>
            </w:r>
            <w:r>
              <w:rPr>
                <w:rFonts w:hint="eastAsia"/>
                <w:b/>
                <w:bCs/>
                <w:color w:val="000000"/>
                <w:sz w:val="18"/>
                <w:lang w:val="en-US" w:eastAsia="zh-CN"/>
              </w:rPr>
              <w:t>病人</w:t>
            </w:r>
            <w:r>
              <w:rPr>
                <w:rFonts w:hint="eastAsia"/>
                <w:b/>
                <w:bCs/>
                <w:color w:val="000000"/>
                <w:sz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shd w:val="clear" w:color="auto" w:fill="D9D9D9"/>
            <w:vAlign w:val="top"/>
          </w:tcPr>
          <w:p>
            <w:pPr>
              <w:jc w:val="center"/>
              <w:rPr>
                <w:rFonts w:hint="eastAsia"/>
                <w:color w:val="000000"/>
                <w:sz w:val="18"/>
              </w:rPr>
            </w:pPr>
            <w:r>
              <w:rPr>
                <w:rFonts w:hint="eastAsia"/>
                <w:color w:val="000000"/>
                <w:sz w:val="18"/>
              </w:rPr>
              <w:t>模块名称</w:t>
            </w:r>
          </w:p>
        </w:tc>
        <w:tc>
          <w:tcPr>
            <w:tcW w:w="7452" w:type="dxa"/>
            <w:shd w:val="clear" w:color="auto" w:fill="D9D9D9"/>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i/>
                <w:iCs/>
                <w:color w:val="000000"/>
                <w:sz w:val="18"/>
              </w:rPr>
            </w:pPr>
            <w:r>
              <w:rPr>
                <w:rFonts w:hint="eastAsia"/>
                <w:i/>
                <w:iCs/>
                <w:color w:val="000000"/>
                <w:sz w:val="18"/>
                <w:lang w:val="en-US" w:eastAsia="zh-CN"/>
              </w:rPr>
              <w:t>挂号</w:t>
            </w:r>
            <w:r>
              <w:rPr>
                <w:rFonts w:hint="eastAsia"/>
                <w:i/>
                <w:iCs/>
                <w:color w:val="000000"/>
                <w:sz w:val="18"/>
              </w:rPr>
              <w:t>功能</w:t>
            </w:r>
          </w:p>
        </w:tc>
        <w:tc>
          <w:tcPr>
            <w:tcW w:w="7452" w:type="dxa"/>
            <w:vAlign w:val="top"/>
          </w:tcPr>
          <w:p>
            <w:pPr>
              <w:rPr>
                <w:rFonts w:hint="eastAsia"/>
                <w:i/>
                <w:iCs/>
                <w:color w:val="000000"/>
                <w:sz w:val="18"/>
              </w:rPr>
            </w:pPr>
            <w:r>
              <w:rPr>
                <w:rFonts w:hint="eastAsia"/>
              </w:rPr>
              <w:t>前台已登录</w:t>
            </w:r>
            <w:r>
              <w:rPr>
                <w:rFonts w:hint="eastAsia"/>
                <w:lang w:val="en-US" w:eastAsia="zh-CN"/>
              </w:rPr>
              <w:t>病人，可以进行挂号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i/>
                <w:iCs/>
                <w:color w:val="000000"/>
                <w:sz w:val="18"/>
              </w:rPr>
            </w:pPr>
            <w:r>
              <w:rPr>
                <w:rFonts w:hint="eastAsia"/>
                <w:i/>
                <w:iCs/>
                <w:color w:val="000000"/>
                <w:sz w:val="18"/>
                <w:lang w:val="en-US" w:eastAsia="zh-CN"/>
              </w:rPr>
              <w:t>缴费</w:t>
            </w:r>
            <w:r>
              <w:rPr>
                <w:rFonts w:hint="eastAsia"/>
                <w:i/>
                <w:iCs/>
                <w:color w:val="000000"/>
                <w:sz w:val="18"/>
              </w:rPr>
              <w:t>功能</w:t>
            </w:r>
          </w:p>
        </w:tc>
        <w:tc>
          <w:tcPr>
            <w:tcW w:w="7452" w:type="dxa"/>
            <w:vAlign w:val="top"/>
          </w:tcPr>
          <w:p>
            <w:pPr>
              <w:rPr>
                <w:rFonts w:hint="eastAsia"/>
                <w:i/>
                <w:iCs/>
                <w:color w:val="000000"/>
                <w:sz w:val="18"/>
              </w:rPr>
            </w:pPr>
            <w:r>
              <w:rPr>
                <w:rFonts w:hint="eastAsia"/>
              </w:rPr>
              <w:t>前台已登录</w:t>
            </w:r>
            <w:r>
              <w:rPr>
                <w:rFonts w:hint="eastAsia"/>
                <w:lang w:val="en-US" w:eastAsia="zh-CN"/>
              </w:rPr>
              <w:t>病人，进行缴费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查询与修改个人信息</w:t>
            </w:r>
          </w:p>
        </w:tc>
        <w:tc>
          <w:tcPr>
            <w:tcW w:w="7452" w:type="dxa"/>
            <w:vAlign w:val="top"/>
          </w:tcPr>
          <w:p>
            <w:pPr>
              <w:rPr>
                <w:rFonts w:hint="eastAsia"/>
                <w:i/>
                <w:iCs/>
                <w:color w:val="000000"/>
                <w:sz w:val="18"/>
              </w:rPr>
            </w:pPr>
            <w:r>
              <w:rPr>
                <w:rFonts w:hint="eastAsia"/>
              </w:rPr>
              <w:t>前台已登录</w:t>
            </w:r>
            <w:r>
              <w:rPr>
                <w:rFonts w:hint="eastAsia"/>
                <w:lang w:val="en-US" w:eastAsia="zh-CN"/>
              </w:rPr>
              <w:t>病人</w:t>
            </w:r>
            <w:r>
              <w:rPr>
                <w:rFonts w:hint="eastAsia"/>
              </w:rPr>
              <w:t>，可以</w:t>
            </w:r>
            <w:r>
              <w:rPr>
                <w:rFonts w:hint="eastAsia"/>
                <w:lang w:val="en-US" w:eastAsia="zh-CN"/>
              </w:rPr>
              <w:t>查询及修改自己的信息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修改密码</w:t>
            </w:r>
          </w:p>
        </w:tc>
        <w:tc>
          <w:tcPr>
            <w:tcW w:w="7452" w:type="dxa"/>
            <w:vAlign w:val="top"/>
          </w:tcPr>
          <w:p>
            <w:pPr>
              <w:rPr>
                <w:rFonts w:hint="eastAsia"/>
                <w:i/>
                <w:iCs/>
                <w:color w:val="000000"/>
                <w:sz w:val="18"/>
              </w:rPr>
            </w:pPr>
            <w:r>
              <w:rPr>
                <w:rFonts w:hint="eastAsia"/>
              </w:rPr>
              <w:t>前台已登录</w:t>
            </w:r>
            <w:r>
              <w:rPr>
                <w:rFonts w:hint="eastAsia"/>
                <w:lang w:val="en-US" w:eastAsia="zh-CN"/>
              </w:rPr>
              <w:t>病人，可以修改自己的密码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9860" w:type="dxa"/>
            <w:gridSpan w:val="2"/>
            <w:shd w:val="clear" w:color="auto" w:fill="D9D9D9"/>
            <w:vAlign w:val="top"/>
          </w:tcPr>
          <w:p>
            <w:pPr>
              <w:rPr>
                <w:rFonts w:hint="eastAsia"/>
                <w:b/>
                <w:bCs/>
                <w:color w:val="000000"/>
                <w:sz w:val="18"/>
              </w:rPr>
            </w:pPr>
            <w:r>
              <w:rPr>
                <w:rFonts w:hint="eastAsia"/>
                <w:b/>
                <w:bCs/>
                <w:color w:val="000000"/>
                <w:sz w:val="18"/>
              </w:rPr>
              <w:t xml:space="preserve">子系统B   </w:t>
            </w:r>
            <w:r>
              <w:rPr>
                <w:rFonts w:hint="eastAsia"/>
                <w:b/>
                <w:bCs/>
                <w:color w:val="000000"/>
                <w:sz w:val="18"/>
                <w:lang w:val="en-US" w:eastAsia="zh-CN"/>
              </w:rPr>
              <w:t>医生</w:t>
            </w:r>
            <w:r>
              <w:rPr>
                <w:rFonts w:hint="eastAsia"/>
                <w:b/>
                <w:bCs/>
                <w:color w:val="000000"/>
                <w:sz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shd w:val="clear" w:color="auto" w:fill="D9D9D9"/>
            <w:vAlign w:val="top"/>
          </w:tcPr>
          <w:p>
            <w:pPr>
              <w:jc w:val="center"/>
              <w:rPr>
                <w:rFonts w:hint="eastAsia"/>
                <w:color w:val="000000"/>
                <w:sz w:val="18"/>
              </w:rPr>
            </w:pPr>
            <w:r>
              <w:rPr>
                <w:rFonts w:hint="eastAsia"/>
                <w:color w:val="000000"/>
                <w:sz w:val="18"/>
              </w:rPr>
              <w:t>模块名称</w:t>
            </w:r>
          </w:p>
        </w:tc>
        <w:tc>
          <w:tcPr>
            <w:tcW w:w="7452" w:type="dxa"/>
            <w:shd w:val="clear" w:color="auto" w:fill="D9D9D9"/>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i/>
                <w:iCs/>
                <w:color w:val="000000"/>
                <w:sz w:val="18"/>
              </w:rPr>
            </w:pPr>
            <w:r>
              <w:rPr>
                <w:rFonts w:hint="eastAsia"/>
                <w:i/>
                <w:iCs/>
                <w:color w:val="000000"/>
                <w:sz w:val="18"/>
              </w:rPr>
              <w:t>查询、修改</w:t>
            </w:r>
            <w:r>
              <w:rPr>
                <w:rFonts w:hint="eastAsia"/>
                <w:i/>
                <w:iCs/>
                <w:color w:val="000000"/>
                <w:sz w:val="18"/>
                <w:lang w:val="en-US" w:eastAsia="zh-CN"/>
              </w:rPr>
              <w:t>病人</w:t>
            </w:r>
            <w:r>
              <w:rPr>
                <w:rFonts w:hint="eastAsia"/>
                <w:i/>
                <w:iCs/>
                <w:color w:val="000000"/>
                <w:sz w:val="18"/>
              </w:rPr>
              <w:t>信息</w:t>
            </w:r>
          </w:p>
        </w:tc>
        <w:tc>
          <w:tcPr>
            <w:tcW w:w="7452" w:type="dxa"/>
            <w:vAlign w:val="top"/>
          </w:tcPr>
          <w:p>
            <w:pPr>
              <w:rPr>
                <w:rFonts w:hint="eastAsia"/>
              </w:rPr>
            </w:pPr>
            <w:r>
              <w:rPr>
                <w:rFonts w:hint="eastAsia"/>
              </w:rPr>
              <w:t>前台已登录</w:t>
            </w:r>
            <w:r>
              <w:rPr>
                <w:rFonts w:hint="eastAsia"/>
                <w:lang w:val="en-US" w:eastAsia="zh-CN"/>
              </w:rPr>
              <w:t>医生</w:t>
            </w:r>
            <w:r>
              <w:rPr>
                <w:rFonts w:hint="eastAsia"/>
              </w:rPr>
              <w:t>，可以</w:t>
            </w:r>
            <w:r>
              <w:rPr>
                <w:rFonts w:hint="eastAsia"/>
                <w:lang w:val="en-US" w:eastAsia="zh-CN"/>
              </w:rPr>
              <w:t>查询修改病人信息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tabs>
                <w:tab w:val="center" w:pos="932"/>
              </w:tabs>
              <w:rPr>
                <w:rFonts w:hint="eastAsia" w:eastAsiaTheme="minorEastAsia"/>
                <w:i/>
                <w:iCs/>
                <w:color w:val="000000"/>
                <w:sz w:val="18"/>
                <w:lang w:val="en-US" w:eastAsia="zh-CN"/>
              </w:rPr>
            </w:pPr>
            <w:r>
              <w:rPr>
                <w:rFonts w:hint="eastAsia"/>
                <w:i/>
                <w:iCs/>
                <w:color w:val="000000"/>
                <w:sz w:val="18"/>
                <w:lang w:val="en-US" w:eastAsia="zh-CN"/>
              </w:rPr>
              <w:t>诊治</w:t>
            </w:r>
          </w:p>
        </w:tc>
        <w:tc>
          <w:tcPr>
            <w:tcW w:w="7452" w:type="dxa"/>
            <w:vAlign w:val="top"/>
          </w:tcPr>
          <w:p>
            <w:pPr>
              <w:rPr>
                <w:rFonts w:hint="eastAsia"/>
              </w:rPr>
            </w:pPr>
            <w:r>
              <w:rPr>
                <w:rFonts w:hint="eastAsia"/>
              </w:rPr>
              <w:t>前台已登录</w:t>
            </w:r>
            <w:r>
              <w:rPr>
                <w:rFonts w:hint="eastAsia"/>
                <w:lang w:val="en-US" w:eastAsia="zh-CN"/>
              </w:rPr>
              <w:t>医生，可以填写病人病情，撰写处方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修改密码</w:t>
            </w:r>
          </w:p>
        </w:tc>
        <w:tc>
          <w:tcPr>
            <w:tcW w:w="7452" w:type="dxa"/>
            <w:vAlign w:val="top"/>
          </w:tcPr>
          <w:p>
            <w:pPr>
              <w:rPr>
                <w:rFonts w:hint="eastAsia"/>
              </w:rPr>
            </w:pPr>
            <w:r>
              <w:rPr>
                <w:rFonts w:hint="eastAsia"/>
              </w:rPr>
              <w:t>前台已登录</w:t>
            </w:r>
            <w:r>
              <w:rPr>
                <w:rFonts w:hint="eastAsia"/>
                <w:lang w:val="en-US" w:eastAsia="zh-CN"/>
              </w:rPr>
              <w:t>医生，可以修改自己账号密码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0" w:type="dxa"/>
            <w:gridSpan w:val="2"/>
            <w:shd w:val="clear" w:color="auto" w:fill="D9D9D9"/>
            <w:vAlign w:val="top"/>
          </w:tcPr>
          <w:p>
            <w:pPr>
              <w:rPr>
                <w:rFonts w:hint="eastAsia"/>
                <w:i/>
                <w:iCs/>
                <w:color w:val="000000"/>
                <w:sz w:val="18"/>
              </w:rPr>
            </w:pPr>
            <w:r>
              <w:rPr>
                <w:rFonts w:hint="eastAsia"/>
                <w:b/>
                <w:bCs/>
                <w:color w:val="000000"/>
                <w:sz w:val="18"/>
              </w:rPr>
              <w:t xml:space="preserve">子系统C   </w:t>
            </w:r>
            <w:r>
              <w:rPr>
                <w:rFonts w:hint="eastAsia"/>
                <w:b/>
                <w:bCs/>
                <w:color w:val="000000"/>
                <w:sz w:val="18"/>
                <w:lang w:val="en-US" w:eastAsia="zh-CN"/>
              </w:rPr>
              <w:t>药房</w:t>
            </w:r>
            <w:r>
              <w:rPr>
                <w:rFonts w:hint="eastAsia"/>
                <w:b/>
                <w:bCs/>
                <w:color w:val="000000"/>
                <w:sz w:val="18"/>
              </w:rPr>
              <w:t>管理员操作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408" w:type="dxa"/>
            <w:shd w:val="clear" w:color="auto" w:fill="D9D9D9"/>
            <w:vAlign w:val="top"/>
          </w:tcPr>
          <w:p>
            <w:pPr>
              <w:jc w:val="center"/>
              <w:rPr>
                <w:rFonts w:hint="eastAsia"/>
                <w:b/>
                <w:bCs/>
                <w:color w:val="000000"/>
                <w:sz w:val="18"/>
              </w:rPr>
            </w:pPr>
            <w:r>
              <w:rPr>
                <w:rFonts w:hint="eastAsia"/>
                <w:color w:val="000000"/>
                <w:sz w:val="18"/>
              </w:rPr>
              <w:t>模块名称</w:t>
            </w:r>
          </w:p>
        </w:tc>
        <w:tc>
          <w:tcPr>
            <w:tcW w:w="7452" w:type="dxa"/>
            <w:shd w:val="clear" w:color="auto" w:fill="D9D9D9"/>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管理药品供应商</w:t>
            </w:r>
          </w:p>
        </w:tc>
        <w:tc>
          <w:tcPr>
            <w:tcW w:w="7452" w:type="dxa"/>
            <w:vAlign w:val="top"/>
          </w:tcPr>
          <w:p>
            <w:pPr>
              <w:rPr>
                <w:rFonts w:hint="eastAsia"/>
                <w:i/>
                <w:iCs/>
                <w:color w:val="000000"/>
                <w:sz w:val="18"/>
              </w:rPr>
            </w:pPr>
            <w:r>
              <w:rPr>
                <w:rFonts w:hint="eastAsia"/>
              </w:rPr>
              <w:t>前台已</w:t>
            </w:r>
            <w:r>
              <w:rPr>
                <w:rFonts w:hint="eastAsia"/>
                <w:lang w:val="en-US" w:eastAsia="zh-CN"/>
              </w:rPr>
              <w:t>登陆药房管理员，可以管理药品供应商，增加、修改、删除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采购药品</w:t>
            </w:r>
          </w:p>
        </w:tc>
        <w:tc>
          <w:tcPr>
            <w:tcW w:w="7452" w:type="dxa"/>
            <w:vAlign w:val="top"/>
          </w:tcPr>
          <w:p>
            <w:pPr>
              <w:rPr>
                <w:rFonts w:hint="eastAsia"/>
              </w:rPr>
            </w:pPr>
            <w:r>
              <w:rPr>
                <w:rFonts w:hint="eastAsia"/>
              </w:rPr>
              <w:t>前台已登录</w:t>
            </w:r>
            <w:r>
              <w:rPr>
                <w:rFonts w:hint="eastAsia"/>
                <w:lang w:val="en-US" w:eastAsia="zh-CN"/>
              </w:rPr>
              <w:t>药房管理员，可以采购药品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统计药品信息</w:t>
            </w:r>
          </w:p>
        </w:tc>
        <w:tc>
          <w:tcPr>
            <w:tcW w:w="7452" w:type="dxa"/>
            <w:vAlign w:val="top"/>
          </w:tcPr>
          <w:p>
            <w:pPr>
              <w:rPr>
                <w:rFonts w:hint="eastAsia" w:eastAsiaTheme="minorEastAsia"/>
                <w:lang w:val="en-US" w:eastAsia="zh-CN"/>
              </w:rPr>
            </w:pPr>
            <w:r>
              <w:rPr>
                <w:rFonts w:hint="eastAsia"/>
                <w:lang w:val="en-US" w:eastAsia="zh-CN"/>
              </w:rPr>
              <w:t>前台已登录药房管理员，可以统计药品信息，获得药品库存情况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修改密码</w:t>
            </w:r>
          </w:p>
        </w:tc>
        <w:tc>
          <w:tcPr>
            <w:tcW w:w="7452" w:type="dxa"/>
            <w:vAlign w:val="top"/>
          </w:tcPr>
          <w:p>
            <w:pPr>
              <w:rPr>
                <w:rFonts w:hint="eastAsia" w:eastAsiaTheme="minorEastAsia"/>
                <w:lang w:val="en-US" w:eastAsia="zh-CN"/>
              </w:rPr>
            </w:pPr>
            <w:r>
              <w:rPr>
                <w:rFonts w:hint="eastAsia"/>
                <w:lang w:val="en-US" w:eastAsia="zh-CN"/>
              </w:rPr>
              <w:t>前方一登录药房管理员，可以修改当前账号密码</w:t>
            </w:r>
          </w:p>
        </w:tc>
      </w:tr>
      <w:bookmarkEnd w:id="99"/>
      <w:bookmarkEnd w:id="100"/>
      <w:bookmarkEnd w:id="10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0" w:type="dxa"/>
            <w:gridSpan w:val="2"/>
            <w:shd w:val="clear" w:color="auto" w:fill="D9D9D9"/>
            <w:vAlign w:val="top"/>
          </w:tcPr>
          <w:p>
            <w:pPr>
              <w:rPr>
                <w:rFonts w:hint="eastAsia"/>
                <w:i/>
                <w:iCs/>
                <w:color w:val="000000"/>
                <w:sz w:val="18"/>
              </w:rPr>
            </w:pPr>
            <w:r>
              <w:rPr>
                <w:rFonts w:hint="eastAsia"/>
                <w:b/>
                <w:bCs/>
                <w:color w:val="000000"/>
                <w:sz w:val="18"/>
              </w:rPr>
              <w:t>子系统</w:t>
            </w:r>
            <w:r>
              <w:rPr>
                <w:rFonts w:hint="eastAsia"/>
                <w:b/>
                <w:bCs/>
                <w:color w:val="000000"/>
                <w:sz w:val="18"/>
                <w:lang w:val="en-US" w:eastAsia="zh-CN"/>
              </w:rPr>
              <w:t>D</w:t>
            </w:r>
            <w:r>
              <w:rPr>
                <w:rFonts w:hint="eastAsia"/>
                <w:b/>
                <w:bCs/>
                <w:color w:val="000000"/>
                <w:sz w:val="18"/>
              </w:rPr>
              <w:t xml:space="preserve">   管理员操作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408" w:type="dxa"/>
            <w:shd w:val="clear" w:color="auto" w:fill="D9D9D9"/>
            <w:vAlign w:val="top"/>
          </w:tcPr>
          <w:p>
            <w:pPr>
              <w:jc w:val="center"/>
              <w:rPr>
                <w:rFonts w:hint="eastAsia"/>
                <w:b/>
                <w:bCs/>
                <w:color w:val="000000"/>
                <w:sz w:val="18"/>
              </w:rPr>
            </w:pPr>
            <w:r>
              <w:rPr>
                <w:rFonts w:hint="eastAsia"/>
                <w:color w:val="000000"/>
                <w:sz w:val="18"/>
              </w:rPr>
              <w:t>模块名称</w:t>
            </w:r>
          </w:p>
        </w:tc>
        <w:tc>
          <w:tcPr>
            <w:tcW w:w="7452" w:type="dxa"/>
            <w:shd w:val="clear" w:color="auto" w:fill="D9D9D9"/>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备份、还原数据</w:t>
            </w:r>
          </w:p>
        </w:tc>
        <w:tc>
          <w:tcPr>
            <w:tcW w:w="7452" w:type="dxa"/>
            <w:vAlign w:val="top"/>
          </w:tcPr>
          <w:p>
            <w:pPr>
              <w:rPr>
                <w:rFonts w:hint="eastAsia"/>
                <w:lang w:val="en-US" w:eastAsia="zh-CN"/>
              </w:rPr>
            </w:pPr>
            <w:r>
              <w:rPr>
                <w:rFonts w:hint="eastAsia"/>
              </w:rPr>
              <w:t>前台已</w:t>
            </w:r>
            <w:r>
              <w:rPr>
                <w:rFonts w:hint="eastAsia"/>
                <w:lang w:val="en-US" w:eastAsia="zh-CN"/>
              </w:rPr>
              <w:t>登陆管理员、可以备份、还原数据库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408" w:type="dxa"/>
            <w:vAlign w:val="top"/>
          </w:tcPr>
          <w:p>
            <w:pPr>
              <w:rPr>
                <w:rFonts w:hint="eastAsia" w:eastAsiaTheme="minorEastAsia"/>
                <w:i/>
                <w:iCs/>
                <w:color w:val="000000"/>
                <w:sz w:val="18"/>
                <w:lang w:val="en-US" w:eastAsia="zh-CN"/>
              </w:rPr>
            </w:pPr>
            <w:r>
              <w:rPr>
                <w:rFonts w:hint="eastAsia"/>
                <w:i/>
                <w:iCs/>
                <w:color w:val="000000"/>
                <w:sz w:val="18"/>
                <w:lang w:val="en-US" w:eastAsia="zh-CN"/>
              </w:rPr>
              <w:t>设置权限</w:t>
            </w:r>
          </w:p>
        </w:tc>
        <w:tc>
          <w:tcPr>
            <w:tcW w:w="7452" w:type="dxa"/>
            <w:vAlign w:val="top"/>
          </w:tcPr>
          <w:p>
            <w:pPr>
              <w:rPr>
                <w:rFonts w:hint="eastAsia"/>
              </w:rPr>
            </w:pPr>
            <w:r>
              <w:rPr>
                <w:rFonts w:hint="eastAsia"/>
              </w:rPr>
              <w:t>前台已登录</w:t>
            </w:r>
            <w:r>
              <w:rPr>
                <w:rFonts w:hint="eastAsia"/>
                <w:lang w:val="en-US" w:eastAsia="zh-CN"/>
              </w:rPr>
              <w:t>药品管理员，可以给用户设置权限</w:t>
            </w:r>
          </w:p>
        </w:tc>
      </w:tr>
    </w:tbl>
    <w:p>
      <w:pPr>
        <w:jc w:val="cente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pStyle w:val="3"/>
        <w:rPr>
          <w:rFonts w:hint="eastAsia"/>
        </w:rPr>
      </w:pPr>
      <w:bookmarkStart w:id="104" w:name="_Toc14211"/>
      <w:r>
        <w:rPr>
          <w:rFonts w:hint="eastAsia"/>
        </w:rPr>
        <w:t>系统功能SQL简单描述</w:t>
      </w:r>
      <w:bookmarkEnd w:id="104"/>
    </w:p>
    <w:p>
      <w:pPr>
        <w:pStyle w:val="4"/>
        <w:ind w:left="426" w:firstLine="0"/>
        <w:rPr>
          <w:rFonts w:hint="eastAsia"/>
        </w:rPr>
      </w:pPr>
      <w:bookmarkStart w:id="105" w:name="_Toc31548"/>
      <w:r>
        <w:rPr>
          <w:rFonts w:hint="eastAsia"/>
        </w:rPr>
        <w:t>查询功能</w:t>
      </w:r>
      <w:bookmarkEnd w:id="105"/>
    </w:p>
    <w:p>
      <w:pPr>
        <w:ind w:left="420"/>
        <w:rPr>
          <w:rFonts w:hint="eastAsia"/>
        </w:rPr>
      </w:pPr>
      <w:r>
        <w:rPr>
          <w:rFonts w:hint="eastAsia"/>
        </w:rPr>
        <w:t>查询01号</w:t>
      </w:r>
      <w:r>
        <w:rPr>
          <w:rFonts w:hint="eastAsia"/>
          <w:lang w:val="en-US" w:eastAsia="zh-CN"/>
        </w:rPr>
        <w:t>药品当前价格</w:t>
      </w:r>
    </w:p>
    <w:p>
      <w:pPr>
        <w:ind w:left="420"/>
        <w:rPr>
          <w:rFonts w:hint="eastAsia"/>
        </w:rPr>
      </w:pPr>
      <w:r>
        <w:rPr>
          <w:rFonts w:hint="eastAsia"/>
        </w:rPr>
        <w:t xml:space="preserve">select </w:t>
      </w:r>
      <w:r>
        <w:rPr>
          <w:rFonts w:hint="eastAsia"/>
          <w:lang w:val="en-US" w:eastAsia="zh-CN"/>
        </w:rPr>
        <w:t>M_Price</w:t>
      </w:r>
    </w:p>
    <w:p>
      <w:pPr>
        <w:ind w:left="420"/>
        <w:rPr>
          <w:rFonts w:hint="eastAsia"/>
        </w:rPr>
      </w:pPr>
      <w:r>
        <w:rPr>
          <w:rFonts w:hint="eastAsia"/>
        </w:rPr>
        <w:t xml:space="preserve">from </w:t>
      </w:r>
      <w:r>
        <w:rPr>
          <w:rFonts w:hint="eastAsia"/>
          <w:lang w:val="en-US" w:eastAsia="zh-CN"/>
        </w:rPr>
        <w:t>Medicine</w:t>
      </w:r>
    </w:p>
    <w:p>
      <w:pPr>
        <w:ind w:left="420"/>
        <w:rPr>
          <w:rFonts w:hint="eastAsia"/>
        </w:rPr>
      </w:pPr>
      <w:r>
        <w:rPr>
          <w:rFonts w:hint="eastAsia"/>
        </w:rPr>
        <w:t xml:space="preserve">where </w:t>
      </w:r>
      <w:r>
        <w:rPr>
          <w:rFonts w:hint="eastAsia"/>
          <w:lang w:val="en-US" w:eastAsia="zh-CN"/>
        </w:rPr>
        <w:t>M_ID = 01</w:t>
      </w:r>
    </w:p>
    <w:p>
      <w:pPr>
        <w:ind w:left="420"/>
        <w:rPr>
          <w:rFonts w:hint="eastAsia"/>
        </w:rPr>
      </w:pPr>
    </w:p>
    <w:p>
      <w:pPr>
        <w:ind w:left="420"/>
        <w:rPr>
          <w:rFonts w:hint="eastAsia"/>
        </w:rPr>
      </w:pPr>
      <w:r>
        <w:rPr>
          <w:rFonts w:hint="eastAsia"/>
        </w:rPr>
        <w:t>查询01号</w:t>
      </w:r>
      <w:r>
        <w:rPr>
          <w:rFonts w:hint="eastAsia"/>
          <w:lang w:val="en-US" w:eastAsia="zh-CN"/>
        </w:rPr>
        <w:t>病人信息</w:t>
      </w:r>
    </w:p>
    <w:p>
      <w:pPr>
        <w:ind w:left="420"/>
        <w:rPr>
          <w:rFonts w:hint="eastAsia"/>
        </w:rPr>
      </w:pPr>
      <w:r>
        <w:rPr>
          <w:rFonts w:hint="eastAsia"/>
        </w:rPr>
        <w:t>select *</w:t>
      </w:r>
    </w:p>
    <w:p>
      <w:pPr>
        <w:ind w:left="420"/>
        <w:rPr>
          <w:rFonts w:hint="eastAsia"/>
        </w:rPr>
      </w:pPr>
      <w:r>
        <w:rPr>
          <w:rFonts w:hint="eastAsia"/>
        </w:rPr>
        <w:t xml:space="preserve">from </w:t>
      </w:r>
      <w:r>
        <w:rPr>
          <w:rFonts w:hint="eastAsia"/>
          <w:lang w:val="en-US" w:eastAsia="zh-CN"/>
        </w:rPr>
        <w:t>Patient</w:t>
      </w:r>
    </w:p>
    <w:p>
      <w:pPr>
        <w:pStyle w:val="4"/>
        <w:ind w:left="426" w:firstLine="0"/>
        <w:rPr>
          <w:rFonts w:hint="eastAsia"/>
        </w:rPr>
      </w:pPr>
      <w:bookmarkStart w:id="106" w:name="_Toc7050"/>
      <w:r>
        <w:rPr>
          <w:rFonts w:hint="eastAsia"/>
        </w:rPr>
        <w:t>添加功能</w:t>
      </w:r>
      <w:bookmarkEnd w:id="106"/>
    </w:p>
    <w:p>
      <w:pPr>
        <w:ind w:left="420"/>
        <w:rPr>
          <w:rFonts w:hint="eastAsia"/>
        </w:rPr>
      </w:pPr>
      <w:r>
        <w:rPr>
          <w:rFonts w:hint="eastAsia"/>
        </w:rPr>
        <w:t>添加新</w:t>
      </w:r>
      <w:r>
        <w:rPr>
          <w:rFonts w:hint="eastAsia"/>
          <w:lang w:val="en-US" w:eastAsia="zh-CN"/>
        </w:rPr>
        <w:t>病人</w:t>
      </w:r>
    </w:p>
    <w:p>
      <w:pPr>
        <w:ind w:left="420"/>
        <w:rPr>
          <w:rFonts w:hint="eastAsia"/>
          <w:sz w:val="24"/>
        </w:rPr>
      </w:pPr>
      <w:r>
        <w:rPr>
          <w:rFonts w:hint="eastAsia"/>
          <w:sz w:val="24"/>
        </w:rPr>
        <w:t xml:space="preserve">insert into </w:t>
      </w:r>
      <w:r>
        <w:rPr>
          <w:rFonts w:hint="eastAsia"/>
          <w:sz w:val="24"/>
          <w:lang w:val="en-US" w:eastAsia="zh-CN"/>
        </w:rPr>
        <w:t>Patient</w:t>
      </w:r>
      <w:r>
        <w:rPr>
          <w:rFonts w:hint="eastAsia"/>
          <w:sz w:val="24"/>
        </w:rPr>
        <w:t>(</w:t>
      </w:r>
      <w:r>
        <w:rPr>
          <w:rFonts w:hint="eastAsia"/>
          <w:sz w:val="24"/>
          <w:lang w:val="en-US" w:eastAsia="zh-CN"/>
        </w:rPr>
        <w:t>P_N</w:t>
      </w:r>
      <w:r>
        <w:rPr>
          <w:rFonts w:hint="eastAsia"/>
          <w:sz w:val="24"/>
        </w:rPr>
        <w:t>ame,</w:t>
      </w:r>
      <w:r>
        <w:rPr>
          <w:rFonts w:hint="eastAsia"/>
          <w:sz w:val="24"/>
          <w:lang w:val="en-US" w:eastAsia="zh-CN"/>
        </w:rPr>
        <w:t>P_S</w:t>
      </w:r>
      <w:r>
        <w:rPr>
          <w:rFonts w:hint="eastAsia"/>
          <w:sz w:val="24"/>
        </w:rPr>
        <w:t>ex,</w:t>
      </w:r>
      <w:r>
        <w:rPr>
          <w:rFonts w:hint="eastAsia"/>
          <w:sz w:val="24"/>
          <w:lang w:val="en-US" w:eastAsia="zh-CN"/>
        </w:rPr>
        <w:t>P_A</w:t>
      </w:r>
      <w:r>
        <w:rPr>
          <w:rFonts w:hint="eastAsia"/>
          <w:sz w:val="24"/>
        </w:rPr>
        <w:t xml:space="preserve">ge, </w:t>
      </w:r>
      <w:r>
        <w:rPr>
          <w:rFonts w:hint="eastAsia"/>
          <w:sz w:val="24"/>
          <w:lang w:val="en-US" w:eastAsia="zh-CN"/>
        </w:rPr>
        <w:t>P_PN</w:t>
      </w:r>
      <w:r>
        <w:rPr>
          <w:rFonts w:hint="eastAsia"/>
          <w:sz w:val="24"/>
        </w:rPr>
        <w:t>) values(。。。。。。。。)</w:t>
      </w:r>
    </w:p>
    <w:p>
      <w:pPr>
        <w:ind w:left="420"/>
        <w:rPr>
          <w:rFonts w:hint="eastAsia"/>
        </w:rPr>
      </w:pPr>
    </w:p>
    <w:p>
      <w:pPr>
        <w:ind w:left="420"/>
        <w:rPr>
          <w:rFonts w:hint="eastAsia"/>
        </w:rPr>
      </w:pPr>
      <w:r>
        <w:rPr>
          <w:rFonts w:hint="eastAsia"/>
        </w:rPr>
        <w:t>添加</w:t>
      </w:r>
      <w:r>
        <w:rPr>
          <w:rFonts w:hint="eastAsia"/>
          <w:lang w:val="en-US" w:eastAsia="zh-CN"/>
        </w:rPr>
        <w:t>处方</w:t>
      </w:r>
    </w:p>
    <w:p>
      <w:pPr>
        <w:ind w:left="420" w:firstLine="420"/>
        <w:rPr>
          <w:rFonts w:hint="eastAsia"/>
        </w:rPr>
      </w:pPr>
    </w:p>
    <w:p>
      <w:pPr>
        <w:ind w:left="420"/>
        <w:rPr>
          <w:rFonts w:hint="eastAsia"/>
          <w:sz w:val="24"/>
        </w:rPr>
      </w:pPr>
      <w:r>
        <w:rPr>
          <w:rFonts w:hint="eastAsia"/>
          <w:sz w:val="24"/>
        </w:rPr>
        <w:t xml:space="preserve">  </w:t>
      </w:r>
      <w:r>
        <w:rPr>
          <w:rFonts w:hint="eastAsia"/>
          <w:sz w:val="24"/>
        </w:rPr>
        <w:tab/>
      </w:r>
      <w:r>
        <w:rPr>
          <w:rFonts w:hint="eastAsia"/>
          <w:sz w:val="24"/>
        </w:rPr>
        <w:t xml:space="preserve">insert into </w:t>
      </w:r>
      <w:r>
        <w:rPr>
          <w:rFonts w:hint="eastAsia"/>
          <w:sz w:val="24"/>
          <w:lang w:val="en-US" w:eastAsia="zh-CN"/>
        </w:rPr>
        <w:t xml:space="preserve">Recipt(M_ID,R_Quantity) </w:t>
      </w:r>
      <w:r>
        <w:rPr>
          <w:rFonts w:hint="eastAsia"/>
          <w:sz w:val="24"/>
        </w:rPr>
        <w:t xml:space="preserve"> values(</w:t>
      </w:r>
      <w:r>
        <w:rPr>
          <w:rFonts w:hint="eastAsia"/>
          <w:sz w:val="24"/>
          <w:lang w:eastAsia="zh-CN"/>
        </w:rPr>
        <w:t>。。。。。。。</w:t>
      </w:r>
      <w:r>
        <w:rPr>
          <w:rFonts w:hint="eastAsia"/>
          <w:sz w:val="24"/>
        </w:rPr>
        <w:t>)</w:t>
      </w:r>
    </w:p>
    <w:p>
      <w:pPr>
        <w:rPr>
          <w:sz w:val="24"/>
        </w:rPr>
      </w:pPr>
    </w:p>
    <w:p>
      <w:pPr>
        <w:pStyle w:val="4"/>
        <w:ind w:left="426" w:firstLine="0"/>
        <w:rPr>
          <w:rFonts w:hint="eastAsia"/>
        </w:rPr>
      </w:pPr>
      <w:bookmarkStart w:id="107" w:name="_Toc5220"/>
      <w:r>
        <w:rPr>
          <w:rFonts w:hint="eastAsia"/>
        </w:rPr>
        <w:t>修改功能</w:t>
      </w:r>
      <w:bookmarkEnd w:id="107"/>
    </w:p>
    <w:p>
      <w:pPr>
        <w:ind w:left="420"/>
        <w:rPr>
          <w:rFonts w:hint="eastAsia" w:ascii="宋体" w:hAnsi="宋体" w:cs="宋体"/>
          <w:szCs w:val="21"/>
          <w:lang w:val="en-US" w:eastAsia="zh-CN"/>
        </w:rPr>
      </w:pPr>
      <w:r>
        <w:rPr>
          <w:rFonts w:hint="eastAsia" w:ascii="宋体" w:hAnsi="宋体" w:cs="宋体"/>
          <w:szCs w:val="21"/>
        </w:rPr>
        <w:t>以</w:t>
      </w:r>
      <w:r>
        <w:rPr>
          <w:rFonts w:hint="eastAsia" w:ascii="宋体" w:hAnsi="宋体" w:cs="宋体"/>
          <w:szCs w:val="21"/>
          <w:lang w:val="en-US" w:eastAsia="zh-CN"/>
        </w:rPr>
        <w:t>修改01号病人病情为例</w:t>
      </w:r>
    </w:p>
    <w:p>
      <w:pPr>
        <w:ind w:left="420"/>
        <w:rPr>
          <w:sz w:val="24"/>
        </w:rPr>
      </w:pPr>
      <w:r>
        <w:rPr>
          <w:sz w:val="24"/>
        </w:rPr>
        <w:t xml:space="preserve">update </w:t>
      </w:r>
      <w:r>
        <w:rPr>
          <w:rFonts w:hint="eastAsia"/>
          <w:sz w:val="24"/>
          <w:lang w:val="en-US" w:eastAsia="zh-CN"/>
        </w:rPr>
        <w:t>Diagnosis</w:t>
      </w:r>
    </w:p>
    <w:p>
      <w:pPr>
        <w:ind w:left="420"/>
        <w:rPr>
          <w:sz w:val="24"/>
        </w:rPr>
      </w:pPr>
      <w:r>
        <w:rPr>
          <w:sz w:val="24"/>
        </w:rPr>
        <w:t xml:space="preserve">set </w:t>
      </w:r>
      <w:r>
        <w:rPr>
          <w:rFonts w:hint="eastAsia"/>
          <w:sz w:val="24"/>
          <w:lang w:val="en-US" w:eastAsia="zh-CN"/>
        </w:rPr>
        <w:t xml:space="preserve">D_Condition </w:t>
      </w:r>
      <w:r>
        <w:rPr>
          <w:sz w:val="24"/>
        </w:rPr>
        <w:t>=</w:t>
      </w:r>
      <w:r>
        <w:rPr>
          <w:rFonts w:hint="eastAsia"/>
          <w:sz w:val="24"/>
          <w:lang w:val="en-US" w:eastAsia="zh-CN"/>
        </w:rPr>
        <w:t xml:space="preserve"> </w:t>
      </w:r>
      <w:r>
        <w:rPr>
          <w:rFonts w:hint="default"/>
          <w:sz w:val="24"/>
          <w:lang w:val="en-US" w:eastAsia="zh-CN"/>
        </w:rPr>
        <w:t>“</w:t>
      </w:r>
      <w:r>
        <w:rPr>
          <w:rFonts w:hint="eastAsia"/>
          <w:sz w:val="24"/>
          <w:lang w:val="en-US" w:eastAsia="zh-CN"/>
        </w:rPr>
        <w:t>......</w:t>
      </w:r>
      <w:r>
        <w:rPr>
          <w:rFonts w:hint="default"/>
          <w:sz w:val="24"/>
          <w:lang w:val="en-US" w:eastAsia="zh-CN"/>
        </w:rPr>
        <w:t>”</w:t>
      </w:r>
    </w:p>
    <w:p>
      <w:pPr>
        <w:ind w:left="420"/>
        <w:rPr>
          <w:sz w:val="24"/>
        </w:rPr>
      </w:pPr>
      <w:r>
        <w:rPr>
          <w:sz w:val="24"/>
        </w:rPr>
        <w:t xml:space="preserve">where </w:t>
      </w:r>
      <w:r>
        <w:rPr>
          <w:rFonts w:hint="eastAsia"/>
          <w:sz w:val="24"/>
          <w:lang w:val="en-US" w:eastAsia="zh-CN"/>
        </w:rPr>
        <w:t>P_ID</w:t>
      </w:r>
    </w:p>
    <w:p>
      <w:pPr>
        <w:pStyle w:val="4"/>
        <w:ind w:left="426" w:firstLine="0"/>
        <w:rPr>
          <w:rFonts w:hint="eastAsia"/>
        </w:rPr>
      </w:pPr>
      <w:bookmarkStart w:id="108" w:name="_Toc2041"/>
      <w:r>
        <w:rPr>
          <w:rFonts w:hint="eastAsia"/>
        </w:rPr>
        <w:t>备份功能</w:t>
      </w:r>
      <w:bookmarkEnd w:id="108"/>
    </w:p>
    <w:p>
      <w:pPr>
        <w:ind w:firstLine="420"/>
        <w:rPr>
          <w:rFonts w:hint="eastAsia"/>
        </w:rPr>
      </w:pPr>
      <w:r>
        <w:rPr>
          <w:rFonts w:hint="eastAsia"/>
        </w:rPr>
        <w:t>以备份</w:t>
      </w:r>
      <w:r>
        <w:rPr>
          <w:rFonts w:hint="eastAsia"/>
          <w:lang w:val="en-US" w:eastAsia="zh-CN"/>
        </w:rPr>
        <w:t>病人</w:t>
      </w:r>
      <w:r>
        <w:rPr>
          <w:rFonts w:hint="eastAsia"/>
        </w:rPr>
        <w:t>表为例</w:t>
      </w:r>
    </w:p>
    <w:p>
      <w:pPr>
        <w:ind w:firstLine="420"/>
        <w:rPr>
          <w:rFonts w:hint="eastAsia"/>
        </w:rPr>
      </w:pPr>
      <w:r>
        <w:rPr>
          <w:rFonts w:hint="eastAsia"/>
        </w:rPr>
        <w:t>Select * into T</w:t>
      </w:r>
      <w:r>
        <w:rPr>
          <w:rFonts w:hint="eastAsia"/>
          <w:lang w:val="en-US" w:eastAsia="zh-CN"/>
        </w:rPr>
        <w:t xml:space="preserve">Patient </w:t>
      </w:r>
      <w:r>
        <w:rPr>
          <w:rFonts w:hint="eastAsia"/>
        </w:rPr>
        <w:t>from</w:t>
      </w:r>
      <w:r>
        <w:rPr>
          <w:rFonts w:hint="eastAsia"/>
          <w:lang w:val="en-US" w:eastAsia="zh-CN"/>
        </w:rPr>
        <w:t xml:space="preserve"> Patient</w:t>
      </w:r>
    </w:p>
    <w:p>
      <w:pPr>
        <w:pStyle w:val="4"/>
        <w:ind w:left="426" w:firstLine="0"/>
        <w:rPr>
          <w:rFonts w:hint="eastAsia"/>
        </w:rPr>
      </w:pPr>
      <w:bookmarkStart w:id="109" w:name="_Toc4221"/>
      <w:r>
        <w:rPr>
          <w:rFonts w:hint="eastAsia"/>
        </w:rPr>
        <w:t>还原数据库功能</w:t>
      </w:r>
      <w:bookmarkEnd w:id="109"/>
    </w:p>
    <w:p>
      <w:pPr>
        <w:ind w:firstLine="420"/>
        <w:rPr>
          <w:rFonts w:hint="eastAsia"/>
        </w:rPr>
      </w:pPr>
      <w:r>
        <w:rPr>
          <w:rFonts w:hint="eastAsia"/>
        </w:rPr>
        <w:t>以还原</w:t>
      </w:r>
      <w:r>
        <w:rPr>
          <w:rFonts w:hint="eastAsia"/>
          <w:lang w:val="en-US" w:eastAsia="zh-CN"/>
        </w:rPr>
        <w:t>病人</w:t>
      </w:r>
      <w:r>
        <w:rPr>
          <w:rFonts w:hint="eastAsia"/>
        </w:rPr>
        <w:t>表为例</w:t>
      </w:r>
    </w:p>
    <w:p>
      <w:pPr>
        <w:ind w:firstLine="420"/>
        <w:rPr>
          <w:rFonts w:hint="eastAsia"/>
        </w:rPr>
      </w:pPr>
      <w:r>
        <w:rPr>
          <w:rFonts w:hint="eastAsia"/>
        </w:rPr>
        <w:t xml:space="preserve">Delete from </w:t>
      </w:r>
      <w:r>
        <w:rPr>
          <w:rFonts w:hint="eastAsia"/>
          <w:lang w:val="en-US" w:eastAsia="zh-CN"/>
        </w:rPr>
        <w:t>Patient</w:t>
      </w:r>
      <w:r>
        <w:rPr>
          <w:rFonts w:hint="eastAsia"/>
        </w:rPr>
        <w:t xml:space="preserve"> </w:t>
      </w:r>
    </w:p>
    <w:p>
      <w:pPr>
        <w:ind w:firstLine="420"/>
        <w:rPr>
          <w:rFonts w:hint="eastAsia"/>
        </w:rPr>
      </w:pPr>
      <w:r>
        <w:rPr>
          <w:rFonts w:hint="eastAsia"/>
        </w:rPr>
        <w:t xml:space="preserve">Select * into </w:t>
      </w:r>
      <w:r>
        <w:rPr>
          <w:rFonts w:hint="eastAsia"/>
          <w:lang w:val="en-US" w:eastAsia="zh-CN"/>
        </w:rPr>
        <w:t>Patient</w:t>
      </w:r>
      <w:r>
        <w:rPr>
          <w:rFonts w:hint="eastAsia"/>
        </w:rPr>
        <w:t xml:space="preserve"> from </w:t>
      </w:r>
      <w:r>
        <w:rPr>
          <w:rFonts w:hint="eastAsia"/>
          <w:lang w:val="en-US" w:eastAsia="zh-CN"/>
        </w:rPr>
        <w:t>TPatient</w:t>
      </w:r>
    </w:p>
    <w:p>
      <w:pPr>
        <w:ind w:firstLine="420"/>
        <w:rPr>
          <w:rFonts w:hint="eastAsia"/>
        </w:rPr>
      </w:pPr>
    </w:p>
    <w:p>
      <w:pPr>
        <w:ind w:left="420"/>
        <w:rPr>
          <w:rFonts w:hint="eastAsia" w:ascii="宋体" w:hAnsi="宋体" w:cs="宋体"/>
          <w:sz w:val="24"/>
        </w:rPr>
      </w:pPr>
    </w:p>
    <w:p>
      <w:pPr>
        <w:ind w:left="420"/>
        <w:rPr>
          <w:rFonts w:hint="eastAsia" w:ascii="宋体" w:hAnsi="宋体" w:cs="宋体"/>
          <w:sz w:val="24"/>
        </w:rPr>
      </w:pPr>
    </w:p>
    <w:p>
      <w:pPr>
        <w:pStyle w:val="2"/>
        <w:tabs>
          <w:tab w:val="clear" w:pos="432"/>
        </w:tabs>
        <w:rPr>
          <w:rFonts w:hint="eastAsia"/>
        </w:rPr>
      </w:pPr>
      <w:bookmarkStart w:id="110" w:name="_Toc29260"/>
      <w:bookmarkStart w:id="111" w:name="_Toc7455"/>
      <w:bookmarkStart w:id="112" w:name="_Toc267295022"/>
      <w:r>
        <w:rPr>
          <w:rFonts w:hint="eastAsia"/>
        </w:rPr>
        <w:t>子系统模块设计</w:t>
      </w:r>
      <w:bookmarkEnd w:id="110"/>
      <w:bookmarkEnd w:id="111"/>
      <w:bookmarkEnd w:id="112"/>
    </w:p>
    <w:p>
      <w:pPr>
        <w:pStyle w:val="3"/>
        <w:numPr>
          <w:ilvl w:val="1"/>
          <w:numId w:val="0"/>
        </w:numPr>
        <w:tabs>
          <w:tab w:val="left" w:pos="864"/>
          <w:tab w:val="clear" w:pos="432"/>
        </w:tabs>
        <w:ind w:left="426"/>
        <w:rPr>
          <w:rFonts w:hint="eastAsia"/>
        </w:rPr>
      </w:pPr>
      <w:bookmarkStart w:id="113" w:name="_Toc9104"/>
      <w:bookmarkStart w:id="114" w:name="_Toc17667"/>
      <w:r>
        <w:rPr>
          <w:rFonts w:hint="eastAsia"/>
        </w:rPr>
        <w:t>6.1管理员操作</w:t>
      </w:r>
      <w:bookmarkEnd w:id="113"/>
      <w:bookmarkEnd w:id="114"/>
    </w:p>
    <w:p>
      <w:pPr>
        <w:pStyle w:val="4"/>
        <w:numPr>
          <w:ilvl w:val="2"/>
          <w:numId w:val="0"/>
        </w:numPr>
        <w:tabs>
          <w:tab w:val="left" w:pos="864"/>
          <w:tab w:val="clear" w:pos="432"/>
        </w:tabs>
        <w:ind w:left="426"/>
        <w:rPr>
          <w:rFonts w:hint="eastAsia"/>
        </w:rPr>
      </w:pPr>
      <w:bookmarkStart w:id="115" w:name="_Toc18667"/>
      <w:bookmarkStart w:id="116" w:name="_Toc23310"/>
      <w:r>
        <w:rPr>
          <w:rFonts w:hint="eastAsia"/>
        </w:rPr>
        <w:t>6.1.1备份、还原数据功能</w:t>
      </w:r>
      <w:bookmarkEnd w:id="115"/>
      <w:bookmarkEnd w:id="116"/>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r>
              <w:rPr>
                <w:rFonts w:hint="eastAsia"/>
              </w:rPr>
              <w:t>备份、还原数据</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前台已登录管理员，可以备份、还原数据库/设置权限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numPr>
                <w:ilvl w:val="0"/>
                <w:numId w:val="12"/>
              </w:numPr>
            </w:pPr>
            <w:r>
              <w:rPr>
                <w:rFonts w:hint="eastAsia"/>
              </w:rPr>
              <w:t>管理员进入管理页面</w:t>
            </w:r>
          </w:p>
          <w:p>
            <w:pPr>
              <w:numPr>
                <w:ilvl w:val="0"/>
                <w:numId w:val="12"/>
              </w:numPr>
            </w:pPr>
            <w:r>
              <w:rPr>
                <w:rFonts w:hint="eastAsia"/>
              </w:rPr>
              <w:t>选择需要备份的信息进行备份</w:t>
            </w:r>
          </w:p>
          <w:p>
            <w:pPr>
              <w:numPr>
                <w:ilvl w:val="0"/>
                <w:numId w:val="12"/>
              </w:numPr>
            </w:pPr>
            <w:r>
              <w:rPr>
                <w:rFonts w:hint="eastAsia"/>
              </w:rPr>
              <w:t>如果数据库系统崩溃或是被破坏，进行数据库还原</w:t>
            </w:r>
          </w:p>
          <w:p>
            <w:pPr>
              <w:numPr>
                <w:ilvl w:val="0"/>
                <w:numId w:val="13"/>
              </w:numPr>
              <w:rPr>
                <w:rFonts w:hint="eastAsia"/>
              </w:rPr>
            </w:pPr>
            <w:r>
              <w:rPr>
                <w:rFonts w:hint="eastAsia"/>
              </w:rPr>
              <w:t>管理员进入管理页面</w:t>
            </w:r>
          </w:p>
          <w:p>
            <w:pPr>
              <w:rPr>
                <w:rFonts w:hint="eastAsia"/>
              </w:rPr>
            </w:pPr>
            <w:r>
              <w:rPr>
                <w:rFonts w:hint="eastAsia"/>
              </w:rPr>
              <w:t xml:space="preserve">  2、给</w:t>
            </w:r>
            <w:r>
              <w:rPr>
                <w:rFonts w:hint="eastAsia"/>
                <w:lang w:val="en-US" w:eastAsia="zh-CN"/>
              </w:rPr>
              <w:t>医生</w:t>
            </w:r>
            <w:r>
              <w:rPr>
                <w:rFonts w:hint="eastAsia"/>
              </w:rPr>
              <w:t>、</w:t>
            </w:r>
            <w:r>
              <w:rPr>
                <w:rFonts w:hint="eastAsia"/>
                <w:lang w:val="en-US" w:eastAsia="zh-CN"/>
              </w:rPr>
              <w:t>病人、药品管理员</w:t>
            </w:r>
            <w:r>
              <w:rPr>
                <w:rFonts w:hint="eastAsia"/>
              </w:rPr>
              <w:t>设置权限</w:t>
            </w:r>
          </w:p>
          <w:p>
            <w:r>
              <w:rPr>
                <w:rFonts w:hint="eastAsia"/>
              </w:rPr>
              <w:t>）</w:t>
            </w:r>
          </w:p>
        </w:tc>
        <w:tc>
          <w:tcPr>
            <w:tcW w:w="3233" w:type="dxa"/>
            <w:gridSpan w:val="5"/>
            <w:vAlign w:val="top"/>
          </w:tcPr>
          <w:p>
            <w:pPr>
              <w:rPr>
                <w:b/>
              </w:rPr>
            </w:pPr>
            <w:r>
              <w:rPr>
                <w:rFonts w:hint="eastAsia"/>
                <w:b/>
              </w:rPr>
              <w:t>业务流程：</w:t>
            </w:r>
          </w:p>
          <w:p>
            <w:r>
              <w:rPr>
                <w:rFonts w:hint="eastAsia"/>
              </w:rPr>
              <w:t>1、管理员选择备份/还原链接</w:t>
            </w:r>
          </w:p>
          <w:p>
            <w:pPr>
              <w:rPr>
                <w:rFonts w:hint="eastAsia"/>
              </w:rPr>
            </w:pPr>
            <w:r>
              <w:rPr>
                <w:rFonts w:hint="eastAsia"/>
              </w:rPr>
              <w:t>2、系统跳转至备份/还原页面</w:t>
            </w:r>
          </w:p>
          <w:p>
            <w:r>
              <w:rPr>
                <w:rFonts w:hint="eastAsia"/>
              </w:rPr>
              <w:t>3、管理员确定备份/还原</w:t>
            </w:r>
          </w:p>
          <w:p>
            <w:pPr>
              <w:rPr>
                <w:rFonts w:hint="eastAsia"/>
                <w:bCs/>
              </w:rPr>
            </w:pPr>
            <w:r>
              <w:rPr>
                <w:rFonts w:hint="eastAsia"/>
                <w:bCs/>
              </w:rPr>
              <w:t>（1、管理员选择用户</w:t>
            </w:r>
          </w:p>
          <w:p>
            <w:pPr>
              <w:rPr>
                <w:rFonts w:hint="eastAsia"/>
                <w:b/>
              </w:rPr>
            </w:pPr>
            <w:r>
              <w:rPr>
                <w:rFonts w:hint="eastAsia"/>
                <w:bCs/>
              </w:rPr>
              <w:t xml:space="preserve">  2、给他设置权限</w:t>
            </w:r>
          </w:p>
          <w:p>
            <w:pPr>
              <w:rPr>
                <w:rFonts w:hint="eastAsia"/>
                <w:b/>
              </w:rPr>
            </w:pPr>
            <w:r>
              <w:rPr>
                <w:rFonts w:hint="eastAsia"/>
                <w:bCs/>
              </w:rPr>
              <w:t>）</w:t>
            </w:r>
          </w:p>
        </w:tc>
        <w:tc>
          <w:tcPr>
            <w:tcW w:w="3972" w:type="dxa"/>
            <w:vMerge w:val="restart"/>
            <w:vAlign w:val="top"/>
          </w:tcPr>
          <w:p>
            <w:pPr>
              <w:widowControl/>
              <w:jc w:val="left"/>
              <w:rPr>
                <w:b/>
              </w:rPr>
            </w:pPr>
            <w:r>
              <w:rPr>
                <w:rFonts w:hint="eastAsia"/>
                <w:b/>
              </w:rPr>
              <w:t>流程图：</w:t>
            </w:r>
          </w:p>
          <w:p>
            <w:pPr>
              <w:widowControl/>
              <w:jc w:val="left"/>
              <w:rPr>
                <w:b/>
                <w:highlight w:val="yellow"/>
              </w:rPr>
            </w:pPr>
            <w:r>
              <mc:AlternateContent>
                <mc:Choice Requires="wps">
                  <w:drawing>
                    <wp:anchor distT="0" distB="0" distL="114300" distR="114300" simplePos="0" relativeHeight="251727872" behindDoc="0" locked="0" layoutInCell="1" allowOverlap="1">
                      <wp:simplePos x="0" y="0"/>
                      <wp:positionH relativeFrom="column">
                        <wp:posOffset>1036320</wp:posOffset>
                      </wp:positionH>
                      <wp:positionV relativeFrom="paragraph">
                        <wp:posOffset>1714500</wp:posOffset>
                      </wp:positionV>
                      <wp:extent cx="635" cy="373380"/>
                      <wp:effectExtent l="37465" t="0" r="38100" b="7620"/>
                      <wp:wrapNone/>
                      <wp:docPr id="391" name="箭头 314"/>
                      <wp:cNvGraphicFramePr/>
                      <a:graphic xmlns:a="http://schemas.openxmlformats.org/drawingml/2006/main">
                        <a:graphicData uri="http://schemas.microsoft.com/office/word/2010/wordprocessingShape">
                          <wps:wsp>
                            <wps:cNvCnPr/>
                            <wps:spPr>
                              <a:xfrm>
                                <a:off x="0" y="0"/>
                                <a:ext cx="635" cy="37338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14" o:spid="_x0000_s1026" o:spt="20" style="position:absolute;left:0pt;margin-left:81.6pt;margin-top:135pt;height:29.4pt;width:0.05pt;z-index:251727872;mso-width-relative:page;mso-height-relative:page;" filled="f" stroked="t" coordsize="21600,21600" o:gfxdata="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3rIeTZAAAACwEAAA8AAAAAAAAA&#10;AQAgAAAAIgAAAGRycy9kb3ducmV2LnhtbFBLAQIUABQAAAAIAIdO4kCSaV9k1wEAAJYDAAAOAAAA&#10;AAAAAAEAIAAAACgBAABkcnMvZTJvRG9jLnhtbFBLBQYAAAAABgAGAFkBAABx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1016635</wp:posOffset>
                      </wp:positionH>
                      <wp:positionV relativeFrom="paragraph">
                        <wp:posOffset>1151890</wp:posOffset>
                      </wp:positionV>
                      <wp:extent cx="635" cy="266700"/>
                      <wp:effectExtent l="37465" t="0" r="38100" b="7620"/>
                      <wp:wrapNone/>
                      <wp:docPr id="380" name="箭头 332"/>
                      <wp:cNvGraphicFramePr/>
                      <a:graphic xmlns:a="http://schemas.openxmlformats.org/drawingml/2006/main">
                        <a:graphicData uri="http://schemas.microsoft.com/office/word/2010/wordprocessingShape">
                          <wps:wsp>
                            <wps:cNvCnPr/>
                            <wps:spPr>
                              <a:xfrm>
                                <a:off x="0" y="0"/>
                                <a:ext cx="635" cy="2667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32" o:spid="_x0000_s1026" o:spt="20" style="position:absolute;left:0pt;margin-left:80.05pt;margin-top:90.7pt;height:21pt;width:0.05pt;z-index:251731968;mso-width-relative:page;mso-height-relative:page;" filled="f" stroked="t" coordsize="21600,21600" o:gfxdata="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2VusXNkAAAALAQAADwAAAAAAAAAB&#10;ACAAAAAiAAAAZHJzL2Rvd25yZXYueG1sUEsBAhQAFAAAAAgAh07iQB2B5nvWAQAAlgMAAA4AAAAA&#10;AAAAAQAgAAAAKA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1016635</wp:posOffset>
                      </wp:positionH>
                      <wp:positionV relativeFrom="paragraph">
                        <wp:posOffset>868045</wp:posOffset>
                      </wp:positionV>
                      <wp:extent cx="635" cy="276225"/>
                      <wp:effectExtent l="4445" t="0" r="10160" b="13335"/>
                      <wp:wrapNone/>
                      <wp:docPr id="387" name="直线 409"/>
                      <wp:cNvGraphicFramePr/>
                      <a:graphic xmlns:a="http://schemas.openxmlformats.org/drawingml/2006/main">
                        <a:graphicData uri="http://schemas.microsoft.com/office/word/2010/wordprocessingShape">
                          <wps:wsp>
                            <wps:cNvCnPr/>
                            <wps:spPr>
                              <a:xfrm>
                                <a:off x="0" y="0"/>
                                <a:ext cx="635" cy="276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09" o:spid="_x0000_s1026" o:spt="20" style="position:absolute;left:0pt;margin-left:80.05pt;margin-top:68.35pt;height:21.75pt;width:0.05pt;z-index:251723776;mso-width-relative:page;mso-height-relative:page;" filled="f" stroked="t" coordsize="21600,21600" o:gfxdata="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U+uRNUAAAALAQAADwAAAAAAAAABACAAAAAiAAAA&#10;ZHJzL2Rvd25yZXYueG1sUEsBAhQAFAAAAAgAh07iQIqHFU/RAQAAkgMAAA4AAAAAAAAAAQAgAAAA&#10;JAEAAGRycy9lMm9Eb2MueG1sUEsFBgAAAAAGAAYAWQEAAGc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1016635</wp:posOffset>
                      </wp:positionH>
                      <wp:positionV relativeFrom="paragraph">
                        <wp:posOffset>344170</wp:posOffset>
                      </wp:positionV>
                      <wp:extent cx="635" cy="200025"/>
                      <wp:effectExtent l="37465" t="0" r="38100" b="13335"/>
                      <wp:wrapNone/>
                      <wp:docPr id="374" name="箭头 307"/>
                      <wp:cNvGraphicFramePr/>
                      <a:graphic xmlns:a="http://schemas.openxmlformats.org/drawingml/2006/main">
                        <a:graphicData uri="http://schemas.microsoft.com/office/word/2010/wordprocessingShape">
                          <wps:wsp>
                            <wps:cNvCnPr/>
                            <wps:spPr>
                              <a:xfrm>
                                <a:off x="0" y="0"/>
                                <a:ext cx="635" cy="2000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07" o:spid="_x0000_s1026" o:spt="20" style="position:absolute;left:0pt;margin-left:80.05pt;margin-top:27.1pt;height:15.75pt;width:0.05pt;z-index:251721728;mso-width-relative:page;mso-height-relative:page;" filled="f" stroked="t" coordsize="21600,21600" o:gfxdata="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Vd6+j1wAAAAkBAAAPAAAAAAAAAAEAIAAA&#10;ACIAAABkcnMvZG93bnJldi54bWxQSwECFAAUAAAACACHTuJAnD/VftQBAACWAwAADgAAAAAAAAAB&#10;ACAAAAAmAQAAZHJzL2Uyb0RvYy54bWxQSwUGAAAAAAYABgBZAQAAbA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626110</wp:posOffset>
                      </wp:positionH>
                      <wp:positionV relativeFrom="paragraph">
                        <wp:posOffset>39370</wp:posOffset>
                      </wp:positionV>
                      <wp:extent cx="781050" cy="316230"/>
                      <wp:effectExtent l="4445" t="4445" r="6985" b="14605"/>
                      <wp:wrapNone/>
                      <wp:docPr id="393" name="自选图形 411"/>
                      <wp:cNvGraphicFramePr/>
                      <a:graphic xmlns:a="http://schemas.openxmlformats.org/drawingml/2006/main">
                        <a:graphicData uri="http://schemas.microsoft.com/office/word/2010/wordprocessingShape">
                          <wps:wsp>
                            <wps:cNvSpPr/>
                            <wps:spPr>
                              <a:xfrm>
                                <a:off x="0" y="0"/>
                                <a:ext cx="781050" cy="31623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登录系统</w:t>
                                  </w:r>
                                </w:p>
                              </w:txbxContent>
                            </wps:txbx>
                            <wps:bodyPr upright="1"/>
                          </wps:wsp>
                        </a:graphicData>
                      </a:graphic>
                    </wp:anchor>
                  </w:drawing>
                </mc:Choice>
                <mc:Fallback>
                  <w:pict>
                    <v:shape id="自选图形 411" o:spid="_x0000_s1026" o:spt="109" type="#_x0000_t109" style="position:absolute;left:0pt;margin-left:49.3pt;margin-top:3.1pt;height:24.9pt;width:61.5pt;z-index:251716608;mso-width-relative:page;mso-height-relative:page;" fillcolor="#FFFFFF" filled="t" stroked="t" coordsize="21600,21600" o:gfxdata="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51C0dMAAAAHAQAADwAAAAAAAAABACAAAAAiAAAAZHJzL2Rvd25yZXYueG1s&#10;UEsBAhQAFAAAAAgAh07iQHDMRSX9AQAA8AMAAA4AAAAAAAAAAQAgAAAAIgEAAGRycy9lMm9Eb2Mu&#10;eG1sUEsFBgAAAAAGAAYAWQEAAJEFAAAAAA==&#10;">
                      <v:fill on="t" focussize="0,0"/>
                      <v:stroke weight="0.5pt" color="#000000" joinstyle="miter"/>
                      <v:imagedata o:title=""/>
                      <o:lock v:ext="edit" aspectratio="f"/>
                      <v:textbox>
                        <w:txbxContent>
                          <w:p>
                            <w:pPr>
                              <w:rPr>
                                <w:rFonts w:hint="eastAsia"/>
                              </w:rPr>
                            </w:pPr>
                            <w:r>
                              <w:rPr>
                                <w:rFonts w:hint="eastAsia"/>
                              </w:rPr>
                              <w:t>登录系统</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607060</wp:posOffset>
                      </wp:positionH>
                      <wp:positionV relativeFrom="paragraph">
                        <wp:posOffset>544195</wp:posOffset>
                      </wp:positionV>
                      <wp:extent cx="857250" cy="314325"/>
                      <wp:effectExtent l="4445" t="4445" r="6985" b="16510"/>
                      <wp:wrapNone/>
                      <wp:docPr id="395" name="自选图形 412"/>
                      <wp:cNvGraphicFramePr/>
                      <a:graphic xmlns:a="http://schemas.openxmlformats.org/drawingml/2006/main">
                        <a:graphicData uri="http://schemas.microsoft.com/office/word/2010/wordprocessingShape">
                          <wps:wsp>
                            <wps:cNvSpPr/>
                            <wps:spPr>
                              <a:xfrm>
                                <a:off x="0" y="0"/>
                                <a:ext cx="8572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选择功能</w:t>
                                  </w:r>
                                </w:p>
                              </w:txbxContent>
                            </wps:txbx>
                            <wps:bodyPr upright="1"/>
                          </wps:wsp>
                        </a:graphicData>
                      </a:graphic>
                    </wp:anchor>
                  </w:drawing>
                </mc:Choice>
                <mc:Fallback>
                  <w:pict>
                    <v:shape id="自选图形 412" o:spid="_x0000_s1026" o:spt="109" type="#_x0000_t109" style="position:absolute;left:0pt;margin-left:47.8pt;margin-top:42.85pt;height:24.75pt;width:67.5pt;z-index:251717632;mso-width-relative:page;mso-height-relative:page;" fillcolor="#FFFFFF" filled="t" stroked="t" coordsize="21600,21600" o:gfxdata="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sVQ0bWAAAACQEAAA8AAAAAAAAAAQAgAAAAIgAAAGRycy9kb3ducmV2Lnht&#10;bFBLAQIUABQAAAAIAIdO4kDkdn5B+wEAAPADAAAOAAAAAAAAAAEAIAAAACUBAABkcnMvZTJvRG9j&#10;LnhtbFBLBQYAAAAABgAGAFkBAACSBQAAAAA=&#10;">
                      <v:fill on="t" focussize="0,0"/>
                      <v:stroke weight="0.5pt" color="#000000" joinstyle="miter"/>
                      <v:imagedata o:title=""/>
                      <o:lock v:ext="edit" aspectratio="f"/>
                      <v:textbox>
                        <w:txbxContent>
                          <w:p>
                            <w:pPr>
                              <w:rPr>
                                <w:rFonts w:hint="eastAsia"/>
                              </w:rPr>
                            </w:pPr>
                            <w:r>
                              <w:rPr>
                                <w:rFonts w:hint="eastAsia"/>
                              </w:rPr>
                              <w:t>选择功能</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635635</wp:posOffset>
                      </wp:positionH>
                      <wp:positionV relativeFrom="paragraph">
                        <wp:posOffset>1399540</wp:posOffset>
                      </wp:positionV>
                      <wp:extent cx="790575" cy="304800"/>
                      <wp:effectExtent l="4445" t="4445" r="12700" b="10795"/>
                      <wp:wrapNone/>
                      <wp:docPr id="364" name="自选图形 413"/>
                      <wp:cNvGraphicFramePr/>
                      <a:graphic xmlns:a="http://schemas.openxmlformats.org/drawingml/2006/main">
                        <a:graphicData uri="http://schemas.microsoft.com/office/word/2010/wordprocessingShape">
                          <wps:wsp>
                            <wps:cNvSpPr/>
                            <wps:spPr>
                              <a:xfrm>
                                <a:off x="0" y="0"/>
                                <a:ext cx="790575" cy="30480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设置权限</w:t>
                                  </w:r>
                                </w:p>
                              </w:txbxContent>
                            </wps:txbx>
                            <wps:bodyPr upright="1"/>
                          </wps:wsp>
                        </a:graphicData>
                      </a:graphic>
                    </wp:anchor>
                  </w:drawing>
                </mc:Choice>
                <mc:Fallback>
                  <w:pict>
                    <v:shape id="自选图形 413" o:spid="_x0000_s1026" o:spt="109" type="#_x0000_t109" style="position:absolute;left:0pt;margin-left:50.05pt;margin-top:110.2pt;height:24pt;width:62.25pt;z-index:251730944;mso-width-relative:page;mso-height-relative:page;" fillcolor="#FFFFFF" filled="t" stroked="t" coordsize="21600,21600" o:gfxdata="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Dc8R/XAAAACwEAAA8AAAAAAAAAAQAgAAAAIgAAAGRycy9kb3du&#10;cmV2LnhtbFBLAQIUABQAAAAIAIdO4kCWCunXAAIAAPADAAAOAAAAAAAAAAEAIAAAACYBAABkcnMv&#10;ZTJvRG9jLnhtbFBLBQYAAAAABgAGAFkBAACYBQAAAAA=&#10;">
                      <v:fill on="t" focussize="0,0"/>
                      <v:stroke weight="0.5pt" color="#000000" joinstyle="miter"/>
                      <v:imagedata o:title=""/>
                      <o:lock v:ext="edit" aspectratio="f"/>
                      <v:textbox>
                        <w:txbxContent>
                          <w:p>
                            <w:pPr>
                              <w:rPr>
                                <w:rFonts w:hint="eastAsia"/>
                              </w:rPr>
                            </w:pPr>
                            <w:r>
                              <w:rPr>
                                <w:rFonts w:hint="eastAsia"/>
                              </w:rPr>
                              <w:t>设置权限</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83185</wp:posOffset>
                      </wp:positionH>
                      <wp:positionV relativeFrom="paragraph">
                        <wp:posOffset>1412875</wp:posOffset>
                      </wp:positionV>
                      <wp:extent cx="495300" cy="295275"/>
                      <wp:effectExtent l="4445" t="4445" r="18415" b="5080"/>
                      <wp:wrapNone/>
                      <wp:docPr id="369" name="自选图形 414"/>
                      <wp:cNvGraphicFramePr/>
                      <a:graphic xmlns:a="http://schemas.openxmlformats.org/drawingml/2006/main">
                        <a:graphicData uri="http://schemas.microsoft.com/office/word/2010/wordprocessingShape">
                          <wps:wsp>
                            <wps:cNvSpPr/>
                            <wps:spPr>
                              <a:xfrm>
                                <a:off x="0" y="0"/>
                                <a:ext cx="495300" cy="29527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备份</w:t>
                                  </w:r>
                                </w:p>
                              </w:txbxContent>
                            </wps:txbx>
                            <wps:bodyPr upright="1"/>
                          </wps:wsp>
                        </a:graphicData>
                      </a:graphic>
                    </wp:anchor>
                  </w:drawing>
                </mc:Choice>
                <mc:Fallback>
                  <w:pict>
                    <v:shape id="自选图形 414" o:spid="_x0000_s1026" o:spt="109" type="#_x0000_t109" style="position:absolute;left:0pt;margin-left:6.55pt;margin-top:111.25pt;height:23.25pt;width:39pt;z-index:251720704;mso-width-relative:page;mso-height-relative:page;" fillcolor="#FFFFFF" filled="t" stroked="t" coordsize="21600,21600" o:gfxdata="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dZ5YtUAAAAJAQAADwAAAAAAAAABACAAAAAiAAAAZHJzL2Rvd25yZXYueG1s&#10;UEsBAhQAFAAAAAgAh07iQJ6mKy/7AQAA8AMAAA4AAAAAAAAAAQAgAAAAJAEAAGRycy9lMm9Eb2Mu&#10;eG1sUEsFBgAAAAAGAAYAWQEAAJEFAAAAAA==&#10;">
                      <v:fill on="t" focussize="0,0"/>
                      <v:stroke weight="0.5pt" color="#000000" joinstyle="miter"/>
                      <v:imagedata o:title=""/>
                      <o:lock v:ext="edit" aspectratio="f"/>
                      <v:textbox>
                        <w:txbxContent>
                          <w:p>
                            <w:pPr>
                              <w:rPr>
                                <w:rFonts w:hint="eastAsia"/>
                              </w:rPr>
                            </w:pPr>
                            <w:r>
                              <w:rPr>
                                <w:rFonts w:hint="eastAsia"/>
                              </w:rPr>
                              <w:t>备份</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454660</wp:posOffset>
                      </wp:positionH>
                      <wp:positionV relativeFrom="paragraph">
                        <wp:posOffset>1153795</wp:posOffset>
                      </wp:positionV>
                      <wp:extent cx="1409700" cy="7620"/>
                      <wp:effectExtent l="0" t="0" r="0" b="0"/>
                      <wp:wrapNone/>
                      <wp:docPr id="378" name="直线 415"/>
                      <wp:cNvGraphicFramePr/>
                      <a:graphic xmlns:a="http://schemas.openxmlformats.org/drawingml/2006/main">
                        <a:graphicData uri="http://schemas.microsoft.com/office/word/2010/wordprocessingShape">
                          <wps:wsp>
                            <wps:cNvCnPr/>
                            <wps:spPr>
                              <a:xfrm>
                                <a:off x="0" y="0"/>
                                <a:ext cx="1409700" cy="762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15" o:spid="_x0000_s1026" o:spt="20" style="position:absolute;left:0pt;margin-left:35.8pt;margin-top:90.85pt;height:0.6pt;width:111pt;z-index:251722752;mso-width-relative:page;mso-height-relative:page;" filled="f" stroked="t" coordsize="21600,21600" o:gfxdata="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0cYTh1gAAAAoBAAAPAAAAAAAAAAEAIAAA&#10;ACIAAABkcnMvZG93bnJldi54bWxQSwECFAAUAAAACACHTuJAN/GADtUBAACUAwAADgAAAAAAAAAB&#10;ACAAAAAlAQAAZHJzL2Uyb0RvYy54bWxQSwUGAAAAAAYABgBZAQAAbA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1854835</wp:posOffset>
                      </wp:positionH>
                      <wp:positionV relativeFrom="paragraph">
                        <wp:posOffset>1163320</wp:posOffset>
                      </wp:positionV>
                      <wp:extent cx="635" cy="219075"/>
                      <wp:effectExtent l="37465" t="0" r="38100" b="9525"/>
                      <wp:wrapNone/>
                      <wp:docPr id="365" name="箭头 312"/>
                      <wp:cNvGraphicFramePr/>
                      <a:graphic xmlns:a="http://schemas.openxmlformats.org/drawingml/2006/main">
                        <a:graphicData uri="http://schemas.microsoft.com/office/word/2010/wordprocessingShape">
                          <wps:wsp>
                            <wps:cNvCnPr/>
                            <wps:spPr>
                              <a:xfrm>
                                <a:off x="0" y="0"/>
                                <a:ext cx="635" cy="2190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12" o:spid="_x0000_s1026" o:spt="20" style="position:absolute;left:0pt;margin-left:146.05pt;margin-top:91.6pt;height:17.25pt;width:0.05pt;z-index:251725824;mso-width-relative:page;mso-height-relative:page;" filled="f" stroked="t" coordsize="21600,21600" o:gfxdata="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oxY+NgAAAALAQAADwAAAAAAAAABACAA&#10;AAAiAAAAZHJzL2Rvd25yZXYueG1sUEsBAhQAFAAAAAgAh07iQLuIQdLUAQAAlgMAAA4AAAAAAAAA&#10;AQAgAAAAJw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1502410</wp:posOffset>
                      </wp:positionH>
                      <wp:positionV relativeFrom="paragraph">
                        <wp:posOffset>1382395</wp:posOffset>
                      </wp:positionV>
                      <wp:extent cx="857250" cy="314325"/>
                      <wp:effectExtent l="4445" t="4445" r="6985" b="16510"/>
                      <wp:wrapNone/>
                      <wp:docPr id="371" name="自选图形 417"/>
                      <wp:cNvGraphicFramePr/>
                      <a:graphic xmlns:a="http://schemas.openxmlformats.org/drawingml/2006/main">
                        <a:graphicData uri="http://schemas.microsoft.com/office/word/2010/wordprocessingShape">
                          <wps:wsp>
                            <wps:cNvSpPr/>
                            <wps:spPr>
                              <a:xfrm>
                                <a:off x="0" y="0"/>
                                <a:ext cx="8572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还原数据</w:t>
                                  </w:r>
                                </w:p>
                              </w:txbxContent>
                            </wps:txbx>
                            <wps:bodyPr upright="1"/>
                          </wps:wsp>
                        </a:graphicData>
                      </a:graphic>
                    </wp:anchor>
                  </w:drawing>
                </mc:Choice>
                <mc:Fallback>
                  <w:pict>
                    <v:shape id="自选图形 417" o:spid="_x0000_s1026" o:spt="109" type="#_x0000_t109" style="position:absolute;left:0pt;margin-left:118.3pt;margin-top:108.85pt;height:24.75pt;width:67.5pt;z-index:251718656;mso-width-relative:page;mso-height-relative:page;" fillcolor="#FFFFFF" filled="t" stroked="t" coordsize="21600,21600" o:gfxdata="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7+XJLWAAAACwEAAA8AAAAAAAAAAQAgAAAAIgAAAGRycy9kb3ducmV2Lnht&#10;bFBLAQIUABQAAAAIAIdO4kAa3M9l+wEAAPADAAAOAAAAAAAAAAEAIAAAACUBAABkcnMvZTJvRG9j&#10;LnhtbFBLBQYAAAAABgAGAFkBAACSBQAAAAA=&#10;">
                      <v:fill on="t" focussize="0,0"/>
                      <v:stroke weight="0.5pt" color="#000000" joinstyle="miter"/>
                      <v:imagedata o:title=""/>
                      <o:lock v:ext="edit" aspectratio="f"/>
                      <v:textbox>
                        <w:txbxContent>
                          <w:p>
                            <w:pPr>
                              <w:rPr>
                                <w:rFonts w:hint="eastAsia"/>
                              </w:rPr>
                            </w:pPr>
                            <w:r>
                              <w:rPr>
                                <w:rFonts w:hint="eastAsia"/>
                              </w:rPr>
                              <w:t>还原数据</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1740535</wp:posOffset>
                      </wp:positionH>
                      <wp:positionV relativeFrom="paragraph">
                        <wp:posOffset>1687195</wp:posOffset>
                      </wp:positionV>
                      <wp:extent cx="635" cy="238125"/>
                      <wp:effectExtent l="4445" t="0" r="10160" b="5715"/>
                      <wp:wrapNone/>
                      <wp:docPr id="372" name="直线 418"/>
                      <wp:cNvGraphicFramePr/>
                      <a:graphic xmlns:a="http://schemas.openxmlformats.org/drawingml/2006/main">
                        <a:graphicData uri="http://schemas.microsoft.com/office/word/2010/wordprocessingShape">
                          <wps:wsp>
                            <wps:cNvCnPr/>
                            <wps:spPr>
                              <a:xfrm flipV="1">
                                <a:off x="0" y="0"/>
                                <a:ext cx="635" cy="2381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18" o:spid="_x0000_s1026" o:spt="20" style="position:absolute;left:0pt;flip:y;margin-left:137.05pt;margin-top:132.85pt;height:18.75pt;width:0.05pt;z-index:251729920;mso-width-relative:page;mso-height-relative:page;" filled="f" stroked="t" coordsize="21600,21600" o:gfxdata="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T35tbaAAAACwEAAA8AAAAAAAAA&#10;AQAgAAAAIgAAAGRycy9kb3ducmV2LnhtbFBLAQIUABQAAAAIAIdO4kDPYtHu1gEAAJwDAAAOAAAA&#10;AAAAAAEAIAAAACkBAABkcnMvZTJvRG9jLnhtbFBLBQYAAAAABgAGAFkBAABxBQ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397510</wp:posOffset>
                      </wp:positionH>
                      <wp:positionV relativeFrom="paragraph">
                        <wp:posOffset>1706245</wp:posOffset>
                      </wp:positionV>
                      <wp:extent cx="635" cy="219075"/>
                      <wp:effectExtent l="4445" t="0" r="10160" b="9525"/>
                      <wp:wrapNone/>
                      <wp:docPr id="388" name="直线 419"/>
                      <wp:cNvGraphicFramePr/>
                      <a:graphic xmlns:a="http://schemas.openxmlformats.org/drawingml/2006/main">
                        <a:graphicData uri="http://schemas.microsoft.com/office/word/2010/wordprocessingShape">
                          <wps:wsp>
                            <wps:cNvCnPr/>
                            <wps:spPr>
                              <a:xfrm flipV="1">
                                <a:off x="0" y="0"/>
                                <a:ext cx="635" cy="21907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19" o:spid="_x0000_s1026" o:spt="20" style="position:absolute;left:0pt;flip:y;margin-left:31.3pt;margin-top:134.35pt;height:17.25pt;width:0.05pt;z-index:251728896;mso-width-relative:page;mso-height-relative:page;" filled="f" stroked="t" coordsize="21600,21600" o:gfxdata="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mYl22gAAAAkBAAAPAAAAAAAA&#10;AAEAIAAAACIAAABkcnMvZG93bnJldi54bWxQSwECFAAUAAAACACHTuJAFUdkOtcBAACcAwAADgAA&#10;AAAAAAABACAAAAApAQAAZHJzL2Uyb0RvYy54bWxQSwUGAAAAAAYABgBZAQAAc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407035</wp:posOffset>
                      </wp:positionH>
                      <wp:positionV relativeFrom="paragraph">
                        <wp:posOffset>1925320</wp:posOffset>
                      </wp:positionV>
                      <wp:extent cx="1333500" cy="635"/>
                      <wp:effectExtent l="0" t="0" r="0" b="0"/>
                      <wp:wrapNone/>
                      <wp:docPr id="389" name="直线 420"/>
                      <wp:cNvGraphicFramePr/>
                      <a:graphic xmlns:a="http://schemas.openxmlformats.org/drawingml/2006/main">
                        <a:graphicData uri="http://schemas.microsoft.com/office/word/2010/wordprocessingShape">
                          <wps:wsp>
                            <wps:cNvCnPr/>
                            <wps:spPr>
                              <a:xfrm>
                                <a:off x="0" y="0"/>
                                <a:ext cx="1333500"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20" o:spid="_x0000_s1026" o:spt="20" style="position:absolute;left:0pt;margin-left:32.05pt;margin-top:151.6pt;height:0.05pt;width:105pt;z-index:251726848;mso-width-relative:page;mso-height-relative:page;" filled="f" stroked="t" coordsize="21600,21600" o:gfxdata="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r+v4nWAAAACgEAAA8AAAAAAAAAAQAgAAAAIgAAAGRy&#10;cy9kb3ducmV2LnhtbFBLAQIUABQAAAAIAIdO4kB9i6eSzgEAAJMDAAAOAAAAAAAAAAEAIAAAACUB&#10;AABkcnMvZTJvRG9jLnhtbFBLBQYAAAAABgAGAFkBAABlBQ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454660</wp:posOffset>
                      </wp:positionH>
                      <wp:positionV relativeFrom="paragraph">
                        <wp:posOffset>1153795</wp:posOffset>
                      </wp:positionV>
                      <wp:extent cx="635" cy="247650"/>
                      <wp:effectExtent l="37465" t="0" r="38100" b="11430"/>
                      <wp:wrapNone/>
                      <wp:docPr id="390" name="箭头 311"/>
                      <wp:cNvGraphicFramePr/>
                      <a:graphic xmlns:a="http://schemas.openxmlformats.org/drawingml/2006/main">
                        <a:graphicData uri="http://schemas.microsoft.com/office/word/2010/wordprocessingShape">
                          <wps:wsp>
                            <wps:cNvCnPr/>
                            <wps:spPr>
                              <a:xfrm>
                                <a:off x="0" y="0"/>
                                <a:ext cx="635" cy="2476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11" o:spid="_x0000_s1026" o:spt="20" style="position:absolute;left:0pt;margin-left:35.8pt;margin-top:90.85pt;height:19.5pt;width:0.05pt;z-index:251724800;mso-width-relative:page;mso-height-relative:page;" filled="f" stroked="t" coordsize="21600,21600" o:gfxdata="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DzBD9cAAAAJAQAADwAAAAAAAAABACAA&#10;AAAiAAAAZHJzL2Rvd25yZXYueG1sUEsBAhQAFAAAAAgAh07iQOvxHlfVAQAAlgMAAA4AAAAAAAAA&#10;AQAgAAAAJg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721360</wp:posOffset>
                      </wp:positionH>
                      <wp:positionV relativeFrom="paragraph">
                        <wp:posOffset>2077720</wp:posOffset>
                      </wp:positionV>
                      <wp:extent cx="857250" cy="314325"/>
                      <wp:effectExtent l="4445" t="4445" r="6985" b="16510"/>
                      <wp:wrapNone/>
                      <wp:docPr id="376" name="自选图形 422"/>
                      <wp:cNvGraphicFramePr/>
                      <a:graphic xmlns:a="http://schemas.openxmlformats.org/drawingml/2006/main">
                        <a:graphicData uri="http://schemas.microsoft.com/office/word/2010/wordprocessingShape">
                          <wps:wsp>
                            <wps:cNvSpPr/>
                            <wps:spPr>
                              <a:xfrm>
                                <a:off x="0" y="0"/>
                                <a:ext cx="8572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退出</w:t>
                                  </w:r>
                                </w:p>
                              </w:txbxContent>
                            </wps:txbx>
                            <wps:bodyPr upright="1"/>
                          </wps:wsp>
                        </a:graphicData>
                      </a:graphic>
                    </wp:anchor>
                  </w:drawing>
                </mc:Choice>
                <mc:Fallback>
                  <w:pict>
                    <v:shape id="自选图形 422" o:spid="_x0000_s1026" o:spt="109" type="#_x0000_t109" style="position:absolute;left:0pt;margin-left:56.8pt;margin-top:163.6pt;height:24.75pt;width:67.5pt;z-index:251719680;mso-width-relative:page;mso-height-relative:page;" fillcolor="#FFFFFF" filled="t" stroked="t" coordsize="21600,21600" o:gfxdata="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TP7Ry1wAAAAsBAAAPAAAAAAAAAAEAIAAAACIAAABkcnMvZG93bnJldi54&#10;bWxQSwECFAAUAAAACACHTuJAPydWRvsBAADwAwAADgAAAAAAAAABACAAAAAmAQAAZHJzL2Uyb0Rv&#10;Yy54bWxQSwUGAAAAAAYABgBZAQAAkwUAAAAA&#10;">
                      <v:fill on="t" focussize="0,0"/>
                      <v:stroke weight="0.5pt" color="#000000" joinstyle="miter"/>
                      <v:imagedata o:title=""/>
                      <o:lock v:ext="edit" aspectratio="f"/>
                      <v:textbox>
                        <w:txbxContent>
                          <w:p>
                            <w:pPr>
                              <w:rPr>
                                <w:rFonts w:hint="eastAsia"/>
                              </w:rPr>
                            </w:pPr>
                            <w:r>
                              <w:rPr>
                                <w:rFonts w:hint="eastAsia"/>
                              </w:rPr>
                              <w:t>退出</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已登录管理员</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pPr>
              <w:rPr>
                <w:rFonts w:hint="eastAsia"/>
              </w:rPr>
            </w:pPr>
            <w:r>
              <w:rPr>
                <w:rFonts w:hint="eastAsia"/>
              </w:rPr>
              <w:t>Class backup</w:t>
            </w:r>
          </w:p>
          <w:p>
            <w:pPr>
              <w:rPr>
                <w:rFonts w:hint="eastAsia"/>
              </w:rPr>
            </w:pPr>
            <w:r>
              <w:rPr>
                <w:rFonts w:hint="eastAsia"/>
              </w:rPr>
              <w:t>Class restore</w:t>
            </w:r>
          </w:p>
        </w:tc>
        <w:tc>
          <w:tcPr>
            <w:tcW w:w="1191" w:type="dxa"/>
            <w:gridSpan w:val="2"/>
            <w:vAlign w:val="top"/>
          </w:tcPr>
          <w:p>
            <w:pPr>
              <w:rPr>
                <w:b/>
              </w:rPr>
            </w:pPr>
            <w:r>
              <w:rPr>
                <w:rFonts w:hint="eastAsia"/>
                <w:b/>
              </w:rPr>
              <w:t>对应方法</w:t>
            </w:r>
          </w:p>
        </w:tc>
        <w:tc>
          <w:tcPr>
            <w:tcW w:w="1947" w:type="dxa"/>
            <w:gridSpan w:val="2"/>
            <w:vAlign w:val="top"/>
          </w:tcPr>
          <w:p>
            <w:pPr>
              <w:rPr>
                <w:rFonts w:hint="eastAsia"/>
              </w:rPr>
            </w:pPr>
            <w:r>
              <w:rPr>
                <w:rFonts w:hint="eastAsia"/>
              </w:rPr>
              <w:t>Backup()</w:t>
            </w:r>
          </w:p>
          <w:p>
            <w:pPr>
              <w:rPr>
                <w:rFonts w:hint="eastAsia"/>
              </w:rPr>
            </w:pPr>
            <w:r>
              <w:rPr>
                <w:rFonts w:hint="eastAsia"/>
              </w:rPr>
              <w:t>Restore()</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r>
              <w:rPr>
                <w:rFonts w:hint="eastAsia"/>
              </w:rPr>
              <w:t>管理员查看报表</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r>
              <w:rPr>
                <w:rFonts w:hint="eastAsia"/>
                <w:lang w:val="en-US" w:eastAsia="zh-CN"/>
              </w:rPr>
              <w:t>管理员</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w:t>
            </w:r>
            <w:r>
              <w:t xml:space="preserve"> P</w:t>
            </w:r>
            <w:r>
              <w:rPr>
                <w:rFonts w:hint="eastAsia"/>
              </w:rPr>
              <w:t>assword,newpassword,password2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rPr>
            </w:pPr>
            <w:r>
              <w:rPr>
                <w:rFonts w:hint="eastAsia"/>
              </w:rPr>
              <w:t>备份、还原数据表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
    <w:p/>
    <w:p/>
    <w:p/>
    <w:p/>
    <w:p/>
    <w:p>
      <w:pPr>
        <w:pStyle w:val="4"/>
        <w:numPr>
          <w:ilvl w:val="2"/>
          <w:numId w:val="0"/>
        </w:numPr>
        <w:tabs>
          <w:tab w:val="left" w:pos="864"/>
          <w:tab w:val="clear" w:pos="432"/>
        </w:tabs>
        <w:ind w:left="426"/>
      </w:pPr>
      <w:r>
        <w:rPr>
          <w:rFonts w:hint="eastAsia"/>
        </w:rPr>
        <w:t>6.1.</w:t>
      </w:r>
      <w:r>
        <w:rPr>
          <w:rFonts w:hint="eastAsia"/>
          <w:lang w:val="en-US" w:eastAsia="zh-CN"/>
        </w:rPr>
        <w:t>2</w:t>
      </w:r>
      <w:r>
        <w:rPr>
          <w:rFonts w:hint="eastAsia"/>
        </w:rPr>
        <w:t>备份、还原数据功能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管理账号</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w:t>
            </w:r>
            <w:r>
              <w:rPr>
                <w:rFonts w:hint="eastAsia"/>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w:t>
            </w:r>
            <w:r>
              <w:rPr>
                <w:rFonts w:hint="eastAsia"/>
                <w:lang w:val="en-US" w:eastAsia="zh-CN"/>
              </w:rPr>
              <w:t>管理账号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w:t>
            </w:r>
            <w:r>
              <w:rPr>
                <w:rFonts w:hint="eastAsia"/>
                <w:lang w:val="en-US" w:eastAsia="zh-CN"/>
              </w:rPr>
              <w:t>进入管理账号界面</w:t>
            </w:r>
          </w:p>
          <w:p>
            <w:pPr>
              <w:ind w:left="315" w:hanging="315" w:hangingChars="150"/>
              <w:rPr>
                <w:rFonts w:hint="eastAsia"/>
              </w:rPr>
            </w:pPr>
            <w:r>
              <w:rPr>
                <w:rFonts w:hint="eastAsia"/>
              </w:rPr>
              <w:t>2、</w:t>
            </w:r>
            <w:r>
              <w:rPr>
                <w:rFonts w:hint="eastAsia"/>
                <w:lang w:val="en-US" w:eastAsia="zh-CN"/>
              </w:rPr>
              <w:t>用户选择查询、修改、删除、添加账号的功能</w:t>
            </w:r>
          </w:p>
          <w:p>
            <w:pPr>
              <w:ind w:left="315" w:hanging="315" w:hangingChars="150"/>
            </w:pPr>
            <w:r>
              <w:rPr>
                <w:rFonts w:hint="eastAsia"/>
                <w:lang w:val="en-US" w:eastAsia="zh-CN"/>
              </w:rPr>
              <w:t>3</w:t>
            </w:r>
            <w:r>
              <w:rPr>
                <w:rFonts w:hint="eastAsia"/>
              </w:rPr>
              <w:t>、</w:t>
            </w:r>
            <w:r>
              <w:rPr>
                <w:rFonts w:hint="eastAsia"/>
                <w:lang w:val="en-US" w:eastAsia="zh-CN"/>
              </w:rPr>
              <w:t>用户填写信息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pPr>
              <w:numPr>
                <w:ilvl w:val="0"/>
                <w:numId w:val="14"/>
              </w:numPr>
              <w:rPr>
                <w:rFonts w:hint="eastAsia"/>
                <w:lang w:val="en-US" w:eastAsia="zh-CN"/>
              </w:rPr>
            </w:pPr>
            <w:r>
              <w:rPr>
                <w:rFonts w:hint="eastAsia"/>
              </w:rPr>
              <w:t>用户选择</w:t>
            </w:r>
            <w:r>
              <w:rPr>
                <w:rFonts w:hint="eastAsia"/>
                <w:lang w:val="en-US" w:eastAsia="zh-CN"/>
              </w:rPr>
              <w:t>管理账号功能</w:t>
            </w:r>
          </w:p>
          <w:p>
            <w:pPr>
              <w:numPr>
                <w:ilvl w:val="0"/>
                <w:numId w:val="0"/>
              </w:numPr>
              <w:rPr>
                <w:rFonts w:hint="eastAsia"/>
              </w:rPr>
            </w:pPr>
            <w:r>
              <w:rPr>
                <w:rFonts w:hint="eastAsia"/>
              </w:rPr>
              <w:t>2、系统跳转至</w:t>
            </w:r>
            <w:r>
              <w:rPr>
                <w:rFonts w:hint="eastAsia"/>
                <w:lang w:val="en-US" w:eastAsia="zh-CN"/>
              </w:rPr>
              <w:t>查询、修改、删除、添加药品供应商的页面</w:t>
            </w:r>
          </w:p>
          <w:p>
            <w:r>
              <w:rPr>
                <w:rFonts w:hint="eastAsia"/>
              </w:rPr>
              <w:t>3、用户填写</w:t>
            </w:r>
            <w:r>
              <w:rPr>
                <w:rFonts w:hint="eastAsia"/>
                <w:lang w:val="en-US" w:eastAsia="zh-CN"/>
              </w:rPr>
              <w:t>相对应的</w:t>
            </w:r>
            <w:r>
              <w:rPr>
                <w:rFonts w:hint="eastAsia"/>
              </w:rPr>
              <w:t>信息并确定</w:t>
            </w:r>
          </w:p>
          <w:p>
            <w:r>
              <w:rPr>
                <w:rFonts w:hint="eastAsia"/>
              </w:rPr>
              <w:t>4、系统检查各项信息的合法性</w:t>
            </w:r>
          </w:p>
          <w:p>
            <w:r>
              <w:rPr>
                <w:rFonts w:hint="eastAsia"/>
              </w:rPr>
              <w:t>5、若各项信息合法，连接数据库更改</w:t>
            </w:r>
            <w:r>
              <w:rPr>
                <w:rFonts w:hint="eastAsia"/>
                <w:lang w:val="en-US" w:eastAsia="zh-CN"/>
              </w:rPr>
              <w:t>数据库</w:t>
            </w:r>
            <w:r>
              <w:rPr>
                <w:rFonts w:hint="eastAsia"/>
              </w:rPr>
              <w:t>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3470720" behindDoc="0" locked="0" layoutInCell="1" allowOverlap="1">
                      <wp:simplePos x="0" y="0"/>
                      <wp:positionH relativeFrom="column">
                        <wp:posOffset>521970</wp:posOffset>
                      </wp:positionH>
                      <wp:positionV relativeFrom="paragraph">
                        <wp:posOffset>106045</wp:posOffset>
                      </wp:positionV>
                      <wp:extent cx="1150620" cy="314325"/>
                      <wp:effectExtent l="5080" t="5080" r="17780" b="15875"/>
                      <wp:wrapNone/>
                      <wp:docPr id="82" name="自选图形 444"/>
                      <wp:cNvGraphicFramePr/>
                      <a:graphic xmlns:a="http://schemas.openxmlformats.org/drawingml/2006/main">
                        <a:graphicData uri="http://schemas.microsoft.com/office/word/2010/wordprocessingShape">
                          <wps:wsp>
                            <wps:cNvSpPr/>
                            <wps:spPr>
                              <a:xfrm>
                                <a:off x="0" y="0"/>
                                <a:ext cx="115062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管理员</w:t>
                                  </w:r>
                                  <w:r>
                                    <w:rPr>
                                      <w:rFonts w:hint="eastAsia"/>
                                    </w:rPr>
                                    <w:t>登录</w:t>
                                  </w:r>
                                </w:p>
                              </w:txbxContent>
                            </wps:txbx>
                            <wps:bodyPr upright="1"/>
                          </wps:wsp>
                        </a:graphicData>
                      </a:graphic>
                    </wp:anchor>
                  </w:drawing>
                </mc:Choice>
                <mc:Fallback>
                  <w:pict>
                    <v:shape id="自选图形 444" o:spid="_x0000_s1026" o:spt="109" type="#_x0000_t109" style="position:absolute;left:0pt;margin-left:41.1pt;margin-top:8.35pt;height:24.75pt;width:90.6pt;z-index:253470720;mso-width-relative:page;mso-height-relative:page;" fillcolor="#FFFFFF" filled="t" stroked="t" coordsize="21600,21600" o:gfxdata="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lzXT9UAAAAIAQAADwAAAAAAAAABACAAAAAiAAAAZHJzL2Rvd25yZXYueG1s&#10;UEsBAhQAFAAAAAgAh07iQOthN8n7AQAA8AMAAA4AAAAAAAAAAQAgAAAAJAEAAGRycy9lMm9Eb2Mu&#10;eG1sUEsFBgAAAAAGAAYAWQEAAJEFAAAAAA==&#10;">
                      <v:fill on="t" focussize="0,0"/>
                      <v:stroke weight="0.5pt" color="#000000" joinstyle="miter"/>
                      <v:imagedata o:title=""/>
                      <o:lock v:ext="edit" aspectratio="f"/>
                      <v:textbox>
                        <w:txbxContent>
                          <w:p>
                            <w:pPr>
                              <w:jc w:val="center"/>
                              <w:rPr>
                                <w:rFonts w:hint="eastAsia"/>
                              </w:rPr>
                            </w:pPr>
                            <w:r>
                              <w:rPr>
                                <w:rFonts w:hint="eastAsia"/>
                                <w:lang w:val="en-US" w:eastAsia="zh-CN"/>
                              </w:rPr>
                              <w:t>管理员</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3474816" behindDoc="0" locked="0" layoutInCell="1" allowOverlap="1">
                      <wp:simplePos x="0" y="0"/>
                      <wp:positionH relativeFrom="column">
                        <wp:posOffset>66675</wp:posOffset>
                      </wp:positionH>
                      <wp:positionV relativeFrom="paragraph">
                        <wp:posOffset>1014095</wp:posOffset>
                      </wp:positionV>
                      <wp:extent cx="2122170" cy="247650"/>
                      <wp:effectExtent l="4445" t="4445" r="6985" b="6985"/>
                      <wp:wrapNone/>
                      <wp:docPr id="83" name="自选图形 458"/>
                      <wp:cNvGraphicFramePr/>
                      <a:graphic xmlns:a="http://schemas.openxmlformats.org/drawingml/2006/main">
                        <a:graphicData uri="http://schemas.microsoft.com/office/word/2010/wordprocessingShape">
                          <wps:wsp>
                            <wps:cNvSpPr/>
                            <wps:spPr>
                              <a:xfrm>
                                <a:off x="0" y="0"/>
                                <a:ext cx="2122170" cy="2476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选择具体管理功能、输入信息</w:t>
                                  </w:r>
                                </w:p>
                              </w:txbxContent>
                            </wps:txbx>
                            <wps:bodyPr upright="1"/>
                          </wps:wsp>
                        </a:graphicData>
                      </a:graphic>
                    </wp:anchor>
                  </w:drawing>
                </mc:Choice>
                <mc:Fallback>
                  <w:pict>
                    <v:shape id="自选图形 458" o:spid="_x0000_s1026" o:spt="109" type="#_x0000_t109" style="position:absolute;left:0pt;margin-left:5.25pt;margin-top:79.85pt;height:19.5pt;width:167.1pt;z-index:253474816;mso-width-relative:page;mso-height-relative:page;" fillcolor="#FFFFFF" filled="t" stroked="t" coordsize="21600,21600" o:gfxdata="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iff2LVAAAACgEAAA8AAAAAAAAAAQAgAAAAIgAAAGRycy9kb3ducmV2&#10;LnhtbFBLAQIUABQAAAAIAIdO4kAbiMeH/wEAAPADAAAOAAAAAAAAAAEAIAAAACQBAABkcnMvZTJv&#10;RG9jLnhtbFBLBQYAAAAABgAGAFkBAACVBQAAAAA=&#10;">
                      <v:fill on="t" focussize="0,0"/>
                      <v:stroke weight="0.5pt" color="#000000" joinstyle="miter"/>
                      <v:imagedata o:title=""/>
                      <o:lock v:ext="edit" aspectratio="f"/>
                      <v:textbox>
                        <w:txbxContent>
                          <w:p>
                            <w:pPr>
                              <w:jc w:val="center"/>
                              <w:rPr>
                                <w:rFonts w:hint="eastAsia" w:eastAsiaTheme="minorEastAsia"/>
                                <w:lang w:val="en-US" w:eastAsia="zh-CN"/>
                              </w:rPr>
                            </w:pPr>
                            <w:r>
                              <w:rPr>
                                <w:rFonts w:hint="eastAsia"/>
                                <w:lang w:val="en-US" w:eastAsia="zh-CN"/>
                              </w:rPr>
                              <w:t>选择具体管理功能、输入信息</w:t>
                            </w:r>
                          </w:p>
                        </w:txbxContent>
                      </v:textbox>
                    </v:shape>
                  </w:pict>
                </mc:Fallback>
              </mc:AlternateContent>
            </w:r>
            <w:r>
              <mc:AlternateContent>
                <mc:Choice Requires="wps">
                  <w:drawing>
                    <wp:anchor distT="0" distB="0" distL="114300" distR="114300" simplePos="0" relativeHeight="253475840" behindDoc="0" locked="0" layoutInCell="1" allowOverlap="1">
                      <wp:simplePos x="0" y="0"/>
                      <wp:positionH relativeFrom="column">
                        <wp:posOffset>46990</wp:posOffset>
                      </wp:positionH>
                      <wp:positionV relativeFrom="paragraph">
                        <wp:posOffset>1391920</wp:posOffset>
                      </wp:positionV>
                      <wp:extent cx="1950720" cy="494030"/>
                      <wp:effectExtent l="19685" t="5080" r="26035" b="19050"/>
                      <wp:wrapNone/>
                      <wp:docPr id="84" name="自选图形 457"/>
                      <wp:cNvGraphicFramePr/>
                      <a:graphic xmlns:a="http://schemas.openxmlformats.org/drawingml/2006/main">
                        <a:graphicData uri="http://schemas.microsoft.com/office/word/2010/wordprocessingShape">
                          <wps:wsp>
                            <wps:cNvSpPr/>
                            <wps:spPr>
                              <a:xfrm>
                                <a:off x="0" y="0"/>
                                <a:ext cx="1950720" cy="494030"/>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wps:txbx>
                            <wps:bodyPr upright="1"/>
                          </wps:wsp>
                        </a:graphicData>
                      </a:graphic>
                    </wp:anchor>
                  </w:drawing>
                </mc:Choice>
                <mc:Fallback>
                  <w:pict>
                    <v:shape id="自选图形 457" o:spid="_x0000_s1026" o:spt="110" type="#_x0000_t110" style="position:absolute;left:0pt;margin-left:3.7pt;margin-top:109.6pt;height:38.9pt;width:153.6pt;z-index:253475840;mso-width-relative:page;mso-height-relative:page;" fillcolor="#FFFFFF" filled="t" stroked="t" coordsize="21600,21600" o:gfxdata="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hkzvtgAAAAJAQAADwAAAAAAAAABACAAAAAiAAAAZHJzL2Rv&#10;d25yZXYueG1sUEsBAhQAFAAAAAgAh07iQI+a7x4BAgAA8QMAAA4AAAAAAAAAAQAgAAAAJwEAAGRy&#10;cy9lMm9Eb2MueG1sUEsFBgAAAAAGAAYAWQEAAJoFAAAAAA==&#10;">
                      <v:fill on="t" focussize="0,0"/>
                      <v:stroke weight="0.5pt" color="#000000" joinstyle="miter"/>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v:textbox>
                    </v:shape>
                  </w:pict>
                </mc:Fallback>
              </mc:AlternateContent>
            </w:r>
            <w:r>
              <mc:AlternateContent>
                <mc:Choice Requires="wps">
                  <w:drawing>
                    <wp:anchor distT="0" distB="0" distL="114300" distR="114300" simplePos="0" relativeHeight="253483008"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85"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3483008;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nDaDvXAAAACwEAAA8AAAAAAAAAAQAgAAAAIgAA&#10;AGRycy9kb3ducmV2LnhtbFBLAQIUABQAAAAIAIdO4kDioYGo0AEAAJIDAAAOAAAAAAAAAAEAIAAA&#10;ACYBAABkcnMvZTJvRG9jLnhtbFBLBQYAAAAABgAGAFkBAABoBQ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3486080"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86"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3486080;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T8iDNkA&#10;AAALAQAADwAAAAAAAAABACAAAAAiAAAAZHJzL2Rvd25yZXYueG1sUEsBAhQAFAAAAAgAh07iQMlU&#10;CmIeAgAASQQAAA4AAAAAAAAAAQAgAAAAKAEAAGRycy9lMm9Eb2MueG1sUEsFBgAAAAAGAAYAWQEA&#10;ALgFA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3485056"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87"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3485056;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KMUPR2QAAAAsBAAAP&#10;AAAAAAAAAAEAIAAAACIAAABkcnMvZG93bnJldi54bWxQSwECFAAUAAAACACHTuJAb5Q2BxcCAAA7&#10;BAAADgAAAAAAAAABACAAAAAoAQAAZHJzL2Uyb0RvYy54bWxQSwUGAAAAAAYABgBZAQAAsQU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3484032"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88"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3484032;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s3UwvaAAAACwEAAA8A&#10;AAAAAAAAAQAgAAAAIgAAAGRycy9kb3ducmV2LnhtbFBLAQIUABQAAAAIAIdO4kBsSEVS3AEAAKAD&#10;AAAOAAAAAAAAAAEAIAAAACkBAABkcnMvZTJvRG9jLnhtbFBLBQYAAAAABgAGAFkBAAB3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81984"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89"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3481984;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jAC9v1wAAAAsBAAAPAAAAAAAAAAEAIAAAACIAAABk&#10;cnMvZG93bnJldi54bWxQSwECFAAUAAAACACHTuJAolRnss4BAACRAwAADgAAAAAAAAABACAAAAAm&#10;AQAAZHJzL2Uyb0RvYy54bWxQSwUGAAAAAAYABgBZAQAAZ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3480960"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90"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3480960;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6LaO9kAAAALAQAADwAAAAAAAAABACAA&#10;AAAiAAAAZHJzL2Rvd25yZXYueG1sUEsBAhQAFAAAAAgAh07iQKjVk3v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79936"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91"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3479936;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2pd4PZAAAACwEAAA8AAAAAAAAAAQAg&#10;AAAAIgAAAGRycy9kb3ducmV2LnhtbFBLAQIUABQAAAAIAIdO4kDgdQmf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78912"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92"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3478912;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vl+6bZAAAACwEAAA8AAAAAAAAAAQAg&#10;AAAAIgAAAGRycy9kb3ducmV2LnhtbFBLAQIUABQAAAAIAIdO4kBs92Wr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77888"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93"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3477888;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zTijXAAAACwEAAA8AAAAAAAAAAQAgAAAA&#10;IgAAAGRycy9kb3ducmV2LnhtbFBLAQIUABQAAAAIAIdO4kCKiNaQ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76864"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94"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3476864;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OWxk1wAAAAkBAAAPAAAAAAAAAAEAIAAA&#10;ACIAAABkcnMvZG93bnJldi54bWxQSwECFAAUAAAACACHTuJArwpEGdQBAACVAwAADgAAAAAAAAAB&#10;ACAAAAAmAQAAZHJzL2Uyb0RvYy54bWxQSwUGAAAAAAYABgBZAQAAbA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3472768"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95"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3472768;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C1rd1wAAAAsBAAAPAAAAAAAAAAEAIAAAACIAAABkcnMvZG93bnJl&#10;di54bWxQSwECFAAUAAAACACHTuJAIii8Hv4BAADv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3471744"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96"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3471744;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y41k1wAAAAsBAAAPAAAAAAAAAAEAIAAAACIAAABkcnMvZG93bnJl&#10;di54bWxQSwECFAAUAAAACACHTuJArm4YVv4BAADv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修改成功</w:t>
                            </w:r>
                          </w:p>
                        </w:txbxContent>
                      </v:textbox>
                    </v:shape>
                  </w:pict>
                </mc:Fallback>
              </mc:AlternateContent>
            </w:r>
            <w:r>
              <mc:AlternateContent>
                <mc:Choice Requires="wps">
                  <w:drawing>
                    <wp:anchor distT="0" distB="0" distL="114300" distR="114300" simplePos="0" relativeHeight="253473792"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97"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w:t>
                                  </w:r>
                                  <w:r>
                                    <w:rPr>
                                      <w:rFonts w:hint="eastAsia"/>
                                      <w:lang w:val="en-US" w:eastAsia="zh-CN"/>
                                    </w:rPr>
                                    <w:t>管理功能</w:t>
                                  </w:r>
                                </w:p>
                              </w:txbxContent>
                            </wps:txbx>
                            <wps:bodyPr upright="1"/>
                          </wps:wsp>
                        </a:graphicData>
                      </a:graphic>
                    </wp:anchor>
                  </w:drawing>
                </mc:Choice>
                <mc:Fallback>
                  <w:pict>
                    <v:shape id="自选图形 459" o:spid="_x0000_s1026" o:spt="109" type="#_x0000_t109" style="position:absolute;left:0pt;margin-left:43.3pt;margin-top:34.05pt;height:24.75pt;width:82.5pt;z-index:253473792;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3QDLVAAAACQEAAA8AAAAAAAAAAQAgAAAAIgAAAGRycy9kb3ducmV2Lnht&#10;bFBLAQIUABQAAAAIAIdO4kBsleqr/AEAAPADAAAOAAAAAAAAAAEAIAAAACQBAABkcnMvZTJvRG9j&#10;LnhtbFBLBQYAAAAABgAGAFkBAACSBQAAAAA=&#10;">
                      <v:fill on="t" focussize="0,0"/>
                      <v:stroke weight="0.5pt" color="#000000" joinstyle="miter"/>
                      <v:imagedata o:title=""/>
                      <o:lock v:ext="edit" aspectratio="f"/>
                      <v:textbox>
                        <w:txbxContent>
                          <w:p>
                            <w:pPr>
                              <w:jc w:val="center"/>
                              <w:rPr>
                                <w:rFonts w:hint="eastAsia"/>
                              </w:rPr>
                            </w:pPr>
                            <w:r>
                              <w:rPr>
                                <w:rFonts w:hint="eastAsia"/>
                              </w:rPr>
                              <w:t>选择</w:t>
                            </w:r>
                            <w:r>
                              <w:rPr>
                                <w:rFonts w:hint="eastAsia"/>
                                <w:lang w:val="en-US" w:eastAsia="zh-CN"/>
                              </w:rPr>
                              <w:t>管理功能</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ascii="宋体" w:hAnsi="宋体" w:eastAsia="宋体" w:cs="宋体"/>
                <w:sz w:val="24"/>
                <w:szCs w:val="24"/>
              </w:rPr>
              <w:t>admin</w:t>
            </w:r>
          </w:p>
        </w:tc>
        <w:tc>
          <w:tcPr>
            <w:tcW w:w="1191" w:type="dxa"/>
            <w:gridSpan w:val="2"/>
            <w:vAlign w:val="top"/>
          </w:tcPr>
          <w:p>
            <w:pPr>
              <w:rPr>
                <w:b/>
              </w:rPr>
            </w:pPr>
            <w:r>
              <w:rPr>
                <w:rFonts w:hint="eastAsia"/>
                <w:b/>
              </w:rPr>
              <w:t>对应方法</w:t>
            </w:r>
          </w:p>
        </w:tc>
        <w:tc>
          <w:tcPr>
            <w:tcW w:w="1947" w:type="dxa"/>
            <w:gridSpan w:val="2"/>
            <w:vAlign w:val="top"/>
          </w:tcPr>
          <w:p>
            <w:pPr>
              <w:rPr>
                <w:rFonts w:hint="eastAsia" w:eastAsiaTheme="minorEastAsia"/>
                <w:lang w:val="en-US" w:eastAsia="zh-CN"/>
              </w:rPr>
            </w:pPr>
            <w:r>
              <w:rPr>
                <w:rFonts w:hint="eastAsia"/>
                <w:lang w:val="en-US" w:eastAsia="zh-CN"/>
              </w:rPr>
              <w:t>Seek()、modify()、delete()、add()</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管理员密码</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或修改账户信息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w:t>
            </w:r>
            <w:r>
              <w:rPr>
                <w:rFonts w:hint="eastAsia"/>
                <w:lang w:val="en-US" w:eastAsia="zh-C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查询和更新表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p>
    <w:p/>
    <w:p/>
    <w:p/>
    <w:p/>
    <w:p/>
    <w:p/>
    <w:p>
      <w:pPr>
        <w:pStyle w:val="3"/>
        <w:numPr>
          <w:ilvl w:val="1"/>
          <w:numId w:val="0"/>
        </w:numPr>
        <w:tabs>
          <w:tab w:val="left" w:pos="864"/>
          <w:tab w:val="clear" w:pos="432"/>
        </w:tabs>
        <w:rPr>
          <w:rFonts w:hint="eastAsia"/>
        </w:rPr>
      </w:pPr>
      <w:bookmarkStart w:id="117" w:name="_Toc15464"/>
      <w:bookmarkStart w:id="118" w:name="_Toc9377"/>
      <w:r>
        <w:rPr>
          <w:rFonts w:hint="eastAsia"/>
        </w:rPr>
        <w:t>6.2</w:t>
      </w:r>
      <w:r>
        <w:rPr>
          <w:rFonts w:hint="eastAsia"/>
          <w:lang w:val="en-US" w:eastAsia="zh-CN"/>
        </w:rPr>
        <w:t>病人</w:t>
      </w:r>
      <w:r>
        <w:rPr>
          <w:rFonts w:hint="eastAsia"/>
        </w:rPr>
        <w:t>操作</w:t>
      </w:r>
      <w:bookmarkEnd w:id="117"/>
      <w:bookmarkEnd w:id="118"/>
    </w:p>
    <w:p>
      <w:pPr>
        <w:pStyle w:val="4"/>
        <w:numPr>
          <w:ilvl w:val="2"/>
          <w:numId w:val="0"/>
        </w:numPr>
        <w:tabs>
          <w:tab w:val="left" w:pos="864"/>
          <w:tab w:val="clear" w:pos="432"/>
        </w:tabs>
        <w:ind w:left="864" w:hanging="864"/>
      </w:pPr>
      <w:r>
        <w:rPr>
          <w:rFonts w:hint="eastAsia"/>
        </w:rPr>
        <w:t>6.2.1</w:t>
      </w:r>
      <w:r>
        <w:rPr>
          <w:rFonts w:hint="eastAsia"/>
          <w:lang w:val="en-US" w:eastAsia="zh-CN"/>
        </w:rPr>
        <w:t>挂号</w:t>
      </w:r>
      <w:r>
        <w:rPr>
          <w:rFonts w:hint="eastAsia"/>
        </w:rPr>
        <w:t>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挂号</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w:t>
            </w:r>
            <w:r>
              <w:rPr>
                <w:rFonts w:hint="eastAsia"/>
                <w:lang w:val="en-US" w:eastAsia="zh-CN"/>
              </w:rPr>
              <w:t>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w:t>
            </w:r>
            <w:r>
              <w:rPr>
                <w:rFonts w:hint="eastAsia"/>
                <w:lang w:val="en-US" w:eastAsia="zh-CN"/>
              </w:rPr>
              <w:t>病人</w:t>
            </w:r>
            <w:r>
              <w:rPr>
                <w:rFonts w:hint="eastAsia"/>
              </w:rPr>
              <w:t>进入</w:t>
            </w:r>
            <w:r>
              <w:rPr>
                <w:rFonts w:hint="eastAsia"/>
                <w:lang w:val="en-US" w:eastAsia="zh-CN"/>
              </w:rPr>
              <w:t>挂号</w:t>
            </w:r>
            <w:r>
              <w:rPr>
                <w:rFonts w:hint="eastAsia"/>
              </w:rPr>
              <w:t>功能页面</w:t>
            </w:r>
          </w:p>
          <w:p>
            <w:pPr>
              <w:ind w:left="315" w:hanging="315" w:hangingChars="150"/>
              <w:rPr>
                <w:rFonts w:hint="eastAsia"/>
                <w:lang w:val="en-US" w:eastAsia="zh-CN"/>
              </w:rPr>
            </w:pPr>
            <w:r>
              <w:rPr>
                <w:rFonts w:hint="eastAsia"/>
              </w:rPr>
              <w:t>2、</w:t>
            </w:r>
            <w:r>
              <w:rPr>
                <w:rFonts w:hint="eastAsia"/>
                <w:lang w:val="en-US" w:eastAsia="zh-CN"/>
              </w:rPr>
              <w:t>填写挂号医生</w:t>
            </w:r>
          </w:p>
          <w:p>
            <w:pPr>
              <w:ind w:left="315" w:hanging="315" w:hangingChars="150"/>
              <w:rPr>
                <w:rFonts w:hint="eastAsia"/>
                <w:lang w:val="en-US" w:eastAsia="zh-CN"/>
              </w:rPr>
            </w:pPr>
            <w:r>
              <w:rPr>
                <w:rFonts w:hint="eastAsia"/>
                <w:lang w:val="en-US" w:eastAsia="zh-CN"/>
              </w:rPr>
              <w:t>3、填写挂号日期</w:t>
            </w:r>
          </w:p>
          <w:p>
            <w:pPr>
              <w:ind w:left="315" w:hanging="315" w:hangingChars="150"/>
            </w:pPr>
            <w:r>
              <w:rPr>
                <w:rFonts w:hint="eastAsia"/>
                <w:lang w:val="en-US" w:eastAsia="zh-CN"/>
              </w:rPr>
              <w:t>4</w:t>
            </w:r>
            <w:r>
              <w:rPr>
                <w:rFonts w:hint="eastAsia"/>
              </w:rPr>
              <w:t>、返回主页面</w:t>
            </w:r>
          </w:p>
          <w:p/>
        </w:tc>
        <w:tc>
          <w:tcPr>
            <w:tcW w:w="3233" w:type="dxa"/>
            <w:gridSpan w:val="5"/>
            <w:vAlign w:val="top"/>
          </w:tcPr>
          <w:p>
            <w:pPr>
              <w:rPr>
                <w:b/>
              </w:rPr>
            </w:pPr>
            <w:r>
              <w:rPr>
                <w:rFonts w:hint="eastAsia"/>
                <w:b/>
              </w:rPr>
              <w:t>业务流程：</w:t>
            </w:r>
          </w:p>
          <w:p>
            <w:r>
              <w:rPr>
                <w:rFonts w:hint="eastAsia"/>
              </w:rPr>
              <w:t>1、用户选择</w:t>
            </w:r>
            <w:r>
              <w:rPr>
                <w:rFonts w:hint="eastAsia"/>
                <w:lang w:val="en-US" w:eastAsia="zh-CN"/>
              </w:rPr>
              <w:t>挂号功能</w:t>
            </w:r>
          </w:p>
          <w:p>
            <w:r>
              <w:rPr>
                <w:rFonts w:hint="eastAsia"/>
              </w:rPr>
              <w:t>2、系统跳转至</w:t>
            </w:r>
            <w:r>
              <w:rPr>
                <w:rFonts w:hint="eastAsia"/>
                <w:lang w:val="en-US" w:eastAsia="zh-CN"/>
              </w:rPr>
              <w:t>病人挂号</w:t>
            </w:r>
            <w:r>
              <w:rPr>
                <w:rFonts w:hint="eastAsia"/>
              </w:rPr>
              <w:t>信息页面</w:t>
            </w:r>
          </w:p>
          <w:p>
            <w:pPr>
              <w:rPr>
                <w:rFonts w:hint="eastAsia"/>
              </w:rPr>
            </w:pPr>
            <w:r>
              <w:rPr>
                <w:rFonts w:hint="eastAsia"/>
              </w:rPr>
              <w:t>3、系统跳转至主页面</w:t>
            </w:r>
          </w:p>
          <w:p>
            <w:pPr>
              <w:rPr>
                <w:rFonts w:hint="eastAsia"/>
              </w:rPr>
            </w:pPr>
          </w:p>
          <w:p>
            <w:pPr>
              <w:rPr>
                <w:rFonts w:hint="eastAsia"/>
              </w:rPr>
            </w:pPr>
          </w:p>
        </w:tc>
        <w:tc>
          <w:tcPr>
            <w:tcW w:w="3972" w:type="dxa"/>
            <w:vMerge w:val="restart"/>
            <w:vAlign w:val="top"/>
          </w:tcPr>
          <w:p>
            <w:pPr>
              <w:widowControl/>
              <w:jc w:val="left"/>
              <w:rPr>
                <w:b/>
              </w:rPr>
            </w:pPr>
            <w:r>
              <w:rPr>
                <w:rFonts w:hint="eastAsia"/>
                <w:b/>
              </w:rPr>
              <w:t>流程图：</w:t>
            </w:r>
          </w:p>
          <w:p>
            <w:pPr>
              <w:widowControl/>
              <w:jc w:val="left"/>
              <w:rPr>
                <w:b/>
                <w:highlight w:val="yellow"/>
              </w:rPr>
            </w:pPr>
            <w:r>
              <mc:AlternateContent>
                <mc:Choice Requires="wps">
                  <w:drawing>
                    <wp:anchor distT="0" distB="0" distL="114300" distR="114300" simplePos="0" relativeHeight="251917312" behindDoc="0" locked="0" layoutInCell="1" allowOverlap="1">
                      <wp:simplePos x="0" y="0"/>
                      <wp:positionH relativeFrom="column">
                        <wp:posOffset>997585</wp:posOffset>
                      </wp:positionH>
                      <wp:positionV relativeFrom="paragraph">
                        <wp:posOffset>1517015</wp:posOffset>
                      </wp:positionV>
                      <wp:extent cx="635" cy="438150"/>
                      <wp:effectExtent l="37465" t="0" r="38100" b="3810"/>
                      <wp:wrapNone/>
                      <wp:docPr id="29" name="箭头 341"/>
                      <wp:cNvGraphicFramePr/>
                      <a:graphic xmlns:a="http://schemas.openxmlformats.org/drawingml/2006/main">
                        <a:graphicData uri="http://schemas.microsoft.com/office/word/2010/wordprocessingShape">
                          <wps:wsp>
                            <wps:cNvCnPr/>
                            <wps:spPr>
                              <a:xfrm>
                                <a:off x="0" y="0"/>
                                <a:ext cx="635" cy="4381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1" o:spid="_x0000_s1026" o:spt="20" style="position:absolute;left:0pt;margin-left:78.55pt;margin-top:119.45pt;height:34.5pt;width:0.05pt;z-index:251917312;mso-width-relative:page;mso-height-relative:page;" filled="f" stroked="t" coordsize="21600,21600" o:gfxdata="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63qdC9oAAAALAQAADwAAAAAAAAAB&#10;ACAAAAAiAAAAZHJzL2Rvd25yZXYueG1sUEsBAhQAFAAAAAgAh07iQAkiAZ/VAQAAlQMAAA4AAAAA&#10;AAAAAQAgAAAAKQ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916288" behindDoc="0" locked="0" layoutInCell="1" allowOverlap="1">
                      <wp:simplePos x="0" y="0"/>
                      <wp:positionH relativeFrom="column">
                        <wp:posOffset>997585</wp:posOffset>
                      </wp:positionH>
                      <wp:positionV relativeFrom="paragraph">
                        <wp:posOffset>869315</wp:posOffset>
                      </wp:positionV>
                      <wp:extent cx="635" cy="285750"/>
                      <wp:effectExtent l="37465" t="0" r="38100" b="3810"/>
                      <wp:wrapNone/>
                      <wp:docPr id="30" name="箭头 340"/>
                      <wp:cNvGraphicFramePr/>
                      <a:graphic xmlns:a="http://schemas.openxmlformats.org/drawingml/2006/main">
                        <a:graphicData uri="http://schemas.microsoft.com/office/word/2010/wordprocessingShape">
                          <wps:wsp>
                            <wps:cNvCnPr/>
                            <wps:spPr>
                              <a:xfrm>
                                <a:off x="0" y="0"/>
                                <a:ext cx="635" cy="2857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0" o:spid="_x0000_s1026" o:spt="20" style="position:absolute;left:0pt;margin-left:78.55pt;margin-top:68.45pt;height:22.5pt;width:0.05pt;z-index:251916288;mso-width-relative:page;mso-height-relative:page;" filled="f" stroked="t" coordsize="21600,21600" o:gfxdata="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htEYLZAAAACwEAAA8AAAAAAAAAAQAg&#10;AAAAIgAAAGRycy9kb3ducmV2LnhtbFBLAQIUABQAAAAIAIdO4kBhowZp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915264" behindDoc="0" locked="0" layoutInCell="1" allowOverlap="1">
                      <wp:simplePos x="0" y="0"/>
                      <wp:positionH relativeFrom="column">
                        <wp:posOffset>988060</wp:posOffset>
                      </wp:positionH>
                      <wp:positionV relativeFrom="paragraph">
                        <wp:posOffset>326390</wp:posOffset>
                      </wp:positionV>
                      <wp:extent cx="635" cy="200025"/>
                      <wp:effectExtent l="37465" t="0" r="38100" b="13335"/>
                      <wp:wrapNone/>
                      <wp:docPr id="31" name="箭头 339"/>
                      <wp:cNvGraphicFramePr/>
                      <a:graphic xmlns:a="http://schemas.openxmlformats.org/drawingml/2006/main">
                        <a:graphicData uri="http://schemas.microsoft.com/office/word/2010/wordprocessingShape">
                          <wps:wsp>
                            <wps:cNvCnPr/>
                            <wps:spPr>
                              <a:xfrm>
                                <a:off x="0" y="0"/>
                                <a:ext cx="635" cy="2000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39" o:spid="_x0000_s1026" o:spt="20" style="position:absolute;left:0pt;margin-left:77.8pt;margin-top:25.7pt;height:15.75pt;width:0.05pt;z-index:251915264;mso-width-relative:page;mso-height-relative:page;" filled="f" stroked="t" coordsize="21600,21600" o:gfxdata="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nljUrYAAAACQEAAA8AAAAAAAAAAQAgAAAA&#10;IgAAAGRycy9kb3ducmV2LnhtbFBLAQIUABQAAAAIAIdO4kApTJhf0gEAAJUDAAAOAAAAAAAAAAEA&#10;IAAAACc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911168" behindDoc="0" locked="0" layoutInCell="1" allowOverlap="1">
                      <wp:simplePos x="0" y="0"/>
                      <wp:positionH relativeFrom="column">
                        <wp:posOffset>568960</wp:posOffset>
                      </wp:positionH>
                      <wp:positionV relativeFrom="paragraph">
                        <wp:posOffset>23495</wp:posOffset>
                      </wp:positionV>
                      <wp:extent cx="809625" cy="304800"/>
                      <wp:effectExtent l="4445" t="4445" r="8890" b="10795"/>
                      <wp:wrapNone/>
                      <wp:docPr id="32" name="自选图形 426"/>
                      <wp:cNvGraphicFramePr/>
                      <a:graphic xmlns:a="http://schemas.openxmlformats.org/drawingml/2006/main">
                        <a:graphicData uri="http://schemas.microsoft.com/office/word/2010/wordprocessingShape">
                          <wps:wsp>
                            <wps:cNvSpPr/>
                            <wps:spPr>
                              <a:xfrm>
                                <a:off x="0" y="0"/>
                                <a:ext cx="809625" cy="30480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用户登录</w:t>
                                  </w:r>
                                </w:p>
                              </w:txbxContent>
                            </wps:txbx>
                            <wps:bodyPr upright="1"/>
                          </wps:wsp>
                        </a:graphicData>
                      </a:graphic>
                    </wp:anchor>
                  </w:drawing>
                </mc:Choice>
                <mc:Fallback>
                  <w:pict>
                    <v:shape id="自选图形 426" o:spid="_x0000_s1026" o:spt="109" type="#_x0000_t109" style="position:absolute;left:0pt;margin-left:44.8pt;margin-top:1.85pt;height:24pt;width:63.75pt;z-index:251911168;mso-width-relative:page;mso-height-relative:page;" fillcolor="#FFFFFF" filled="t" stroked="t" coordsize="21600,21600" o:gfxdata="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tOZMLVAAAABwEAAA8AAAAAAAAAAQAgAAAAIgAAAGRycy9kb3ducmV2&#10;LnhtbFBLAQIUABQAAAAIAIdO4kCC9Xih/wEAAO8DAAAOAAAAAAAAAAEAIAAAACQBAABkcnMvZTJv&#10;RG9jLnhtbFBLBQYAAAAABgAGAFkBAACVBQAAAAA=&#10;">
                      <v:fill on="t" focussize="0,0"/>
                      <v:stroke weight="0.5pt" color="#000000" joinstyle="miter"/>
                      <v:imagedata o:title=""/>
                      <o:lock v:ext="edit" aspectratio="f"/>
                      <v:textbox>
                        <w:txbxContent>
                          <w:p>
                            <w:pPr>
                              <w:rPr>
                                <w:rFonts w:hint="eastAsia"/>
                              </w:rPr>
                            </w:pPr>
                            <w:r>
                              <w:rPr>
                                <w:rFonts w:hint="eastAsia"/>
                              </w:rPr>
                              <w:t>用户登录</w:t>
                            </w:r>
                          </w:p>
                        </w:txbxContent>
                      </v:textbox>
                    </v:shape>
                  </w:pict>
                </mc:Fallback>
              </mc:AlternateContent>
            </w:r>
            <w:r>
              <mc:AlternateContent>
                <mc:Choice Requires="wps">
                  <w:drawing>
                    <wp:anchor distT="0" distB="0" distL="114300" distR="114300" simplePos="0" relativeHeight="251914240" behindDoc="0" locked="0" layoutInCell="1" allowOverlap="1">
                      <wp:simplePos x="0" y="0"/>
                      <wp:positionH relativeFrom="column">
                        <wp:posOffset>540385</wp:posOffset>
                      </wp:positionH>
                      <wp:positionV relativeFrom="paragraph">
                        <wp:posOffset>1955165</wp:posOffset>
                      </wp:positionV>
                      <wp:extent cx="1000125" cy="361950"/>
                      <wp:effectExtent l="4445" t="5080" r="16510" b="13970"/>
                      <wp:wrapNone/>
                      <wp:docPr id="33" name="自选图形 427"/>
                      <wp:cNvGraphicFramePr/>
                      <a:graphic xmlns:a="http://schemas.openxmlformats.org/drawingml/2006/main">
                        <a:graphicData uri="http://schemas.microsoft.com/office/word/2010/wordprocessingShape">
                          <wps:wsp>
                            <wps:cNvSpPr/>
                            <wps:spPr>
                              <a:xfrm>
                                <a:off x="0" y="0"/>
                                <a:ext cx="1000125" cy="3619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返回主页面</w:t>
                                  </w:r>
                                </w:p>
                              </w:txbxContent>
                            </wps:txbx>
                            <wps:bodyPr upright="1"/>
                          </wps:wsp>
                        </a:graphicData>
                      </a:graphic>
                    </wp:anchor>
                  </w:drawing>
                </mc:Choice>
                <mc:Fallback>
                  <w:pict>
                    <v:shape id="自选图形 427" o:spid="_x0000_s1026" o:spt="109" type="#_x0000_t109" style="position:absolute;left:0pt;margin-left:42.55pt;margin-top:153.95pt;height:28.5pt;width:78.75pt;z-index:251914240;mso-width-relative:page;mso-height-relative:page;" fillcolor="#FFFFFF" filled="t" stroked="t" coordsize="21600,21600" o:gfxdata="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20eP2AAAAAoBAAAPAAAAAAAAAAEAIAAAACIAAABkcnMvZG93&#10;bnJldi54bWxQSwECFAAUAAAACACHTuJAHnsUyAACAADwAwAADgAAAAAAAAABACAAAAAnAQAAZHJz&#10;L2Uyb0RvYy54bWxQSwUGAAAAAAYABgBZAQAAmQUAAAAA&#10;">
                      <v:fill on="t" focussize="0,0"/>
                      <v:stroke weight="0.5pt" color="#000000" joinstyle="miter"/>
                      <v:imagedata o:title=""/>
                      <o:lock v:ext="edit" aspectratio="f"/>
                      <v:textbox>
                        <w:txbxContent>
                          <w:p>
                            <w:pPr>
                              <w:jc w:val="center"/>
                              <w:rPr>
                                <w:rFonts w:hint="eastAsia"/>
                              </w:rPr>
                            </w:pPr>
                            <w:r>
                              <w:rPr>
                                <w:rFonts w:hint="eastAsia"/>
                              </w:rPr>
                              <w:t>返回主页面</w:t>
                            </w:r>
                          </w:p>
                        </w:txbxContent>
                      </v:textbox>
                    </v:shape>
                  </w:pict>
                </mc:Fallback>
              </mc:AlternateContent>
            </w:r>
            <w:r>
              <mc:AlternateContent>
                <mc:Choice Requires="wps">
                  <w:drawing>
                    <wp:anchor distT="0" distB="0" distL="114300" distR="114300" simplePos="0" relativeHeight="251913216" behindDoc="0" locked="0" layoutInCell="1" allowOverlap="1">
                      <wp:simplePos x="0" y="0"/>
                      <wp:positionH relativeFrom="column">
                        <wp:posOffset>521335</wp:posOffset>
                      </wp:positionH>
                      <wp:positionV relativeFrom="paragraph">
                        <wp:posOffset>1156970</wp:posOffset>
                      </wp:positionV>
                      <wp:extent cx="1028700" cy="352425"/>
                      <wp:effectExtent l="4445" t="4445" r="18415" b="8890"/>
                      <wp:wrapNone/>
                      <wp:docPr id="34" name="自选图形 428"/>
                      <wp:cNvGraphicFramePr/>
                      <a:graphic xmlns:a="http://schemas.openxmlformats.org/drawingml/2006/main">
                        <a:graphicData uri="http://schemas.microsoft.com/office/word/2010/wordprocessingShape">
                          <wps:wsp>
                            <wps:cNvSpPr/>
                            <wps:spPr>
                              <a:xfrm>
                                <a:off x="0" y="0"/>
                                <a:ext cx="1028700" cy="3524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填写挂号</w:t>
                                  </w:r>
                                  <w:r>
                                    <w:rPr>
                                      <w:rFonts w:hint="eastAsia"/>
                                    </w:rPr>
                                    <w:t>信息</w:t>
                                  </w:r>
                                </w:p>
                              </w:txbxContent>
                            </wps:txbx>
                            <wps:bodyPr upright="1"/>
                          </wps:wsp>
                        </a:graphicData>
                      </a:graphic>
                    </wp:anchor>
                  </w:drawing>
                </mc:Choice>
                <mc:Fallback>
                  <w:pict>
                    <v:shape id="自选图形 428" o:spid="_x0000_s1026" o:spt="109" type="#_x0000_t109" style="position:absolute;left:0pt;margin-left:41.05pt;margin-top:91.1pt;height:27.75pt;width:81pt;z-index:251913216;mso-width-relative:page;mso-height-relative:page;" fillcolor="#FFFFFF" filled="t" stroked="t" coordsize="21600,21600" o:gfxdata="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GRMrLWAAAACgEAAA8AAAAAAAAAAQAgAAAAIgAAAGRycy9kb3ducmV2Lnht&#10;bFBLAQIUABQAAAAIAIdO4kD+cqv8+wEAAPADAAAOAAAAAAAAAAEAIAAAACUBAABkcnMvZTJvRG9j&#10;LnhtbFBLBQYAAAAABgAGAFkBAACSBQAAAAA=&#10;">
                      <v:fill on="t" focussize="0,0"/>
                      <v:stroke weight="0.5pt" color="#000000" joinstyle="miter"/>
                      <v:imagedata o:title=""/>
                      <o:lock v:ext="edit" aspectratio="f"/>
                      <v:textbox>
                        <w:txbxContent>
                          <w:p>
                            <w:pPr>
                              <w:jc w:val="center"/>
                              <w:rPr>
                                <w:rFonts w:hint="eastAsia"/>
                              </w:rPr>
                            </w:pPr>
                            <w:r>
                              <w:rPr>
                                <w:rFonts w:hint="eastAsia"/>
                                <w:lang w:val="en-US" w:eastAsia="zh-CN"/>
                              </w:rPr>
                              <w:t>填写挂号</w:t>
                            </w:r>
                            <w:r>
                              <w:rPr>
                                <w:rFonts w:hint="eastAsia"/>
                              </w:rPr>
                              <w:t>信息</w:t>
                            </w:r>
                          </w:p>
                        </w:txbxContent>
                      </v:textbox>
                    </v:shape>
                  </w:pict>
                </mc:Fallback>
              </mc:AlternateContent>
            </w:r>
            <w:r>
              <mc:AlternateContent>
                <mc:Choice Requires="wps">
                  <w:drawing>
                    <wp:anchor distT="0" distB="0" distL="114300" distR="114300" simplePos="0" relativeHeight="251912192" behindDoc="0" locked="0" layoutInCell="1" allowOverlap="1">
                      <wp:simplePos x="0" y="0"/>
                      <wp:positionH relativeFrom="column">
                        <wp:posOffset>511810</wp:posOffset>
                      </wp:positionH>
                      <wp:positionV relativeFrom="paragraph">
                        <wp:posOffset>528320</wp:posOffset>
                      </wp:positionV>
                      <wp:extent cx="933450" cy="342900"/>
                      <wp:effectExtent l="4445" t="4445" r="6985" b="18415"/>
                      <wp:wrapNone/>
                      <wp:docPr id="35" name="自选图形 429"/>
                      <wp:cNvGraphicFramePr/>
                      <a:graphic xmlns:a="http://schemas.openxmlformats.org/drawingml/2006/main">
                        <a:graphicData uri="http://schemas.microsoft.com/office/word/2010/wordprocessingShape">
                          <wps:wsp>
                            <wps:cNvSpPr/>
                            <wps:spPr>
                              <a:xfrm>
                                <a:off x="0" y="0"/>
                                <a:ext cx="933450" cy="34290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点击</w:t>
                                  </w:r>
                                  <w:r>
                                    <w:rPr>
                                      <w:rFonts w:hint="eastAsia"/>
                                      <w:lang w:val="en-US" w:eastAsia="zh-CN"/>
                                    </w:rPr>
                                    <w:t>挂号</w:t>
                                  </w:r>
                                </w:p>
                              </w:txbxContent>
                            </wps:txbx>
                            <wps:bodyPr upright="1"/>
                          </wps:wsp>
                        </a:graphicData>
                      </a:graphic>
                    </wp:anchor>
                  </w:drawing>
                </mc:Choice>
                <mc:Fallback>
                  <w:pict>
                    <v:shape id="自选图形 429" o:spid="_x0000_s1026" o:spt="109" type="#_x0000_t109" style="position:absolute;left:0pt;margin-left:40.3pt;margin-top:41.6pt;height:27pt;width:73.5pt;z-index:251912192;mso-width-relative:page;mso-height-relative:page;" fillcolor="#FFFFFF" filled="t" stroked="t" coordsize="21600,21600" o:gfxdata="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cwHwXVAAAACQEAAA8AAAAAAAAAAQAgAAAAIgAAAGRycy9kb3ducmV2Lnht&#10;bFBLAQIUABQAAAAIAIdO4kABMeh1/AEAAO8DAAAOAAAAAAAAAAEAIAAAACQBAABkcnMvZTJvRG9j&#10;LnhtbFBLBQYAAAAABgAGAFkBAACSBQAAAAA=&#10;">
                      <v:fill on="t" focussize="0,0"/>
                      <v:stroke weight="0.5pt" color="#000000" joinstyle="miter"/>
                      <v:imagedata o:title=""/>
                      <o:lock v:ext="edit" aspectratio="f"/>
                      <v:textbox>
                        <w:txbxContent>
                          <w:p>
                            <w:pPr>
                              <w:rPr>
                                <w:rFonts w:hint="eastAsia"/>
                              </w:rPr>
                            </w:pPr>
                            <w:r>
                              <w:rPr>
                                <w:rFonts w:hint="eastAsia"/>
                              </w:rPr>
                              <w:t>点击</w:t>
                            </w:r>
                            <w:r>
                              <w:rPr>
                                <w:rFonts w:hint="eastAsia"/>
                                <w:lang w:val="en-US" w:eastAsia="zh-CN"/>
                              </w:rPr>
                              <w:t>挂号</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r>
              <w:t xml:space="preserve"> </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pPr>
              <w:tabs>
                <w:tab w:val="center" w:pos="997"/>
              </w:tabs>
              <w:rPr>
                <w:rFonts w:hint="eastAsia" w:eastAsiaTheme="minorEastAsia"/>
                <w:lang w:val="en-US" w:eastAsia="zh-CN"/>
              </w:rPr>
            </w:pPr>
            <w:r>
              <w:rPr>
                <w:rFonts w:hint="eastAsia"/>
                <w:lang w:val="en-US" w:eastAsia="zh-CN"/>
              </w:rPr>
              <w:t>Patient</w:t>
            </w:r>
          </w:p>
        </w:tc>
        <w:tc>
          <w:tcPr>
            <w:tcW w:w="1191" w:type="dxa"/>
            <w:gridSpan w:val="2"/>
            <w:vAlign w:val="top"/>
          </w:tcPr>
          <w:p>
            <w:pPr>
              <w:rPr>
                <w:b/>
              </w:rPr>
            </w:pPr>
            <w:r>
              <w:rPr>
                <w:rFonts w:hint="eastAsia"/>
                <w:b/>
              </w:rPr>
              <w:t>对应方法</w:t>
            </w:r>
          </w:p>
        </w:tc>
        <w:tc>
          <w:tcPr>
            <w:tcW w:w="1947" w:type="dxa"/>
            <w:gridSpan w:val="2"/>
            <w:vAlign w:val="top"/>
          </w:tcPr>
          <w:p>
            <w:pPr>
              <w:tabs>
                <w:tab w:val="center" w:pos="865"/>
              </w:tabs>
              <w:rPr>
                <w:rFonts w:hint="eastAsia" w:eastAsiaTheme="minorEastAsia"/>
                <w:lang w:val="en-US" w:eastAsia="zh-CN"/>
              </w:rPr>
            </w:pPr>
            <w:r>
              <w:rPr>
                <w:rFonts w:hint="eastAsia"/>
                <w:lang w:val="en-US" w:eastAsia="zh-CN"/>
              </w:rPr>
              <w:t>Diagnosis</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default"/>
                <w:lang w:val="en-US" w:eastAsia="zh-CN"/>
              </w:rPr>
              <w:t>“</w:t>
            </w:r>
            <w:r>
              <w:rPr>
                <w:rFonts w:hint="eastAsia"/>
                <w:lang w:val="en-US" w:eastAsia="zh-CN"/>
              </w:rPr>
              <w:t>......</w:t>
            </w:r>
            <w:r>
              <w:rPr>
                <w:rFonts w:hint="default"/>
                <w:lang w:val="en-US" w:eastAsia="zh-CN"/>
              </w:rPr>
              <w:t>”</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r>
              <w:rPr>
                <w:rFonts w:hint="eastAsia"/>
                <w:lang w:val="en-US" w:eastAsia="zh-CN"/>
              </w:rPr>
              <w:t>填写挂号信息</w:t>
            </w:r>
            <w:r>
              <w:rPr>
                <w:rFonts w:hint="eastAsia"/>
              </w:rPr>
              <w:t>，显示</w:t>
            </w:r>
            <w:r>
              <w:rPr>
                <w:rFonts w:hint="eastAsia"/>
                <w:lang w:val="en-US" w:eastAsia="zh-CN"/>
              </w:rPr>
              <w:t>挂号</w:t>
            </w:r>
            <w:r>
              <w:rPr>
                <w:rFonts w:hint="eastAsia"/>
              </w:rPr>
              <w:t>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病人表、医生表、挂号表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rPr>
                <w:rFonts w:hint="eastAsia"/>
                <w:lang w:val="en-US" w:eastAsia="zh-CN"/>
              </w:rPr>
              <w:t>P_</w:t>
            </w:r>
            <w:r>
              <w:t>N</w:t>
            </w:r>
            <w:r>
              <w:rPr>
                <w:rFonts w:hint="eastAsia"/>
              </w:rPr>
              <w:t>ame，</w:t>
            </w:r>
            <w:r>
              <w:rPr>
                <w:rFonts w:hint="eastAsia"/>
                <w:lang w:val="en-US" w:eastAsia="zh-CN"/>
              </w:rPr>
              <w:t>D_Name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显示用户信息、显示挂号信息、显示医生信息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rPr>
          <w:rFonts w:hint="eastAsia"/>
        </w:rPr>
      </w:pPr>
    </w:p>
    <w:p>
      <w:pPr>
        <w:pStyle w:val="4"/>
        <w:numPr>
          <w:ilvl w:val="2"/>
          <w:numId w:val="0"/>
        </w:numPr>
        <w:tabs>
          <w:tab w:val="left" w:pos="864"/>
          <w:tab w:val="clear" w:pos="432"/>
        </w:tabs>
        <w:ind w:left="864" w:hanging="864"/>
        <w:rPr>
          <w:rFonts w:hint="eastAsia"/>
        </w:rPr>
      </w:pPr>
      <w:r>
        <w:rPr>
          <w:rFonts w:hint="eastAsia"/>
        </w:rPr>
        <w:t xml:space="preserve"> </w:t>
      </w:r>
      <w:bookmarkStart w:id="119" w:name="_Toc16883"/>
      <w:bookmarkStart w:id="120" w:name="_Toc20098"/>
    </w:p>
    <w:p>
      <w:pPr>
        <w:pStyle w:val="4"/>
        <w:numPr>
          <w:ilvl w:val="2"/>
          <w:numId w:val="0"/>
        </w:numPr>
        <w:tabs>
          <w:tab w:val="left" w:pos="864"/>
          <w:tab w:val="clear" w:pos="432"/>
        </w:tabs>
        <w:ind w:left="864" w:hanging="864"/>
        <w:rPr>
          <w:rFonts w:hint="eastAsia"/>
        </w:rPr>
      </w:pPr>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rPr>
          <w:rFonts w:hint="eastAsia"/>
        </w:rPr>
      </w:pPr>
    </w:p>
    <w:p>
      <w:pPr>
        <w:rPr>
          <w:rFonts w:hint="eastAsia"/>
        </w:rPr>
      </w:pPr>
    </w:p>
    <w:p>
      <w:pPr>
        <w:pStyle w:val="4"/>
        <w:numPr>
          <w:ilvl w:val="2"/>
          <w:numId w:val="0"/>
        </w:numPr>
        <w:tabs>
          <w:tab w:val="left" w:pos="864"/>
          <w:tab w:val="clear" w:pos="432"/>
        </w:tabs>
      </w:pPr>
      <w:r>
        <w:rPr>
          <w:rFonts w:hint="eastAsia"/>
        </w:rPr>
        <w:t>6.2.</w:t>
      </w:r>
      <w:r>
        <w:rPr>
          <w:rFonts w:hint="eastAsia"/>
          <w:lang w:val="en-US" w:eastAsia="zh-CN"/>
        </w:rPr>
        <w:t>2</w:t>
      </w:r>
      <w:r>
        <w:rPr>
          <w:rFonts w:hint="eastAsia"/>
        </w:rPr>
        <w:t>查询</w:t>
      </w:r>
      <w:r>
        <w:rPr>
          <w:rFonts w:hint="eastAsia"/>
          <w:lang w:val="en-US" w:eastAsia="zh-CN"/>
        </w:rPr>
        <w:t>及修改</w:t>
      </w:r>
      <w:r>
        <w:rPr>
          <w:rFonts w:hint="eastAsia"/>
        </w:rPr>
        <w:t>功能</w:t>
      </w:r>
      <w:bookmarkEnd w:id="119"/>
      <w:bookmarkEnd w:id="120"/>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rPr>
            </w:pPr>
            <w:r>
              <w:rPr>
                <w:rFonts w:hint="eastAsia"/>
              </w:rPr>
              <w:t>查询</w:t>
            </w:r>
            <w:r>
              <w:rPr>
                <w:rFonts w:hint="eastAsia"/>
                <w:lang w:val="en-US" w:eastAsia="zh-CN"/>
              </w:rPr>
              <w:t>及修改</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6.2.</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w:t>
            </w:r>
            <w:r>
              <w:rPr>
                <w:rFonts w:hint="eastAsia"/>
                <w:lang w:val="en-US" w:eastAsia="zh-CN"/>
              </w:rPr>
              <w:t>登陆病人</w:t>
            </w:r>
            <w:r>
              <w:rPr>
                <w:rFonts w:hint="eastAsia"/>
              </w:rPr>
              <w:t>，可以查询</w:t>
            </w:r>
            <w:r>
              <w:rPr>
                <w:rFonts w:hint="eastAsia"/>
                <w:lang w:val="en-US" w:eastAsia="zh-CN"/>
              </w:rPr>
              <w:t>及修改</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w:t>
            </w:r>
            <w:r>
              <w:rPr>
                <w:rFonts w:hint="eastAsia"/>
                <w:lang w:val="en-US" w:eastAsia="zh-CN"/>
              </w:rPr>
              <w:t>病人</w:t>
            </w:r>
            <w:r>
              <w:rPr>
                <w:rFonts w:hint="eastAsia"/>
              </w:rPr>
              <w:t>进入查询</w:t>
            </w:r>
            <w:r>
              <w:rPr>
                <w:rFonts w:hint="eastAsia"/>
                <w:lang w:eastAsia="zh-CN"/>
              </w:rPr>
              <w:t>、</w:t>
            </w:r>
            <w:r>
              <w:rPr>
                <w:rFonts w:hint="eastAsia"/>
                <w:lang w:val="en-US" w:eastAsia="zh-CN"/>
              </w:rPr>
              <w:t>修改</w:t>
            </w:r>
            <w:r>
              <w:rPr>
                <w:rFonts w:hint="eastAsia"/>
              </w:rPr>
              <w:t>功能页面</w:t>
            </w:r>
          </w:p>
          <w:p>
            <w:pPr>
              <w:ind w:left="315" w:hanging="315" w:hangingChars="150"/>
              <w:rPr>
                <w:rFonts w:hint="eastAsia"/>
              </w:rPr>
            </w:pPr>
            <w:r>
              <w:rPr>
                <w:rFonts w:hint="eastAsia"/>
              </w:rPr>
              <w:t>2、用户点击一项要查询的信息</w:t>
            </w:r>
          </w:p>
          <w:p>
            <w:pPr>
              <w:tabs>
                <w:tab w:val="left" w:pos="2016"/>
              </w:tabs>
              <w:rPr>
                <w:rFonts w:hint="eastAsia"/>
              </w:rPr>
            </w:pPr>
            <w:r>
              <w:rPr>
                <w:rFonts w:hint="eastAsia"/>
              </w:rPr>
              <w:t>3、显示该信息</w:t>
            </w:r>
          </w:p>
          <w:p>
            <w:pPr>
              <w:tabs>
                <w:tab w:val="left" w:pos="2016"/>
              </w:tabs>
              <w:rPr>
                <w:rFonts w:hint="eastAsia" w:eastAsiaTheme="minorEastAsia"/>
                <w:lang w:val="en-US" w:eastAsia="zh-CN"/>
              </w:rPr>
            </w:pPr>
            <w:r>
              <w:rPr>
                <w:rFonts w:hint="eastAsia"/>
                <w:lang w:val="en-US" w:eastAsia="zh-CN"/>
              </w:rPr>
              <w:t>4、修改该信息</w:t>
            </w:r>
          </w:p>
          <w:p>
            <w:pPr>
              <w:ind w:left="315" w:hanging="315" w:hangingChars="150"/>
              <w:rPr>
                <w:rFonts w:hint="eastAsia"/>
              </w:rPr>
            </w:pPr>
            <w:r>
              <w:rPr>
                <w:rFonts w:hint="eastAsia"/>
              </w:rPr>
              <w:t>5、返回主页面</w:t>
            </w:r>
          </w:p>
          <w:p>
            <w:pPr>
              <w:ind w:left="315" w:hanging="315" w:hangingChars="150"/>
              <w:rPr>
                <w:rFonts w:hint="eastAsia"/>
              </w:rPr>
            </w:pPr>
          </w:p>
          <w:p/>
        </w:tc>
        <w:tc>
          <w:tcPr>
            <w:tcW w:w="3233" w:type="dxa"/>
            <w:gridSpan w:val="5"/>
            <w:vAlign w:val="top"/>
          </w:tcPr>
          <w:p>
            <w:pPr>
              <w:rPr>
                <w:b/>
              </w:rPr>
            </w:pPr>
            <w:r>
              <w:rPr>
                <w:rFonts w:hint="eastAsia"/>
                <w:b/>
              </w:rPr>
              <w:t>业务流程：</w:t>
            </w:r>
          </w:p>
          <w:p>
            <w:r>
              <w:rPr>
                <w:rFonts w:hint="eastAsia"/>
              </w:rPr>
              <w:t>1、用户选择查询项链接</w:t>
            </w:r>
          </w:p>
          <w:p>
            <w:r>
              <w:rPr>
                <w:rFonts w:hint="eastAsia"/>
              </w:rPr>
              <w:t>2、系统跳转至</w:t>
            </w:r>
            <w:r>
              <w:rPr>
                <w:rFonts w:hint="eastAsia"/>
                <w:lang w:val="en-US" w:eastAsia="zh-CN"/>
              </w:rPr>
              <w:t>病人</w:t>
            </w:r>
            <w:r>
              <w:rPr>
                <w:rFonts w:hint="eastAsia"/>
              </w:rPr>
              <w:t>信息页面，系统读取</w:t>
            </w:r>
            <w:r>
              <w:rPr>
                <w:rFonts w:hint="eastAsia"/>
                <w:lang w:val="en-US" w:eastAsia="zh-CN"/>
              </w:rPr>
              <w:t>病人</w:t>
            </w:r>
            <w:r>
              <w:rPr>
                <w:rFonts w:hint="eastAsia"/>
              </w:rPr>
              <w:t>表信息</w:t>
            </w:r>
          </w:p>
          <w:p>
            <w:pPr>
              <w:rPr>
                <w:rFonts w:hint="eastAsia"/>
              </w:rPr>
            </w:pPr>
            <w:r>
              <w:rPr>
                <w:rFonts w:hint="eastAsia"/>
              </w:rPr>
              <w:t>3、系统跳转至主页面</w:t>
            </w:r>
          </w:p>
          <w:p>
            <w:pPr>
              <w:rPr>
                <w:rFonts w:hint="eastAsia"/>
              </w:rPr>
            </w:pPr>
          </w:p>
          <w:p>
            <w:pPr>
              <w:rPr>
                <w:rFonts w:hint="eastAsia"/>
              </w:rPr>
            </w:pPr>
          </w:p>
        </w:tc>
        <w:tc>
          <w:tcPr>
            <w:tcW w:w="3972" w:type="dxa"/>
            <w:vMerge w:val="restart"/>
            <w:vAlign w:val="top"/>
          </w:tcPr>
          <w:p>
            <w:pPr>
              <w:widowControl/>
              <w:jc w:val="left"/>
              <w:rPr>
                <w:b/>
              </w:rPr>
            </w:pPr>
            <w:r>
              <w:rPr>
                <w:rFonts w:hint="eastAsia"/>
                <w:b/>
              </w:rPr>
              <w:t>流程图：</w:t>
            </w:r>
          </w:p>
          <w:p>
            <w:pPr>
              <w:widowControl/>
              <w:jc w:val="left"/>
              <w:rPr>
                <w:b/>
                <w:highlight w:val="yellow"/>
              </w:rPr>
            </w:pPr>
            <w:r>
              <mc:AlternateContent>
                <mc:Choice Requires="wps">
                  <w:drawing>
                    <wp:anchor distT="0" distB="0" distL="114300" distR="114300" simplePos="0" relativeHeight="251734016" behindDoc="0" locked="0" layoutInCell="1" allowOverlap="1">
                      <wp:simplePos x="0" y="0"/>
                      <wp:positionH relativeFrom="column">
                        <wp:posOffset>348615</wp:posOffset>
                      </wp:positionH>
                      <wp:positionV relativeFrom="paragraph">
                        <wp:posOffset>507365</wp:posOffset>
                      </wp:positionV>
                      <wp:extent cx="1292225" cy="407035"/>
                      <wp:effectExtent l="4445" t="4445" r="13970" b="15240"/>
                      <wp:wrapNone/>
                      <wp:docPr id="383" name="自选图形 429"/>
                      <wp:cNvGraphicFramePr/>
                      <a:graphic xmlns:a="http://schemas.openxmlformats.org/drawingml/2006/main">
                        <a:graphicData uri="http://schemas.microsoft.com/office/word/2010/wordprocessingShape">
                          <wps:wsp>
                            <wps:cNvSpPr/>
                            <wps:spPr>
                              <a:xfrm>
                                <a:off x="0" y="0"/>
                                <a:ext cx="1292225" cy="40703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点击查询</w:t>
                                  </w:r>
                                  <w:r>
                                    <w:rPr>
                                      <w:rFonts w:hint="eastAsia"/>
                                      <w:lang w:eastAsia="zh-CN"/>
                                    </w:rPr>
                                    <w:t>、</w:t>
                                  </w:r>
                                  <w:r>
                                    <w:rPr>
                                      <w:rFonts w:hint="eastAsia"/>
                                      <w:lang w:val="en-US" w:eastAsia="zh-CN"/>
                                    </w:rPr>
                                    <w:t>修改</w:t>
                                  </w:r>
                                  <w:r>
                                    <w:rPr>
                                      <w:rFonts w:hint="eastAsia"/>
                                    </w:rPr>
                                    <w:t>项</w:t>
                                  </w:r>
                                </w:p>
                              </w:txbxContent>
                            </wps:txbx>
                            <wps:bodyPr upright="1"/>
                          </wps:wsp>
                        </a:graphicData>
                      </a:graphic>
                    </wp:anchor>
                  </w:drawing>
                </mc:Choice>
                <mc:Fallback>
                  <w:pict>
                    <v:shape id="自选图形 429" o:spid="_x0000_s1026" o:spt="109" type="#_x0000_t109" style="position:absolute;left:0pt;margin-left:27.45pt;margin-top:39.95pt;height:32.05pt;width:101.75pt;z-index:251734016;mso-width-relative:page;mso-height-relative:page;" fillcolor="#FFFFFF" filled="t" stroked="t" coordsize="21600,21600" o:gfxdata="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PsonWAAAACQEAAA8AAAAAAAAAAQAgAAAAIgAAAGRycy9kb3ducmV2&#10;LnhtbFBLAQIUABQAAAAIAIdO4kCgpMO7/gEAAPEDAAAOAAAAAAAAAAEAIAAAACUBAABkcnMvZTJv&#10;RG9jLnhtbFBLBQYAAAAABgAGAFkBAACVBQAAAAA=&#10;">
                      <v:fill on="t" focussize="0,0"/>
                      <v:stroke weight="0.5pt" color="#000000" joinstyle="miter"/>
                      <v:imagedata o:title=""/>
                      <o:lock v:ext="edit" aspectratio="f"/>
                      <v:textbox>
                        <w:txbxContent>
                          <w:p>
                            <w:pPr>
                              <w:rPr>
                                <w:rFonts w:hint="eastAsia"/>
                              </w:rPr>
                            </w:pPr>
                            <w:r>
                              <w:rPr>
                                <w:rFonts w:hint="eastAsia"/>
                              </w:rPr>
                              <w:t>点击查询</w:t>
                            </w:r>
                            <w:r>
                              <w:rPr>
                                <w:rFonts w:hint="eastAsia"/>
                                <w:lang w:eastAsia="zh-CN"/>
                              </w:rPr>
                              <w:t>、</w:t>
                            </w:r>
                            <w:r>
                              <w:rPr>
                                <w:rFonts w:hint="eastAsia"/>
                                <w:lang w:val="en-US" w:eastAsia="zh-CN"/>
                              </w:rPr>
                              <w:t>修改</w:t>
                            </w:r>
                            <w:r>
                              <w:rPr>
                                <w:rFonts w:hint="eastAsia"/>
                              </w:rPr>
                              <w:t>项</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347980</wp:posOffset>
                      </wp:positionH>
                      <wp:positionV relativeFrom="paragraph">
                        <wp:posOffset>1091565</wp:posOffset>
                      </wp:positionV>
                      <wp:extent cx="1223010" cy="439420"/>
                      <wp:effectExtent l="5080" t="4445" r="6350" b="13335"/>
                      <wp:wrapNone/>
                      <wp:docPr id="382" name="自选图形 428"/>
                      <wp:cNvGraphicFramePr/>
                      <a:graphic xmlns:a="http://schemas.openxmlformats.org/drawingml/2006/main">
                        <a:graphicData uri="http://schemas.microsoft.com/office/word/2010/wordprocessingShape">
                          <wps:wsp>
                            <wps:cNvSpPr/>
                            <wps:spPr>
                              <a:xfrm>
                                <a:off x="0" y="0"/>
                                <a:ext cx="1223010" cy="43942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查看</w:t>
                                  </w:r>
                                  <w:r>
                                    <w:rPr>
                                      <w:rFonts w:hint="eastAsia"/>
                                      <w:lang w:val="en-US" w:eastAsia="zh-CN"/>
                                    </w:rPr>
                                    <w:t>及修改</w:t>
                                  </w:r>
                                  <w:r>
                                    <w:rPr>
                                      <w:rFonts w:hint="eastAsia"/>
                                    </w:rPr>
                                    <w:t>信息</w:t>
                                  </w:r>
                                </w:p>
                              </w:txbxContent>
                            </wps:txbx>
                            <wps:bodyPr upright="1"/>
                          </wps:wsp>
                        </a:graphicData>
                      </a:graphic>
                    </wp:anchor>
                  </w:drawing>
                </mc:Choice>
                <mc:Fallback>
                  <w:pict>
                    <v:shape id="自选图形 428" o:spid="_x0000_s1026" o:spt="109" type="#_x0000_t109" style="position:absolute;left:0pt;margin-left:27.4pt;margin-top:85.95pt;height:34.6pt;width:96.3pt;z-index:251735040;mso-width-relative:page;mso-height-relative:page;" fillcolor="#FFFFFF" filled="t" stroked="t" coordsize="21600,21600" o:gfxdata="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dW/Lm1wAAAAoBAAAPAAAAAAAAAAEAIAAAACIAAABkcnMvZG93bnJl&#10;di54bWxQSwECFAAUAAAACACHTuJAY9L+9f4BAADx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查看</w:t>
                            </w:r>
                            <w:r>
                              <w:rPr>
                                <w:rFonts w:hint="eastAsia"/>
                                <w:lang w:val="en-US" w:eastAsia="zh-CN"/>
                              </w:rPr>
                              <w:t>及修改</w:t>
                            </w:r>
                            <w:r>
                              <w:rPr>
                                <w:rFonts w:hint="eastAsia"/>
                              </w:rPr>
                              <w:t>信息</w:t>
                            </w: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997585</wp:posOffset>
                      </wp:positionH>
                      <wp:positionV relativeFrom="paragraph">
                        <wp:posOffset>1517015</wp:posOffset>
                      </wp:positionV>
                      <wp:extent cx="635" cy="438150"/>
                      <wp:effectExtent l="37465" t="0" r="38100" b="3810"/>
                      <wp:wrapNone/>
                      <wp:docPr id="381" name="箭头 341"/>
                      <wp:cNvGraphicFramePr/>
                      <a:graphic xmlns:a="http://schemas.openxmlformats.org/drawingml/2006/main">
                        <a:graphicData uri="http://schemas.microsoft.com/office/word/2010/wordprocessingShape">
                          <wps:wsp>
                            <wps:cNvCnPr/>
                            <wps:spPr>
                              <a:xfrm>
                                <a:off x="0" y="0"/>
                                <a:ext cx="635" cy="4381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1" o:spid="_x0000_s1026" o:spt="20" style="position:absolute;left:0pt;margin-left:78.55pt;margin-top:119.45pt;height:34.5pt;width:0.05pt;z-index:251739136;mso-width-relative:page;mso-height-relative:page;" filled="f" stroked="t" coordsize="21600,21600" o:gfxdata="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t6nQvaAAAACwEAAA8AAAAAAAAA&#10;AQAgAAAAIgAAAGRycy9kb3ducmV2LnhtbFBLAQIUABQAAAAIAIdO4kCGWqRT1gEAAJYDAAAOAAAA&#10;AAAAAAEAIAAAACkBAABkcnMvZTJvRG9jLnhtbFBLBQYAAAAABgAGAFkBAABx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997585</wp:posOffset>
                      </wp:positionH>
                      <wp:positionV relativeFrom="paragraph">
                        <wp:posOffset>869315</wp:posOffset>
                      </wp:positionV>
                      <wp:extent cx="635" cy="285750"/>
                      <wp:effectExtent l="37465" t="0" r="38100" b="3810"/>
                      <wp:wrapNone/>
                      <wp:docPr id="377" name="箭头 340"/>
                      <wp:cNvGraphicFramePr/>
                      <a:graphic xmlns:a="http://schemas.openxmlformats.org/drawingml/2006/main">
                        <a:graphicData uri="http://schemas.microsoft.com/office/word/2010/wordprocessingShape">
                          <wps:wsp>
                            <wps:cNvCnPr/>
                            <wps:spPr>
                              <a:xfrm>
                                <a:off x="0" y="0"/>
                                <a:ext cx="635" cy="2857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0" o:spid="_x0000_s1026" o:spt="20" style="position:absolute;left:0pt;margin-left:78.55pt;margin-top:68.45pt;height:22.5pt;width:0.05pt;z-index:251738112;mso-width-relative:page;mso-height-relative:page;" filled="f" stroked="t" coordsize="21600,21600" o:gfxdata="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G0RgtkAAAALAQAADwAAAAAAAAAB&#10;ACAAAAAiAAAAZHJzL2Rvd25yZXYueG1sUEsBAhQAFAAAAAgAh07iQFD7P1bWAQAAlgMAAA4AAAAA&#10;AAAAAQAgAAAAKA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988060</wp:posOffset>
                      </wp:positionH>
                      <wp:positionV relativeFrom="paragraph">
                        <wp:posOffset>326390</wp:posOffset>
                      </wp:positionV>
                      <wp:extent cx="635" cy="200025"/>
                      <wp:effectExtent l="37465" t="0" r="38100" b="13335"/>
                      <wp:wrapNone/>
                      <wp:docPr id="385" name="箭头 339"/>
                      <wp:cNvGraphicFramePr/>
                      <a:graphic xmlns:a="http://schemas.openxmlformats.org/drawingml/2006/main">
                        <a:graphicData uri="http://schemas.microsoft.com/office/word/2010/wordprocessingShape">
                          <wps:wsp>
                            <wps:cNvCnPr/>
                            <wps:spPr>
                              <a:xfrm>
                                <a:off x="0" y="0"/>
                                <a:ext cx="635" cy="2000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39" o:spid="_x0000_s1026" o:spt="20" style="position:absolute;left:0pt;margin-left:77.8pt;margin-top:25.7pt;height:15.75pt;width:0.05pt;z-index:251737088;mso-width-relative:page;mso-height-relative:page;" filled="f" stroked="t" coordsize="21600,21600" o:gfxdata="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5Y1K2AAAAAkBAAAPAAAAAAAAAAEAIAAA&#10;ACIAAABkcnMvZG93bnJldi54bWxQSwECFAAUAAAACACHTuJAV6xTidMBAACWAwAADgAAAAAAAAAB&#10;ACAAAAAnAQAAZHJzL2Uyb0RvYy54bWxQSwUGAAAAAAYABgBZAQAAbA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568960</wp:posOffset>
                      </wp:positionH>
                      <wp:positionV relativeFrom="paragraph">
                        <wp:posOffset>23495</wp:posOffset>
                      </wp:positionV>
                      <wp:extent cx="809625" cy="304800"/>
                      <wp:effectExtent l="4445" t="4445" r="8890" b="10795"/>
                      <wp:wrapNone/>
                      <wp:docPr id="379" name="自选图形 426"/>
                      <wp:cNvGraphicFramePr/>
                      <a:graphic xmlns:a="http://schemas.openxmlformats.org/drawingml/2006/main">
                        <a:graphicData uri="http://schemas.microsoft.com/office/word/2010/wordprocessingShape">
                          <wps:wsp>
                            <wps:cNvSpPr/>
                            <wps:spPr>
                              <a:xfrm>
                                <a:off x="0" y="0"/>
                                <a:ext cx="809625" cy="30480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rPr>
                                    <w:t>用户登录</w:t>
                                  </w:r>
                                </w:p>
                              </w:txbxContent>
                            </wps:txbx>
                            <wps:bodyPr upright="1"/>
                          </wps:wsp>
                        </a:graphicData>
                      </a:graphic>
                    </wp:anchor>
                  </w:drawing>
                </mc:Choice>
                <mc:Fallback>
                  <w:pict>
                    <v:shape id="自选图形 426" o:spid="_x0000_s1026" o:spt="109" type="#_x0000_t109" style="position:absolute;left:0pt;margin-left:44.8pt;margin-top:1.85pt;height:24pt;width:63.75pt;z-index:251732992;mso-width-relative:page;mso-height-relative:page;" fillcolor="#FFFFFF" filled="t" stroked="t" coordsize="21600,21600" o:gfxdata="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i05kwtUAAAAHAQAADwAAAAAAAAABACAAAAAiAAAAZHJzL2Rvd25y&#10;ZXYueG1sUEsBAhQAFAAAAAgAh07iQKG1cu8BAgAA8AMAAA4AAAAAAAAAAQAgAAAAJAEAAGRycy9l&#10;Mm9Eb2MueG1sUEsFBgAAAAAGAAYAWQEAAJcFAAAAAA==&#10;">
                      <v:fill on="t" focussize="0,0"/>
                      <v:stroke weight="0.5pt" color="#000000" joinstyle="miter"/>
                      <v:imagedata o:title=""/>
                      <o:lock v:ext="edit" aspectratio="f"/>
                      <v:textbox>
                        <w:txbxContent>
                          <w:p>
                            <w:pPr>
                              <w:rPr>
                                <w:rFonts w:hint="eastAsia"/>
                              </w:rPr>
                            </w:pPr>
                            <w:r>
                              <w:rPr>
                                <w:rFonts w:hint="eastAsia"/>
                              </w:rPr>
                              <w:t>用户登录</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540385</wp:posOffset>
                      </wp:positionH>
                      <wp:positionV relativeFrom="paragraph">
                        <wp:posOffset>1955165</wp:posOffset>
                      </wp:positionV>
                      <wp:extent cx="1000125" cy="361950"/>
                      <wp:effectExtent l="4445" t="5080" r="16510" b="13970"/>
                      <wp:wrapNone/>
                      <wp:docPr id="392" name="自选图形 427"/>
                      <wp:cNvGraphicFramePr/>
                      <a:graphic xmlns:a="http://schemas.openxmlformats.org/drawingml/2006/main">
                        <a:graphicData uri="http://schemas.microsoft.com/office/word/2010/wordprocessingShape">
                          <wps:wsp>
                            <wps:cNvSpPr/>
                            <wps:spPr>
                              <a:xfrm>
                                <a:off x="0" y="0"/>
                                <a:ext cx="1000125" cy="3619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返回主页面</w:t>
                                  </w:r>
                                </w:p>
                              </w:txbxContent>
                            </wps:txbx>
                            <wps:bodyPr upright="1"/>
                          </wps:wsp>
                        </a:graphicData>
                      </a:graphic>
                    </wp:anchor>
                  </w:drawing>
                </mc:Choice>
                <mc:Fallback>
                  <w:pict>
                    <v:shape id="自选图形 427" o:spid="_x0000_s1026" o:spt="109" type="#_x0000_t109" style="position:absolute;left:0pt;margin-left:42.55pt;margin-top:153.95pt;height:28.5pt;width:78.75pt;z-index:251736064;mso-width-relative:page;mso-height-relative:page;" fillcolor="#FFFFFF" filled="t" stroked="t" coordsize="21600,21600" o:gfxdata="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9tHj9gAAAAKAQAADwAAAAAAAAABACAAAAAiAAAAZHJzL2Rv&#10;d25yZXYueG1sUEsBAhQAFAAAAAgAh07iQAwyWugBAgAA8QMAAA4AAAAAAAAAAQAgAAAAJwEAAGRy&#10;cy9lMm9Eb2MueG1sUEsFBgAAAAAGAAYAWQEAAJoFAAAAAA==&#10;">
                      <v:fill on="t" focussize="0,0"/>
                      <v:stroke weight="0.5pt" color="#000000" joinstyle="miter"/>
                      <v:imagedata o:title=""/>
                      <o:lock v:ext="edit" aspectratio="f"/>
                      <v:textbox>
                        <w:txbxContent>
                          <w:p>
                            <w:pPr>
                              <w:jc w:val="center"/>
                              <w:rPr>
                                <w:rFonts w:hint="eastAsia"/>
                              </w:rPr>
                            </w:pPr>
                            <w:r>
                              <w:rPr>
                                <w:rFonts w:hint="eastAsia"/>
                              </w:rPr>
                              <w:t>返回主页面</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r>
              <w:t xml:space="preserve"> </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pPr>
              <w:rPr>
                <w:rFonts w:hint="eastAsia" w:eastAsiaTheme="minorEastAsia"/>
                <w:lang w:val="en-US" w:eastAsia="zh-CN"/>
              </w:rPr>
            </w:pPr>
            <w:r>
              <w:rPr>
                <w:rFonts w:hint="eastAsia"/>
                <w:lang w:val="en-US" w:eastAsia="zh-CN"/>
              </w:rPr>
              <w:t>Patient</w:t>
            </w:r>
          </w:p>
        </w:tc>
        <w:tc>
          <w:tcPr>
            <w:tcW w:w="1191" w:type="dxa"/>
            <w:gridSpan w:val="2"/>
            <w:vAlign w:val="top"/>
          </w:tcPr>
          <w:p>
            <w:pPr>
              <w:rPr>
                <w:b/>
              </w:rPr>
            </w:pPr>
            <w:r>
              <w:rPr>
                <w:rFonts w:hint="eastAsia"/>
                <w:b/>
              </w:rPr>
              <w:t>对应方法</w:t>
            </w:r>
          </w:p>
        </w:tc>
        <w:tc>
          <w:tcPr>
            <w:tcW w:w="1947" w:type="dxa"/>
            <w:gridSpan w:val="2"/>
            <w:vAlign w:val="top"/>
          </w:tcPr>
          <w:p>
            <w:r>
              <w:rPr>
                <w:rFonts w:hint="eastAsia"/>
              </w:rPr>
              <w:t>Seek</w:t>
            </w:r>
            <w:r>
              <w:rPr>
                <w:rFonts w:hint="eastAsia"/>
                <w:lang w:val="en-US" w:eastAsia="zh-CN"/>
              </w:rPr>
              <w:t>\Modify</w:t>
            </w:r>
            <w:r>
              <w:rPr>
                <w:rFonts w:hint="eastAsia"/>
              </w:rPr>
              <w:t>()</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NULL</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r>
              <w:rPr>
                <w:rFonts w:hint="eastAsia"/>
                <w:lang w:val="en-US" w:eastAsia="zh-CN"/>
              </w:rPr>
              <w:t>查询和修改病人信息。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rFonts w:hint="eastAsia"/>
                <w:b/>
              </w:rPr>
            </w:pPr>
            <w:r>
              <w:rPr>
                <w:rFonts w:hint="eastAsia"/>
                <w:b/>
              </w:rPr>
              <w:t>数据库表</w:t>
            </w:r>
          </w:p>
        </w:tc>
        <w:tc>
          <w:tcPr>
            <w:tcW w:w="5349" w:type="dxa"/>
            <w:gridSpan w:val="7"/>
            <w:vAlign w:val="top"/>
          </w:tcPr>
          <w:p>
            <w:pPr>
              <w:rPr>
                <w:rFonts w:hint="eastAsia" w:eastAsiaTheme="minorEastAsia"/>
                <w:lang w:val="en-US" w:eastAsia="zh-CN"/>
              </w:rPr>
            </w:pPr>
            <w:r>
              <w:rPr>
                <w:rFonts w:hint="eastAsia"/>
                <w:lang w:val="en-US" w:eastAsia="zh-CN"/>
              </w:rPr>
              <w:t>病人表、诊治表、处方表等</w:t>
            </w:r>
          </w:p>
        </w:tc>
        <w:tc>
          <w:tcPr>
            <w:tcW w:w="3972"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rPr>
                <w:rFonts w:hint="eastAsia"/>
                <w:lang w:val="en-US" w:eastAsia="zh-CN"/>
              </w:rPr>
              <w:t>P_</w:t>
            </w:r>
            <w:r>
              <w:t>N</w:t>
            </w:r>
            <w:r>
              <w:rPr>
                <w:rFonts w:hint="eastAsia"/>
              </w:rPr>
              <w:t>ame，</w:t>
            </w:r>
            <w:r>
              <w:rPr>
                <w:rFonts w:hint="eastAsia"/>
                <w:lang w:val="en-US" w:eastAsia="zh-CN"/>
              </w:rPr>
              <w:t>D_Price......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r>
              <w:rPr>
                <w:rFonts w:hint="eastAsia"/>
              </w:rPr>
              <w:t>显示</w:t>
            </w:r>
            <w:r>
              <w:rPr>
                <w:rFonts w:hint="eastAsia"/>
                <w:lang w:val="en-US" w:eastAsia="zh-CN"/>
              </w:rPr>
              <w:t>和修改</w:t>
            </w:r>
            <w:r>
              <w:rPr>
                <w:rFonts w:hint="eastAsia"/>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bookmarkStart w:id="121" w:name="_Toc23887"/>
      <w:bookmarkStart w:id="122" w:name="_Toc21489"/>
    </w:p>
    <w:p>
      <w:pPr>
        <w:pStyle w:val="4"/>
        <w:numPr>
          <w:ilvl w:val="2"/>
          <w:numId w:val="0"/>
        </w:numPr>
        <w:tabs>
          <w:tab w:val="left" w:pos="864"/>
          <w:tab w:val="clear" w:pos="432"/>
        </w:tabs>
      </w:pPr>
    </w:p>
    <w:p/>
    <w:p/>
    <w:p/>
    <w:p/>
    <w:p/>
    <w:p/>
    <w:p/>
    <w:p/>
    <w:p/>
    <w:p>
      <w:pPr>
        <w:pStyle w:val="4"/>
        <w:numPr>
          <w:ilvl w:val="2"/>
          <w:numId w:val="0"/>
        </w:numPr>
        <w:tabs>
          <w:tab w:val="left" w:pos="864"/>
          <w:tab w:val="clear" w:pos="432"/>
        </w:tabs>
      </w:pPr>
      <w:r>
        <w:rPr>
          <w:rFonts w:hint="eastAsia"/>
        </w:rPr>
        <w:t>6.2.</w:t>
      </w:r>
      <w:r>
        <w:rPr>
          <w:rFonts w:hint="eastAsia"/>
          <w:lang w:val="en-US" w:eastAsia="zh-CN"/>
        </w:rPr>
        <w:t>3缴费</w:t>
      </w:r>
      <w:r>
        <w:rPr>
          <w:rFonts w:hint="eastAsia"/>
        </w:rPr>
        <w:t>功能</w:t>
      </w:r>
      <w:bookmarkEnd w:id="121"/>
      <w:bookmarkEnd w:id="122"/>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缴费</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6.2.</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前台已登录用户，可以向系统</w:t>
            </w:r>
            <w:r>
              <w:rPr>
                <w:rFonts w:hint="eastAsia"/>
                <w:lang w:val="en-US" w:eastAsia="zh-CN"/>
              </w:rPr>
              <w:t>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numPr>
                <w:ilvl w:val="0"/>
                <w:numId w:val="15"/>
              </w:numPr>
              <w:rPr>
                <w:rFonts w:hint="eastAsia"/>
              </w:rPr>
            </w:pPr>
            <w:r>
              <w:rPr>
                <w:rFonts w:hint="eastAsia"/>
                <w:lang w:val="en-US" w:eastAsia="zh-CN"/>
              </w:rPr>
              <w:t>病人</w:t>
            </w:r>
            <w:r>
              <w:rPr>
                <w:rFonts w:hint="eastAsia"/>
              </w:rPr>
              <w:t>进入主页面</w:t>
            </w:r>
          </w:p>
          <w:p>
            <w:pPr>
              <w:numPr>
                <w:ilvl w:val="0"/>
                <w:numId w:val="15"/>
              </w:numPr>
              <w:rPr>
                <w:rFonts w:hint="eastAsia"/>
              </w:rPr>
            </w:pPr>
            <w:r>
              <w:rPr>
                <w:rFonts w:hint="eastAsia"/>
              </w:rPr>
              <w:t>点击主页面</w:t>
            </w:r>
            <w:r>
              <w:rPr>
                <w:rFonts w:hint="eastAsia"/>
                <w:lang w:val="en-US" w:eastAsia="zh-CN"/>
              </w:rPr>
              <w:t>缴费</w:t>
            </w:r>
            <w:r>
              <w:rPr>
                <w:rFonts w:hint="eastAsia"/>
              </w:rPr>
              <w:t>功能</w:t>
            </w:r>
          </w:p>
          <w:p>
            <w:pPr>
              <w:numPr>
                <w:ilvl w:val="0"/>
                <w:numId w:val="15"/>
              </w:numPr>
              <w:rPr>
                <w:rFonts w:hint="eastAsia"/>
              </w:rPr>
            </w:pPr>
            <w:r>
              <w:rPr>
                <w:rFonts w:hint="eastAsia"/>
                <w:lang w:val="en-US" w:eastAsia="zh-CN"/>
              </w:rPr>
              <w:t>缴费</w:t>
            </w:r>
            <w:r>
              <w:rPr>
                <w:rFonts w:hint="eastAsia"/>
              </w:rPr>
              <w:t>成功提示</w:t>
            </w:r>
          </w:p>
          <w:p>
            <w:pPr>
              <w:ind w:left="315" w:hanging="315" w:hangingChars="150"/>
            </w:pPr>
          </w:p>
          <w:p/>
        </w:tc>
        <w:tc>
          <w:tcPr>
            <w:tcW w:w="3233" w:type="dxa"/>
            <w:gridSpan w:val="5"/>
            <w:vAlign w:val="top"/>
          </w:tcPr>
          <w:p>
            <w:pPr>
              <w:rPr>
                <w:b/>
              </w:rPr>
            </w:pPr>
            <w:r>
              <w:rPr>
                <w:rFonts w:hint="eastAsia"/>
                <w:b/>
              </w:rPr>
              <w:t>业务流程：</w:t>
            </w:r>
          </w:p>
          <w:p>
            <w:pPr>
              <w:numPr>
                <w:ilvl w:val="0"/>
                <w:numId w:val="16"/>
              </w:numPr>
              <w:rPr>
                <w:rFonts w:hint="eastAsia"/>
              </w:rPr>
            </w:pPr>
            <w:r>
              <w:rPr>
                <w:rFonts w:hint="eastAsia"/>
                <w:lang w:val="en-US" w:eastAsia="zh-CN"/>
              </w:rPr>
              <w:t>病人</w:t>
            </w:r>
            <w:r>
              <w:rPr>
                <w:rFonts w:hint="eastAsia"/>
              </w:rPr>
              <w:t>进入主页面、点击签到</w:t>
            </w:r>
          </w:p>
          <w:p>
            <w:pPr>
              <w:rPr>
                <w:rFonts w:hint="eastAsia"/>
              </w:rPr>
            </w:pPr>
            <w:r>
              <w:rPr>
                <w:rFonts w:hint="eastAsia"/>
              </w:rPr>
              <w:t>2、系统读取</w:t>
            </w:r>
            <w:r>
              <w:rPr>
                <w:rFonts w:hint="eastAsia"/>
                <w:lang w:val="en-US" w:eastAsia="zh-CN"/>
              </w:rPr>
              <w:t>病人账户余额，确定需缴费金额</w:t>
            </w:r>
          </w:p>
          <w:p>
            <w:pPr>
              <w:rPr>
                <w:rFonts w:hint="eastAsia"/>
                <w:lang w:val="en-US" w:eastAsia="zh-CN"/>
              </w:rPr>
            </w:pPr>
            <w:r>
              <w:rPr>
                <w:rFonts w:hint="eastAsia"/>
              </w:rPr>
              <w:t>3、</w:t>
            </w:r>
            <w:r>
              <w:rPr>
                <w:rFonts w:hint="eastAsia"/>
                <w:lang w:val="en-US" w:eastAsia="zh-CN"/>
              </w:rPr>
              <w:t>生成缴费二维码</w:t>
            </w:r>
          </w:p>
          <w:p>
            <w:pPr>
              <w:rPr>
                <w:rFonts w:hint="eastAsia"/>
                <w:lang w:val="en-US" w:eastAsia="zh-CN"/>
              </w:rPr>
            </w:pPr>
            <w:r>
              <w:rPr>
                <w:rFonts w:hint="eastAsia"/>
                <w:lang w:val="en-US" w:eastAsia="zh-CN"/>
              </w:rPr>
              <w:t>4、进行缴费并确认缴费</w:t>
            </w:r>
          </w:p>
          <w:p>
            <w:pPr>
              <w:rPr>
                <w:rFonts w:hint="eastAsia"/>
              </w:rPr>
            </w:pPr>
            <w:r>
              <w:rPr>
                <w:rFonts w:hint="eastAsia"/>
              </w:rPr>
              <w:t>4、主页面显示已</w:t>
            </w:r>
            <w:r>
              <w:rPr>
                <w:rFonts w:hint="eastAsia"/>
                <w:lang w:val="en-US" w:eastAsia="zh-CN"/>
              </w:rPr>
              <w:t>缴费</w:t>
            </w:r>
          </w:p>
          <w:p>
            <w:pPr>
              <w:rPr>
                <w:rFonts w:hint="eastAsia"/>
              </w:rPr>
            </w:pPr>
          </w:p>
          <w:p>
            <w:pPr>
              <w:rPr>
                <w:rFonts w:hint="eastAsia"/>
              </w:rPr>
            </w:pPr>
            <w:r>
              <mc:AlternateContent>
                <mc:Choice Requires="wps">
                  <w:drawing>
                    <wp:anchor distT="0" distB="0" distL="114300" distR="114300" simplePos="0" relativeHeight="251742208" behindDoc="0" locked="0" layoutInCell="1" allowOverlap="1">
                      <wp:simplePos x="0" y="0"/>
                      <wp:positionH relativeFrom="column">
                        <wp:posOffset>2764790</wp:posOffset>
                      </wp:positionH>
                      <wp:positionV relativeFrom="paragraph">
                        <wp:posOffset>5080</wp:posOffset>
                      </wp:positionV>
                      <wp:extent cx="895350" cy="361950"/>
                      <wp:effectExtent l="4445" t="4445" r="14605" b="14605"/>
                      <wp:wrapNone/>
                      <wp:docPr id="398" name="自选图形 432"/>
                      <wp:cNvGraphicFramePr/>
                      <a:graphic xmlns:a="http://schemas.openxmlformats.org/drawingml/2006/main">
                        <a:graphicData uri="http://schemas.microsoft.com/office/word/2010/wordprocessingShape">
                          <wps:wsp>
                            <wps:cNvSpPr/>
                            <wps:spPr>
                              <a:xfrm>
                                <a:off x="0" y="0"/>
                                <a:ext cx="895350" cy="3619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缴费</w:t>
                                  </w:r>
                                </w:p>
                              </w:txbxContent>
                            </wps:txbx>
                            <wps:bodyPr upright="1"/>
                          </wps:wsp>
                        </a:graphicData>
                      </a:graphic>
                    </wp:anchor>
                  </w:drawing>
                </mc:Choice>
                <mc:Fallback>
                  <w:pict>
                    <v:shape id="自选图形 432" o:spid="_x0000_s1026" o:spt="109" type="#_x0000_t109" style="position:absolute;left:0pt;margin-left:217.7pt;margin-top:0.4pt;height:28.5pt;width:70.5pt;z-index:251742208;mso-width-relative:page;mso-height-relative:page;" fillcolor="#FFFFFF" filled="t" stroked="t" coordsize="21600,21600" o:gfxdata="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DNCrdMAAAAHAQAADwAAAAAAAAABACAAAAAiAAAAZHJzL2Rvd25yZXYueG1sUEsB&#10;AhQAFAAAAAgAh07iQFDFzHf6AQAA8AMAAA4AAAAAAAAAAQAgAAAAIgEAAGRycy9lMm9Eb2MueG1s&#10;UEsFBgAAAAAGAAYAWQEAAI4FAAAAAA==&#10;">
                      <v:fill on="t" focussize="0,0"/>
                      <v:stroke weight="0.5pt" color="#000000" joinstyle="miter"/>
                      <v:imagedata o:title=""/>
                      <o:lock v:ext="edit" aspectratio="f"/>
                      <v:textbox>
                        <w:txbxContent>
                          <w:p>
                            <w:pPr>
                              <w:jc w:val="center"/>
                              <w:rPr>
                                <w:rFonts w:hint="eastAsia" w:eastAsiaTheme="minorEastAsia"/>
                                <w:lang w:val="en-US" w:eastAsia="zh-CN"/>
                              </w:rPr>
                            </w:pPr>
                            <w:r>
                              <w:rPr>
                                <w:rFonts w:hint="eastAsia"/>
                                <w:lang w:val="en-US" w:eastAsia="zh-CN"/>
                              </w:rPr>
                              <w:t>缴费</w:t>
                            </w:r>
                          </w:p>
                        </w:txbxContent>
                      </v:textbox>
                    </v:shape>
                  </w:pict>
                </mc:Fallback>
              </mc:AlternateContent>
            </w: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749376" behindDoc="0" locked="0" layoutInCell="1" allowOverlap="1">
                      <wp:simplePos x="0" y="0"/>
                      <wp:positionH relativeFrom="column">
                        <wp:posOffset>4279265</wp:posOffset>
                      </wp:positionH>
                      <wp:positionV relativeFrom="paragraph">
                        <wp:posOffset>111760</wp:posOffset>
                      </wp:positionV>
                      <wp:extent cx="635" cy="1095375"/>
                      <wp:effectExtent l="4445" t="0" r="10160" b="1905"/>
                      <wp:wrapNone/>
                      <wp:docPr id="397" name="直线 435"/>
                      <wp:cNvGraphicFramePr/>
                      <a:graphic xmlns:a="http://schemas.openxmlformats.org/drawingml/2006/main">
                        <a:graphicData uri="http://schemas.microsoft.com/office/word/2010/wordprocessingShape">
                          <wps:wsp>
                            <wps:cNvCnPr/>
                            <wps:spPr>
                              <a:xfrm>
                                <a:off x="0" y="0"/>
                                <a:ext cx="635" cy="109537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35" o:spid="_x0000_s1026" o:spt="20" style="position:absolute;left:0pt;margin-left:336.95pt;margin-top:8.8pt;height:86.25pt;width:0.05pt;z-index:251749376;mso-width-relative:page;mso-height-relative:page;" filled="f" stroked="t" coordsize="21600,21600" o:gfxdata="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UQkYY1gAAAAoBAAAPAAAAAAAAAAEAIAAAACIA&#10;AABkcnMvZG93bnJldi54bWxQSwECFAAUAAAACACHTuJAyiiNNNIBAACTAwAADgAAAAAAAAABACAA&#10;AAAlAQAAZHJzL2Uyb0RvYy54bWxQSwUGAAAAAAYABgBZAQAAaQ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3974465</wp:posOffset>
                      </wp:positionH>
                      <wp:positionV relativeFrom="paragraph">
                        <wp:posOffset>111760</wp:posOffset>
                      </wp:positionV>
                      <wp:extent cx="304800" cy="635"/>
                      <wp:effectExtent l="0" t="0" r="0" b="0"/>
                      <wp:wrapNone/>
                      <wp:docPr id="412" name="直线 436"/>
                      <wp:cNvGraphicFramePr/>
                      <a:graphic xmlns:a="http://schemas.openxmlformats.org/drawingml/2006/main">
                        <a:graphicData uri="http://schemas.microsoft.com/office/word/2010/wordprocessingShape">
                          <wps:wsp>
                            <wps:cNvCnPr/>
                            <wps:spPr>
                              <a:xfrm>
                                <a:off x="0" y="0"/>
                                <a:ext cx="304800"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36" o:spid="_x0000_s1026" o:spt="20" style="position:absolute;left:0pt;margin-left:312.95pt;margin-top:8.8pt;height:0.05pt;width:24pt;z-index:251748352;mso-width-relative:page;mso-height-relative:page;" filled="f" stroked="t" coordsize="21600,21600" o:gfxdata="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dArKdUAAAAJAQAADwAAAAAAAAABACAAAAAiAAAAZHJz&#10;L2Rvd25yZXYueG1sUEsBAhQAFAAAAAgAh07iQPJx+6LOAQAAkgMAAA4AAAAAAAAAAQAgAAAAJAEA&#10;AGRycy9lMm9Eb2MueG1sUEsFBgAAAAAGAAYAWQEAAGQFAAAAAA==&#10;">
                      <v:fill on="f" focussize="0,0"/>
                      <v:stroke weight="0.5pt" color="#000000" joinstyle="round"/>
                      <v:imagedata o:title=""/>
                      <o:lock v:ext="edit" aspectratio="f"/>
                    </v:line>
                  </w:pict>
                </mc:Fallback>
              </mc:AlternateContent>
            </w:r>
          </w:p>
        </w:tc>
        <w:tc>
          <w:tcPr>
            <w:tcW w:w="3972" w:type="dxa"/>
            <w:vMerge w:val="restart"/>
            <w:vAlign w:val="top"/>
          </w:tcPr>
          <w:p>
            <w:pPr>
              <w:widowControl/>
              <w:jc w:val="left"/>
              <w:rPr>
                <w:b/>
              </w:rPr>
            </w:pPr>
            <w:r>
              <w:rPr>
                <w:rFonts w:hint="eastAsia"/>
                <w:b/>
              </w:rPr>
              <w:t>流程图：</w:t>
            </w:r>
          </w:p>
          <w:p>
            <w:pPr>
              <w:widowControl/>
              <w:jc w:val="left"/>
              <w:rPr>
                <w:b/>
                <w:highlight w:val="yellow"/>
              </w:rPr>
            </w:pPr>
            <w:r>
              <mc:AlternateContent>
                <mc:Choice Requires="wps">
                  <w:drawing>
                    <wp:anchor distT="0" distB="0" distL="114300" distR="114300" simplePos="0" relativeHeight="251746304" behindDoc="0" locked="0" layoutInCell="1" allowOverlap="1">
                      <wp:simplePos x="0" y="0"/>
                      <wp:positionH relativeFrom="column">
                        <wp:posOffset>1149985</wp:posOffset>
                      </wp:positionH>
                      <wp:positionV relativeFrom="paragraph">
                        <wp:posOffset>1774825</wp:posOffset>
                      </wp:positionV>
                      <wp:extent cx="635" cy="276225"/>
                      <wp:effectExtent l="37465" t="0" r="38100" b="13335"/>
                      <wp:wrapNone/>
                      <wp:docPr id="420" name="箭头 348"/>
                      <wp:cNvGraphicFramePr/>
                      <a:graphic xmlns:a="http://schemas.openxmlformats.org/drawingml/2006/main">
                        <a:graphicData uri="http://schemas.microsoft.com/office/word/2010/wordprocessingShape">
                          <wps:wsp>
                            <wps:cNvCnPr/>
                            <wps:spPr>
                              <a:xfrm>
                                <a:off x="0" y="0"/>
                                <a:ext cx="635" cy="2762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8" o:spid="_x0000_s1026" o:spt="20" style="position:absolute;left:0pt;margin-left:90.55pt;margin-top:139.75pt;height:21.75pt;width:0.05pt;z-index:251746304;mso-width-relative:page;mso-height-relative:page;" filled="f" stroked="t" coordsize="21600,21600" o:gfxdata="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TTIojYAAAACQEAAA8AAAAAAAAAAQAg&#10;AAAAIgAAAGRycy9kb3ducmV2LnhtbFBLAQIUABQAAAAIAIdO4kACKVmj1QEAAJYDAAAOAAAAAAAA&#10;AAEAIAAAACc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340995</wp:posOffset>
                      </wp:positionH>
                      <wp:positionV relativeFrom="paragraph">
                        <wp:posOffset>2067560</wp:posOffset>
                      </wp:positionV>
                      <wp:extent cx="1609725" cy="572135"/>
                      <wp:effectExtent l="13970" t="5080" r="22225" b="17145"/>
                      <wp:wrapNone/>
                      <wp:docPr id="427" name="自选图形 434"/>
                      <wp:cNvGraphicFramePr/>
                      <a:graphic xmlns:a="http://schemas.openxmlformats.org/drawingml/2006/main">
                        <a:graphicData uri="http://schemas.microsoft.com/office/word/2010/wordprocessingShape">
                          <wps:wsp>
                            <wps:cNvSpPr/>
                            <wps:spPr>
                              <a:xfrm>
                                <a:off x="0" y="0"/>
                                <a:ext cx="1609725" cy="572135"/>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lang w:val="en-US" w:eastAsia="zh-CN"/>
                                    </w:rPr>
                                    <w:t>缴费成功</w:t>
                                  </w:r>
                                </w:p>
                              </w:txbxContent>
                            </wps:txbx>
                            <wps:bodyPr upright="1"/>
                          </wps:wsp>
                        </a:graphicData>
                      </a:graphic>
                    </wp:anchor>
                  </w:drawing>
                </mc:Choice>
                <mc:Fallback>
                  <w:pict>
                    <v:shape id="自选图形 434" o:spid="_x0000_s1026" o:spt="110" type="#_x0000_t110" style="position:absolute;left:0pt;margin-left:26.85pt;margin-top:162.8pt;height:45.05pt;width:126.75pt;z-index:251744256;mso-width-relative:page;mso-height-relative:page;" fillcolor="#FFFFFF" filled="t" stroked="t" coordsize="21600,21600" o:gfxdata="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0D8StgAAAAJAQAADwAAAAAAAAABACAAAAAiAAAAZHJzL2Rv&#10;d25yZXYueG1sUEsBAhQAFAAAAAgAh07iQFUSZFsBAgAA8gMAAA4AAAAAAAAAAQAgAAAAJwEAAGRy&#10;cy9lMm9Eb2MueG1sUEsFBgAAAAAGAAYAWQEAAJoFAAAAAA==&#10;">
                      <v:fill on="t" focussize="0,0"/>
                      <v:stroke weight="0.5pt" color="#000000" joinstyle="miter"/>
                      <v:imagedata o:title=""/>
                      <o:lock v:ext="edit" aspectratio="f"/>
                      <v:textbox>
                        <w:txbxContent>
                          <w:p>
                            <w:pPr>
                              <w:rPr>
                                <w:rFonts w:hint="eastAsia"/>
                                <w:sz w:val="18"/>
                                <w:szCs w:val="18"/>
                              </w:rPr>
                            </w:pPr>
                            <w:r>
                              <w:rPr>
                                <w:rFonts w:hint="eastAsia"/>
                                <w:sz w:val="18"/>
                                <w:szCs w:val="18"/>
                                <w:lang w:val="en-US" w:eastAsia="zh-CN"/>
                              </w:rPr>
                              <w:t>缴费成功</w:t>
                            </w:r>
                          </w:p>
                        </w:txbxContent>
                      </v:textbox>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1149985</wp:posOffset>
                      </wp:positionH>
                      <wp:positionV relativeFrom="paragraph">
                        <wp:posOffset>1117600</wp:posOffset>
                      </wp:positionV>
                      <wp:extent cx="635" cy="304800"/>
                      <wp:effectExtent l="37465" t="0" r="38100" b="0"/>
                      <wp:wrapNone/>
                      <wp:docPr id="416" name="箭头 347"/>
                      <wp:cNvGraphicFramePr/>
                      <a:graphic xmlns:a="http://schemas.openxmlformats.org/drawingml/2006/main">
                        <a:graphicData uri="http://schemas.microsoft.com/office/word/2010/wordprocessingShape">
                          <wps:wsp>
                            <wps:cNvCnPr/>
                            <wps:spPr>
                              <a:xfrm>
                                <a:off x="0" y="0"/>
                                <a:ext cx="635" cy="3048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7" o:spid="_x0000_s1026" o:spt="20" style="position:absolute;left:0pt;margin-left:90.55pt;margin-top:88pt;height:24pt;width:0.05pt;z-index:251745280;mso-width-relative:page;mso-height-relative:page;" filled="f" stroked="t" coordsize="21600,21600" o:gfxdata="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MH1d9cAAAAJAQAADwAAAAAAAAAB&#10;ACAAAAAiAAAAZHJzL2Rvd25yZXYueG1sUEsBAhQAFAAAAAgAh07iQKwSj1rYAQAAlgMAAA4AAAAA&#10;AAAAAQAgAAAAJg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721360</wp:posOffset>
                      </wp:positionH>
                      <wp:positionV relativeFrom="paragraph">
                        <wp:posOffset>757555</wp:posOffset>
                      </wp:positionV>
                      <wp:extent cx="895350" cy="295910"/>
                      <wp:effectExtent l="4445" t="4445" r="14605" b="19685"/>
                      <wp:wrapNone/>
                      <wp:docPr id="386" name="自选图形 430"/>
                      <wp:cNvGraphicFramePr/>
                      <a:graphic xmlns:a="http://schemas.openxmlformats.org/drawingml/2006/main">
                        <a:graphicData uri="http://schemas.microsoft.com/office/word/2010/wordprocessingShape">
                          <wps:wsp>
                            <wps:cNvSpPr/>
                            <wps:spPr>
                              <a:xfrm>
                                <a:off x="0" y="0"/>
                                <a:ext cx="895350" cy="29591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lang w:val="en-US" w:eastAsia="zh-CN"/>
                                    </w:rPr>
                                    <w:t>病人</w:t>
                                  </w:r>
                                  <w:r>
                                    <w:rPr>
                                      <w:rFonts w:hint="eastAsia"/>
                                    </w:rPr>
                                    <w:t>登录</w:t>
                                  </w:r>
                                </w:p>
                              </w:txbxContent>
                            </wps:txbx>
                            <wps:bodyPr upright="1"/>
                          </wps:wsp>
                        </a:graphicData>
                      </a:graphic>
                    </wp:anchor>
                  </w:drawing>
                </mc:Choice>
                <mc:Fallback>
                  <w:pict>
                    <v:shape id="自选图形 430" o:spid="_x0000_s1026" o:spt="109" type="#_x0000_t109" style="position:absolute;left:0pt;margin-left:56.8pt;margin-top:59.65pt;height:23.3pt;width:70.5pt;z-index:251740160;mso-width-relative:page;mso-height-relative:page;" fillcolor="#FFFFFF" filled="t" stroked="t" coordsize="21600,21600" o:gfxdata="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69iVu1wAAAAkBAAAPAAAAAAAAAAEAIAAAACIAAABkcnMvZG93bnJldi54bWxQ&#10;SwECFAAUAAAACACHTuJAlbVSa/gBAADwAwAADgAAAAAAAAABACAAAAAmAQAAZHJzL2Uyb0RvYy54&#10;bWxQSwUGAAAAAAYABgBZAQAAkAUAAAAA&#10;">
                      <v:fill on="t" focussize="0,0"/>
                      <v:stroke weight="0.5pt" color="#000000" joinstyle="miter"/>
                      <v:imagedata o:title=""/>
                      <o:lock v:ext="edit" aspectratio="f"/>
                      <v:textbox>
                        <w:txbxContent>
                          <w:p>
                            <w:pPr>
                              <w:rPr>
                                <w:rFonts w:hint="eastAsia"/>
                              </w:rPr>
                            </w:pPr>
                            <w:r>
                              <w:rPr>
                                <w:rFonts w:hint="eastAsia"/>
                                <w:lang w:val="en-US" w:eastAsia="zh-CN"/>
                              </w:rPr>
                              <w:t>病人</w:t>
                            </w:r>
                            <w:r>
                              <w:rPr>
                                <w:rFonts w:hint="eastAsia"/>
                              </w:rPr>
                              <w:t>登录</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mc:AlternateContent>
                <mc:Choice Requires="wps">
                  <w:drawing>
                    <wp:anchor distT="0" distB="0" distL="114300" distR="114300" simplePos="0" relativeHeight="251752448" behindDoc="0" locked="0" layoutInCell="1" allowOverlap="1">
                      <wp:simplePos x="0" y="0"/>
                      <wp:positionH relativeFrom="column">
                        <wp:posOffset>4138295</wp:posOffset>
                      </wp:positionH>
                      <wp:positionV relativeFrom="paragraph">
                        <wp:posOffset>184785</wp:posOffset>
                      </wp:positionV>
                      <wp:extent cx="304165" cy="295275"/>
                      <wp:effectExtent l="5080" t="4445" r="10795" b="5080"/>
                      <wp:wrapNone/>
                      <wp:docPr id="399" name="文本框 437"/>
                      <wp:cNvGraphicFramePr/>
                      <a:graphic xmlns:a="http://schemas.openxmlformats.org/drawingml/2006/main">
                        <a:graphicData uri="http://schemas.microsoft.com/office/word/2010/wordprocessingShape">
                          <wps:wsp>
                            <wps:cNvSpPr txBox="1"/>
                            <wps:spPr>
                              <a:xfrm>
                                <a:off x="0" y="0"/>
                                <a:ext cx="304165" cy="29527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37" o:spid="_x0000_s1026" o:spt="202" type="#_x0000_t202" style="position:absolute;left:0pt;margin-left:325.85pt;margin-top:14.55pt;height:23.25pt;width:23.95pt;z-index:251752448;mso-width-relative:page;mso-height-relative:page;" fillcolor="#FFFFFF" filled="t" stroked="t" coordsize="21600,21600" o:gfxdata="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fxEo2QAAAAkBAAAP&#10;AAAAAAAAAAEAIAAAACIAAABkcnMvZG93bnJldi54bWxQSwECFAAUAAAACACHTuJAAaMeIRcCAAA8&#10;BAAADgAAAAAAAAABACAAAAAoAQAAZHJzL2Uyb0RvYy54bWxQSwUGAAAAAAYABgBZAQAAsQU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4527550</wp:posOffset>
                      </wp:positionH>
                      <wp:positionV relativeFrom="paragraph">
                        <wp:posOffset>183515</wp:posOffset>
                      </wp:positionV>
                      <wp:extent cx="635" cy="342900"/>
                      <wp:effectExtent l="37465" t="0" r="38100" b="7620"/>
                      <wp:wrapNone/>
                      <wp:docPr id="422" name="箭头 349"/>
                      <wp:cNvGraphicFramePr/>
                      <a:graphic xmlns:a="http://schemas.openxmlformats.org/drawingml/2006/main">
                        <a:graphicData uri="http://schemas.microsoft.com/office/word/2010/wordprocessingShape">
                          <wps:wsp>
                            <wps:cNvCnPr/>
                            <wps:spPr>
                              <a:xfrm>
                                <a:off x="0" y="0"/>
                                <a:ext cx="635" cy="3429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49" o:spid="_x0000_s1026" o:spt="20" style="position:absolute;left:0pt;margin-left:356.5pt;margin-top:14.45pt;height:27pt;width:0.05pt;z-index:251747328;mso-width-relative:page;mso-height-relative:page;" filled="f" stroked="t" coordsize="21600,21600" o:gfxdata="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1N2csdgAAAAJAQAADwAAAAAAAAAB&#10;ACAAAAAiAAAAZHJzL2Rvd25yZXYueG1sUEsBAhQAFAAAAAgAh07iQA+xJJPXAQAAlgMAAA4AAAAA&#10;AAAAAQAgAAAAJwEAAGRycy9lMm9Eb2MueG1sUEsFBgAAAAAGAAYAWQEAAHAFAAAAAA==&#10;">
                      <v:fill on="f" focussize="0,0"/>
                      <v:stroke weight="0.5pt" color="#000000" joinstyle="round" endarrow="block"/>
                      <v:imagedata o:title=""/>
                      <o:lock v:ext="edit" aspectratio="f"/>
                    </v:line>
                  </w:pict>
                </mc:Fallback>
              </mc:AlternateContent>
            </w:r>
            <w:r>
              <w:rPr>
                <w:rFonts w:hint="eastAsia"/>
              </w:rPr>
              <w:t>已登录用户</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mc:AlternateContent>
                <mc:Choice Requires="wps">
                  <w:drawing>
                    <wp:anchor distT="0" distB="0" distL="114300" distR="114300" simplePos="0" relativeHeight="251753472" behindDoc="0" locked="0" layoutInCell="1" allowOverlap="1">
                      <wp:simplePos x="0" y="0"/>
                      <wp:positionH relativeFrom="column">
                        <wp:posOffset>5346700</wp:posOffset>
                      </wp:positionH>
                      <wp:positionV relativeFrom="paragraph">
                        <wp:posOffset>17145</wp:posOffset>
                      </wp:positionV>
                      <wp:extent cx="238125" cy="409575"/>
                      <wp:effectExtent l="4445" t="4445" r="16510" b="12700"/>
                      <wp:wrapNone/>
                      <wp:docPr id="405" name="文本框 439"/>
                      <wp:cNvGraphicFramePr/>
                      <a:graphic xmlns:a="http://schemas.openxmlformats.org/drawingml/2006/main">
                        <a:graphicData uri="http://schemas.microsoft.com/office/word/2010/wordprocessingShape">
                          <wps:wsp>
                            <wps:cNvSpPr txBox="1"/>
                            <wps:spPr>
                              <a:xfrm>
                                <a:off x="0" y="0"/>
                                <a:ext cx="238125" cy="40957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lIns="91439" tIns="45719" rIns="91439" bIns="45719" upright="1"/>
                          </wps:wsp>
                        </a:graphicData>
                      </a:graphic>
                    </wp:anchor>
                  </w:drawing>
                </mc:Choice>
                <mc:Fallback>
                  <w:pict>
                    <v:shape id="文本框 439" o:spid="_x0000_s1026" o:spt="202" type="#_x0000_t202" style="position:absolute;left:0pt;margin-left:421pt;margin-top:1.35pt;height:32.25pt;width:18.75pt;z-index:251753472;mso-width-relative:page;mso-height-relative:page;" fillcolor="#FFFFFF" filled="t" stroked="t" coordsize="21600,21600" o:gfxdata="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51BFw2AAAAAgBAAAPAAAA&#10;AAAAAAEAIAAAACIAAABkcnMvZG93bnJldi54bWxQSwECFAAUAAAACACHTuJAto3p+xUCAAA8BAAA&#10;DgAAAAAAAAABACAAAAAnAQAAZHJzL2Uyb0RvYy54bWxQSwUGAAAAAAYABgBZAQAArgU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否</w:t>
                            </w:r>
                          </w:p>
                        </w:txbxContent>
                      </v:textbox>
                    </v:shape>
                  </w:pict>
                </mc:Fallback>
              </mc:AlternateContent>
            </w:r>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hint="eastAsia"/>
              </w:rPr>
              <w:t xml:space="preserve">Class </w:t>
            </w:r>
            <w:r>
              <w:rPr>
                <w:rFonts w:hint="eastAsia"/>
                <w:lang w:val="en-US" w:eastAsia="zh-CN"/>
              </w:rPr>
              <w:t>Patient</w:t>
            </w:r>
          </w:p>
        </w:tc>
        <w:tc>
          <w:tcPr>
            <w:tcW w:w="1191" w:type="dxa"/>
            <w:gridSpan w:val="2"/>
            <w:vAlign w:val="top"/>
          </w:tcPr>
          <w:p>
            <w:pPr>
              <w:rPr>
                <w:b/>
              </w:rPr>
            </w:pPr>
            <w:r>
              <w:rPr>
                <w:rFonts w:hint="eastAsia"/>
                <w:b/>
              </w:rPr>
              <w:t>对应方法</w:t>
            </w:r>
          </w:p>
        </w:tc>
        <w:tc>
          <w:tcPr>
            <w:tcW w:w="1947" w:type="dxa"/>
            <w:gridSpan w:val="2"/>
            <w:vAlign w:val="top"/>
          </w:tcPr>
          <w:p>
            <w:r>
              <mc:AlternateContent>
                <mc:Choice Requires="wps">
                  <w:drawing>
                    <wp:anchor distT="0" distB="0" distL="114300" distR="114300" simplePos="0" relativeHeight="251741184" behindDoc="0" locked="0" layoutInCell="1" allowOverlap="1">
                      <wp:simplePos x="0" y="0"/>
                      <wp:positionH relativeFrom="column">
                        <wp:posOffset>1976755</wp:posOffset>
                      </wp:positionH>
                      <wp:positionV relativeFrom="paragraph">
                        <wp:posOffset>113665</wp:posOffset>
                      </wp:positionV>
                      <wp:extent cx="895350" cy="361950"/>
                      <wp:effectExtent l="4445" t="4445" r="14605" b="14605"/>
                      <wp:wrapNone/>
                      <wp:docPr id="402" name="自选图形 440"/>
                      <wp:cNvGraphicFramePr/>
                      <a:graphic xmlns:a="http://schemas.openxmlformats.org/drawingml/2006/main">
                        <a:graphicData uri="http://schemas.microsoft.com/office/word/2010/wordprocessingShape">
                          <wps:wsp>
                            <wps:cNvSpPr/>
                            <wps:spPr>
                              <a:xfrm>
                                <a:off x="0" y="0"/>
                                <a:ext cx="895350" cy="3619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rPr>
                                  </w:pPr>
                                  <w:r>
                                    <w:rPr>
                                      <w:rFonts w:hint="eastAsia"/>
                                      <w:lang w:val="en-US" w:eastAsia="zh-CN"/>
                                    </w:rPr>
                                    <w:t>缴费</w:t>
                                  </w:r>
                                  <w:r>
                                    <w:rPr>
                                      <w:rFonts w:hint="eastAsia"/>
                                    </w:rPr>
                                    <w:t>成功</w:t>
                                  </w:r>
                                </w:p>
                              </w:txbxContent>
                            </wps:txbx>
                            <wps:bodyPr upright="1"/>
                          </wps:wsp>
                        </a:graphicData>
                      </a:graphic>
                    </wp:anchor>
                  </w:drawing>
                </mc:Choice>
                <mc:Fallback>
                  <w:pict>
                    <v:shape id="自选图形 440" o:spid="_x0000_s1026" o:spt="109" type="#_x0000_t109" style="position:absolute;left:0pt;margin-left:155.65pt;margin-top:8.95pt;height:28.5pt;width:70.5pt;z-index:251741184;mso-width-relative:page;mso-height-relative:page;" fillcolor="#FFFFFF" filled="t" stroked="t" coordsize="21600,21600" o:gfxdata="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zTQdtcAAAAJAQAADwAAAAAAAAABACAAAAAiAAAAZHJzL2Rvd25yZXYueG1s&#10;UEsBAhQAFAAAAAgAh07iQP/jUd35AQAA8AMAAA4AAAAAAAAAAQAgAAAAJgEAAGRycy9lMm9Eb2Mu&#10;eG1sUEsFBgAAAAAGAAYAWQEAAJEFAAAAAA==&#10;">
                      <v:fill on="t" focussize="0,0"/>
                      <v:stroke weight="0.5pt" color="#000000" joinstyle="miter"/>
                      <v:imagedata o:title=""/>
                      <o:lock v:ext="edit" aspectratio="f"/>
                      <v:textbox>
                        <w:txbxContent>
                          <w:p>
                            <w:pPr>
                              <w:rPr>
                                <w:rFonts w:hint="eastAsia"/>
                              </w:rPr>
                            </w:pPr>
                            <w:r>
                              <w:rPr>
                                <w:rFonts w:hint="eastAsia"/>
                                <w:lang w:val="en-US" w:eastAsia="zh-CN"/>
                              </w:rPr>
                              <w:t>缴费</w:t>
                            </w:r>
                            <w:r>
                              <w:rPr>
                                <w:rFonts w:hint="eastAsia"/>
                              </w:rPr>
                              <w:t>成功</w:t>
                            </w:r>
                          </w:p>
                        </w:txbxContent>
                      </v:textbox>
                    </v:shape>
                  </w:pict>
                </mc:Fallback>
              </mc:AlternateContent>
            </w:r>
            <w:r>
              <w:rPr>
                <w:rFonts w:hint="eastAsia"/>
                <w:lang w:val="en-US" w:eastAsia="zh-CN"/>
              </w:rPr>
              <w:t>payment</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payment</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mc:AlternateContent>
                <mc:Choice Requires="wps">
                  <w:drawing>
                    <wp:anchor distT="0" distB="0" distL="114300" distR="114300" simplePos="0" relativeHeight="251751424" behindDoc="0" locked="0" layoutInCell="1" allowOverlap="1">
                      <wp:simplePos x="0" y="0"/>
                      <wp:positionH relativeFrom="column">
                        <wp:posOffset>2405380</wp:posOffset>
                      </wp:positionH>
                      <wp:positionV relativeFrom="paragraph">
                        <wp:posOffset>166370</wp:posOffset>
                      </wp:positionV>
                      <wp:extent cx="1057275" cy="635"/>
                      <wp:effectExtent l="0" t="0" r="0" b="0"/>
                      <wp:wrapNone/>
                      <wp:docPr id="400" name="直线 441"/>
                      <wp:cNvGraphicFramePr/>
                      <a:graphic xmlns:a="http://schemas.openxmlformats.org/drawingml/2006/main">
                        <a:graphicData uri="http://schemas.microsoft.com/office/word/2010/wordprocessingShape">
                          <wps:wsp>
                            <wps:cNvCnPr/>
                            <wps:spPr>
                              <a:xfrm flipH="1">
                                <a:off x="0" y="0"/>
                                <a:ext cx="105727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1" o:spid="_x0000_s1026" o:spt="20" style="position:absolute;left:0pt;flip:x;margin-left:189.4pt;margin-top:13.1pt;height:0.05pt;width:83.25pt;z-index:251751424;mso-width-relative:page;mso-height-relative:page;" filled="f" stroked="t" coordsize="21600,21600" o:gfxdata="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lIZv2wAAAAkBAAAPAAAAAAAA&#10;AAEAIAAAACIAAABkcnMvZG93bnJldi54bWxQSwECFAAUAAAACACHTuJANDuLV9YBAACdAwAADgAA&#10;AAAAAAABACAAAAAqAQAAZHJzL2Uyb0RvYy54bWxQSwUGAAAAAAYABgBZAQAAc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2414905</wp:posOffset>
                      </wp:positionH>
                      <wp:positionV relativeFrom="paragraph">
                        <wp:posOffset>52070</wp:posOffset>
                      </wp:positionV>
                      <wp:extent cx="635" cy="304800"/>
                      <wp:effectExtent l="37465" t="0" r="38100" b="0"/>
                      <wp:wrapNone/>
                      <wp:docPr id="423" name="箭头 352"/>
                      <wp:cNvGraphicFramePr/>
                      <a:graphic xmlns:a="http://schemas.openxmlformats.org/drawingml/2006/main">
                        <a:graphicData uri="http://schemas.microsoft.com/office/word/2010/wordprocessingShape">
                          <wps:wsp>
                            <wps:cNvCnPr/>
                            <wps:spPr>
                              <a:xfrm>
                                <a:off x="0" y="0"/>
                                <a:ext cx="635" cy="3048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52" o:spid="_x0000_s1026" o:spt="20" style="position:absolute;left:0pt;margin-left:190.15pt;margin-top:4.1pt;height:24pt;width:0.05pt;z-index:251750400;mso-width-relative:page;mso-height-relative:page;" filled="f" stroked="t" coordsize="21600,21600" o:gfxdata="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lohZ1wAAAAgBAAAPAAAAAAAAAAEA&#10;IAAAACIAAABkcnMvZG93bnJldi54bWxQSwECFAAUAAAACACHTuJARhxCyNcBAACWAwAADgAAAAAA&#10;AAABACAAAAAmAQAAZHJzL2Uyb0RvYy54bWxQSwUGAAAAAAYABgBZAQAAbwUAAAAA&#10;">
                      <v:fill on="f" focussize="0,0"/>
                      <v:stroke weight="0.5pt" color="#000000" joinstyle="round" endarrow="block"/>
                      <v:imagedata o:title=""/>
                      <o:lock v:ext="edit" aspectratio="f"/>
                    </v:line>
                  </w:pict>
                </mc:Fallback>
              </mc:AlternateContent>
            </w:r>
            <w:r>
              <w:t>true</w:t>
            </w:r>
            <w:r>
              <w:rPr>
                <w:rFonts w:hint="eastAsia"/>
              </w:rPr>
              <w:t>：操作成功</w:t>
            </w:r>
          </w:p>
          <w:p>
            <w:r>
              <mc:AlternateContent>
                <mc:Choice Requires="wps">
                  <w:drawing>
                    <wp:anchor distT="0" distB="0" distL="114300" distR="114300" simplePos="0" relativeHeight="251743232" behindDoc="0" locked="0" layoutInCell="1" allowOverlap="1">
                      <wp:simplePos x="0" y="0"/>
                      <wp:positionH relativeFrom="column">
                        <wp:posOffset>2014855</wp:posOffset>
                      </wp:positionH>
                      <wp:positionV relativeFrom="paragraph">
                        <wp:posOffset>154940</wp:posOffset>
                      </wp:positionV>
                      <wp:extent cx="895350" cy="353060"/>
                      <wp:effectExtent l="4445" t="4445" r="14605" b="8255"/>
                      <wp:wrapNone/>
                      <wp:docPr id="421" name="自选图形 443"/>
                      <wp:cNvGraphicFramePr/>
                      <a:graphic xmlns:a="http://schemas.openxmlformats.org/drawingml/2006/main">
                        <a:graphicData uri="http://schemas.microsoft.com/office/word/2010/wordprocessingShape">
                          <wps:wsp>
                            <wps:cNvSpPr/>
                            <wps:spPr>
                              <a:xfrm>
                                <a:off x="0" y="0"/>
                                <a:ext cx="895350" cy="35306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43" o:spid="_x0000_s1026" o:spt="109" type="#_x0000_t109" style="position:absolute;left:0pt;margin-left:158.65pt;margin-top:12.2pt;height:27.8pt;width:70.5pt;z-index:251743232;mso-width-relative:page;mso-height-relative:page;" fillcolor="#FFFFFF" filled="t" stroked="t" coordsize="21600,21600" o:gfxdata="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iAwEdYAAAAJAQAADwAAAAAAAAABACAAAAAiAAAAZHJzL2Rvd25yZXYu&#10;eG1sUEsBAhQAFAAAAAgAh07iQF+UkdX9AQAA8AMAAA4AAAAAAAAAAQAgAAAAJQEAAGRycy9lMm9E&#10;b2MueG1sUEsFBgAAAAAGAAYAWQEAAJQFA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w:rPr>
                <w:rFonts w:hint="eastAsia"/>
              </w:rPr>
              <w:t>false：操作失败</w:t>
            </w:r>
          </w:p>
        </w:tc>
        <w:tc>
          <w:tcPr>
            <w:tcW w:w="3972" w:type="dxa"/>
            <w:vMerge w:val="continue"/>
            <w:vAlign w:val="top"/>
          </w:tcPr>
          <w:p/>
        </w:tc>
      </w:tr>
      <w:tr>
        <w:tblPrEx>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账户余额</w:t>
            </w:r>
            <w:r>
              <w:rPr>
                <w:rFonts w:hint="eastAsia"/>
              </w:rPr>
              <w:t>，</w:t>
            </w:r>
            <w:r>
              <w:rPr>
                <w:rFonts w:hint="eastAsia"/>
                <w:lang w:val="en-US" w:eastAsia="zh-CN"/>
              </w:rPr>
              <w:t>进行缴费</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病人表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w:t>
            </w:r>
            <w:r>
              <w:rPr>
                <w:rFonts w:hint="eastAsia"/>
                <w:lang w:val="en-US" w:eastAsia="zh-CN"/>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更行账户余额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bookmarkStart w:id="123" w:name="_Toc19491"/>
      <w:bookmarkStart w:id="124" w:name="_Toc1969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pPr>
      <w:r>
        <w:rPr>
          <w:rFonts w:hint="eastAsia"/>
        </w:rPr>
        <w:t>6.2.</w:t>
      </w:r>
      <w:r>
        <w:rPr>
          <w:rFonts w:hint="eastAsia"/>
          <w:lang w:val="en-US" w:eastAsia="zh-CN"/>
        </w:rPr>
        <w:t>4</w:t>
      </w:r>
      <w:r>
        <w:rPr>
          <w:rFonts w:hint="eastAsia"/>
        </w:rPr>
        <w:t>修改密码功能</w:t>
      </w:r>
      <w:bookmarkEnd w:id="123"/>
      <w:bookmarkEnd w:id="124"/>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rPr>
            </w:pPr>
            <w:r>
              <w:rPr>
                <w:rFonts w:hint="eastAsia"/>
              </w:rPr>
              <w:t>修改密码</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6.2.</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，可以修改自己账号密码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1、用户进入修改密码页面</w:t>
            </w:r>
          </w:p>
          <w:p>
            <w:pPr>
              <w:ind w:left="315" w:hanging="315" w:hangingChars="150"/>
              <w:rPr>
                <w:rFonts w:hint="eastAsia"/>
              </w:rPr>
            </w:pPr>
            <w:r>
              <w:rPr>
                <w:rFonts w:hint="eastAsia"/>
              </w:rPr>
              <w:t>2、用户填写旧密码</w:t>
            </w:r>
          </w:p>
          <w:p>
            <w:pPr>
              <w:ind w:left="315" w:hanging="315" w:hangingChars="150"/>
            </w:pPr>
            <w:r>
              <w:rPr>
                <w:rFonts w:hint="eastAsia"/>
              </w:rPr>
              <w:t>2、用户填写新密码（两遍）</w:t>
            </w:r>
          </w:p>
          <w:p>
            <w:r>
              <w:rPr>
                <w:rFonts w:hint="eastAsia"/>
              </w:rPr>
              <w:t>3、系统显示信息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r>
              <w:rPr>
                <w:rFonts w:hint="eastAsia"/>
              </w:rPr>
              <w:t>1、用户选择修改密码链接</w:t>
            </w:r>
          </w:p>
          <w:p>
            <w:pPr>
              <w:rPr>
                <w:rFonts w:hint="eastAsia"/>
              </w:rPr>
            </w:pPr>
            <w:r>
              <w:rPr>
                <w:rFonts w:hint="eastAsia"/>
              </w:rPr>
              <w:t>2、系统跳转至修改密码页面，系统读取</w:t>
            </w:r>
            <w:r>
              <w:rPr>
                <w:rFonts w:hint="eastAsia"/>
                <w:lang w:val="en-US" w:eastAsia="zh-CN"/>
              </w:rPr>
              <w:t>用户</w:t>
            </w:r>
            <w:r>
              <w:rPr>
                <w:rFonts w:hint="eastAsia"/>
              </w:rPr>
              <w:t>密码表信息</w:t>
            </w:r>
          </w:p>
          <w:p>
            <w:r>
              <w:rPr>
                <w:rFonts w:hint="eastAsia"/>
              </w:rPr>
              <w:t>3、用户填写密码信息并确定</w:t>
            </w:r>
          </w:p>
          <w:p>
            <w:r>
              <w:rPr>
                <w:rFonts w:hint="eastAsia"/>
              </w:rPr>
              <w:t>4、系统检查各项信息的合法性</w:t>
            </w:r>
          </w:p>
          <w:p>
            <w:r>
              <w:rPr>
                <w:rFonts w:hint="eastAsia"/>
              </w:rPr>
              <w:t>5、若各项信息合法，连接数据库更改密码信息并提示成功信息；若否，提示失败信息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1754496" behindDoc="0" locked="0" layoutInCell="1" allowOverlap="1">
                      <wp:simplePos x="0" y="0"/>
                      <wp:positionH relativeFrom="column">
                        <wp:posOffset>597535</wp:posOffset>
                      </wp:positionH>
                      <wp:positionV relativeFrom="paragraph">
                        <wp:posOffset>106045</wp:posOffset>
                      </wp:positionV>
                      <wp:extent cx="876300" cy="314325"/>
                      <wp:effectExtent l="4445" t="4445" r="18415" b="16510"/>
                      <wp:wrapNone/>
                      <wp:docPr id="403" name="自选图形 444"/>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病人</w:t>
                                  </w:r>
                                  <w:r>
                                    <w:rPr>
                                      <w:rFonts w:hint="eastAsia"/>
                                    </w:rPr>
                                    <w:t>登录</w:t>
                                  </w:r>
                                </w:p>
                              </w:txbxContent>
                            </wps:txbx>
                            <wps:bodyPr upright="1"/>
                          </wps:wsp>
                        </a:graphicData>
                      </a:graphic>
                    </wp:anchor>
                  </w:drawing>
                </mc:Choice>
                <mc:Fallback>
                  <w:pict>
                    <v:shape id="自选图形 444" o:spid="_x0000_s1026" o:spt="109" type="#_x0000_t109" style="position:absolute;left:0pt;margin-left:47.05pt;margin-top:8.35pt;height:24.75pt;width:69pt;z-index:251754496;mso-width-relative:page;mso-height-relative:page;" fillcolor="#FFFFFF" filled="t" stroked="t" coordsize="21600,21600" o:gfxdata="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1E4QvVAAAACAEAAA8AAAAAAAAAAQAgAAAAIgAAAGRycy9kb3ducmV2Lnht&#10;bFBLAQIUABQAAAAIAIdO4kAtVM4b/AEAAPADAAAOAAAAAAAAAAEAIAAAACQBAABkcnMvZTJvRG9j&#10;LnhtbFBLBQYAAAAABgAGAFkBAACSBQAAAAA=&#10;">
                      <v:fill on="t" focussize="0,0"/>
                      <v:stroke weight="0.5pt" color="#000000" joinstyle="miter"/>
                      <v:imagedata o:title=""/>
                      <o:lock v:ext="edit" aspectratio="f"/>
                      <v:textbox>
                        <w:txbxContent>
                          <w:p>
                            <w:pPr>
                              <w:jc w:val="center"/>
                              <w:rPr>
                                <w:rFonts w:hint="eastAsia"/>
                              </w:rPr>
                            </w:pPr>
                            <w:r>
                              <w:rPr>
                                <w:rFonts w:hint="eastAsia"/>
                                <w:lang w:val="en-US" w:eastAsia="zh-CN"/>
                              </w:rPr>
                              <w:t>病人</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1766784"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424"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1766784;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cNoO9cAAAALAQAADwAAAAAAAAABACAAAAAi&#10;AAAAZHJzL2Rvd25yZXYueG1sUEsBAhQAFAAAAAgAh07iQGjZDsHSAQAAkwMAAA4AAAAAAAAAAQAg&#10;AAAAJgEAAGRycy9lMm9Eb2MueG1sUEsFBgAAAAAGAAYAWQEAAGo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419"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1769856;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T8iDNkA&#10;AAALAQAADwAAAAAAAAABACAAAAAiAAAAZHJzL2Rvd25yZXYueG1sUEsBAhQAFAAAAAgAh07iQOek&#10;FsUeAgAASgQAAA4AAAAAAAAAAQAgAAAAKAEAAGRycy9lMm9Eb2MueG1sUEsFBgAAAAAGAAYAWQEA&#10;ALgFA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418"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1768832;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oxQ9HZAAAACwEAAA8A&#10;AAAAAAAAAQAgAAAAIgAAAGRycy9kb3ducmV2LnhtbFBLAQIUABQAAAAIAIdO4kAhPbAjFgIAADwE&#10;AAAOAAAAAAAAAAEAIAAAACgBAABkcnMvZTJvRG9jLnhtbFBLBQYAAAAABgAGAFkBAACwBQ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425"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1767808;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s3UwvaAAAACwEAAA8A&#10;AAAAAAAAAQAgAAAAIgAAAGRycy9kb3ducmV2LnhtbFBLAQIUABQAAAAIAIdO4kBI7K8s3AEAAKED&#10;AAAOAAAAAAAAAAEAIAAAACkBAABkcnMvZTJvRG9jLnhtbFBLBQYAAAAABgAGAFkBAAB3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426"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1765760;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wAvb9cAAAALAQAADwAAAAAAAAABACAAAAAiAAAA&#10;ZHJzL2Rvd25yZXYueG1sUEsBAhQAFAAAAAgAh07iQFn6amzPAQAAkgMAAA4AAAAAAAAAAQAgAAAA&#10;JgEAAGRycy9lMm9Eb2MueG1sUEsFBgAAAAAGAAYAWQEAAGc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409"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1764736;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boto72QAAAAsBAAAPAAAAAAAAAAEA&#10;IAAAACIAAABkcnMvZG93bnJldi54bWxQSwECFAAUAAAACACHTuJAj6lsY9UBAACWAwAADgAAAAAA&#10;AAABACAAAAAoAQAAZHJzL2Uyb0RvYy54bWxQSwUGAAAAAAYABgBZAQAAbw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407"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1763712;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al3g9kAAAALAQAADwAAAAAAAAAB&#10;ACAAAAAiAAAAZHJzL2Rvd25yZXYueG1sUEsBAhQAFAAAAAgAh07iQA5vKqHWAQAAlgMAAA4AAAAA&#10;AAAAAQAgAAAAKA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417"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1762688;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X7ptkAAAALAQAADwAAAAAAAAAB&#10;ACAAAAAiAAAAZHJzL2Rvd25yZXYueG1sUEsBAhQAFAAAAAgAh07iQLoT9KnWAQAAlgMAAA4AAAAA&#10;AAAAAQAgAAAAKA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404"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1761664;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QzTijXAAAACwEAAA8AAAAAAAAAAQAg&#10;AAAAIgAAAGRycy9kb3ducmV2LnhtbFBLAQIUABQAAAAIAIdO4kCPZy6o1gEAAJYDAAAOAAAAAAAA&#10;AAEAIAAAACY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406"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1760640;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E5bGTXAAAACQEAAA8AAAAAAAAAAQAg&#10;AAAAIgAAAGRycy9kb3ducmV2LnhtbFBLAQIUABQAAAAIAIdO4kDtxwg81gEAAJYDAAAOAAAAAAAA&#10;AAEAIAAAACY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408"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1756544;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MLWt3XAAAACwEAAA8AAAAAAAAAAQAgAAAAIgAAAGRycy9kb3ducmV2&#10;LnhtbFBLAQIUABQAAAAIAIdO4kDX1SVs/QEAAPADAAAOAAAAAAAAAAEAIAAAACYBAABkcnMvZTJv&#10;RG9jLnhtbFBLBQYAAAAABgAGAFkBAACVBQ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410"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1755520;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y41k1wAAAAsBAAAPAAAAAAAAAAEAIAAAACIAAABkcnMvZG93bnJl&#10;di54bWxQSwECFAAUAAAACACHTuJAGX0+//4BAADw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修改成功</w:t>
                            </w: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180340</wp:posOffset>
                      </wp:positionH>
                      <wp:positionV relativeFrom="paragraph">
                        <wp:posOffset>1448435</wp:posOffset>
                      </wp:positionV>
                      <wp:extent cx="1817370" cy="437515"/>
                      <wp:effectExtent l="20320" t="5080" r="21590" b="14605"/>
                      <wp:wrapNone/>
                      <wp:docPr id="411" name="自选图形 457"/>
                      <wp:cNvGraphicFramePr/>
                      <a:graphic xmlns:a="http://schemas.openxmlformats.org/drawingml/2006/main">
                        <a:graphicData uri="http://schemas.microsoft.com/office/word/2010/wordprocessingShape">
                          <wps:wsp>
                            <wps:cNvSpPr/>
                            <wps:spPr>
                              <a:xfrm>
                                <a:off x="0" y="0"/>
                                <a:ext cx="1817370" cy="437515"/>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旧密码是否正确</w:t>
                                  </w:r>
                                </w:p>
                              </w:txbxContent>
                            </wps:txbx>
                            <wps:bodyPr upright="1"/>
                          </wps:wsp>
                        </a:graphicData>
                      </a:graphic>
                    </wp:anchor>
                  </w:drawing>
                </mc:Choice>
                <mc:Fallback>
                  <w:pict>
                    <v:shape id="自选图形 457" o:spid="_x0000_s1026" o:spt="110" type="#_x0000_t110" style="position:absolute;left:0pt;margin-left:14.2pt;margin-top:114.05pt;height:34.45pt;width:143.1pt;z-index:251759616;mso-width-relative:page;mso-height-relative:page;" fillcolor="#FFFFFF" filled="t" stroked="t" coordsize="21600,21600" o:gfxdata="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hMmb2QAAAAoBAAAPAAAAAAAAAAEAIAAAACIAAABkcnMvZG93&#10;bnJldi54bWxQSwECFAAUAAAACACHTuJA79H44/8BAADyAwAADgAAAAAAAAABACAAAAAoAQAAZHJz&#10;L2Uyb0RvYy54bWxQSwUGAAAAAAYABgBZAQAAmQUAAAAA&#10;">
                      <v:fill on="t" focussize="0,0"/>
                      <v:stroke weight="0.5pt" color="#000000" joinstyle="miter"/>
                      <v:imagedata o:title=""/>
                      <o:lock v:ext="edit" aspectratio="f"/>
                      <v:textbox>
                        <w:txbxContent>
                          <w:p>
                            <w:pPr>
                              <w:rPr>
                                <w:rFonts w:hint="eastAsia"/>
                                <w:sz w:val="18"/>
                                <w:szCs w:val="18"/>
                              </w:rPr>
                            </w:pPr>
                            <w:r>
                              <w:rPr>
                                <w:rFonts w:hint="eastAsia"/>
                                <w:sz w:val="18"/>
                                <w:szCs w:val="18"/>
                              </w:rPr>
                              <w:t>旧密码是否正确</w:t>
                            </w:r>
                          </w:p>
                        </w:txbxContent>
                      </v:textbox>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513080</wp:posOffset>
                      </wp:positionH>
                      <wp:positionV relativeFrom="paragraph">
                        <wp:posOffset>976630</wp:posOffset>
                      </wp:positionV>
                      <wp:extent cx="1199515" cy="314325"/>
                      <wp:effectExtent l="4445" t="5080" r="15240" b="15875"/>
                      <wp:wrapNone/>
                      <wp:docPr id="413" name="自选图形 458"/>
                      <wp:cNvGraphicFramePr/>
                      <a:graphic xmlns:a="http://schemas.openxmlformats.org/drawingml/2006/main">
                        <a:graphicData uri="http://schemas.microsoft.com/office/word/2010/wordprocessingShape">
                          <wps:wsp>
                            <wps:cNvSpPr/>
                            <wps:spPr>
                              <a:xfrm>
                                <a:off x="0" y="0"/>
                                <a:ext cx="1199515"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输入旧、新密码</w:t>
                                  </w:r>
                                </w:p>
                              </w:txbxContent>
                            </wps:txbx>
                            <wps:bodyPr upright="1"/>
                          </wps:wsp>
                        </a:graphicData>
                      </a:graphic>
                    </wp:anchor>
                  </w:drawing>
                </mc:Choice>
                <mc:Fallback>
                  <w:pict>
                    <v:shape id="自选图形 458" o:spid="_x0000_s1026" o:spt="109" type="#_x0000_t109" style="position:absolute;left:0pt;margin-left:40.4pt;margin-top:76.9pt;height:24.75pt;width:94.45pt;z-index:251758592;mso-width-relative:page;mso-height-relative:page;" fillcolor="#FFFFFF" filled="t" stroked="t" coordsize="21600,21600" o:gfxdata="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xJMUdYAAAAKAQAADwAAAAAAAAABACAAAAAiAAAAZHJzL2Rvd25yZXYu&#10;eG1sUEsBAhQAFAAAAAgAh07iQOUcZmn9AQAA8QMAAA4AAAAAAAAAAQAgAAAAJQEAAGRycy9lMm9E&#10;b2MueG1sUEsFBgAAAAAGAAYAWQEAAJQFAAAAAA==&#10;">
                      <v:fill on="t" focussize="0,0"/>
                      <v:stroke weight="0.5pt" color="#000000" joinstyle="miter"/>
                      <v:imagedata o:title=""/>
                      <o:lock v:ext="edit" aspectratio="f"/>
                      <v:textbox>
                        <w:txbxContent>
                          <w:p>
                            <w:pPr>
                              <w:jc w:val="center"/>
                              <w:rPr>
                                <w:rFonts w:hint="eastAsia"/>
                              </w:rPr>
                            </w:pPr>
                            <w:r>
                              <w:rPr>
                                <w:rFonts w:hint="eastAsia"/>
                              </w:rPr>
                              <w:t>输入旧、新密码</w:t>
                            </w:r>
                          </w:p>
                        </w:txbxContent>
                      </v:textbox>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414"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选择修改密码</w:t>
                                  </w:r>
                                </w:p>
                              </w:txbxContent>
                            </wps:txbx>
                            <wps:bodyPr upright="1"/>
                          </wps:wsp>
                        </a:graphicData>
                      </a:graphic>
                    </wp:anchor>
                  </w:drawing>
                </mc:Choice>
                <mc:Fallback>
                  <w:pict>
                    <v:shape id="自选图形 459" o:spid="_x0000_s1026" o:spt="109" type="#_x0000_t109" style="position:absolute;left:0pt;margin-left:43.3pt;margin-top:34.05pt;height:24.75pt;width:82.5pt;z-index:251757568;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3QDLVAAAACQEAAA8AAAAAAAAAAQAgAAAAIgAAAGRycy9kb3ducmV2Lnht&#10;bFBLAQIUABQAAAAIAIdO4kAXCCJV/AEAAPEDAAAOAAAAAAAAAAEAIAAAACQBAABkcnMvZTJvRG9j&#10;LnhtbFBLBQYAAAAABgAGAFkBAACSBQAAAAA=&#10;">
                      <v:fill on="t" focussize="0,0"/>
                      <v:stroke weight="0.5pt" color="#000000" joinstyle="miter"/>
                      <v:imagedata o:title=""/>
                      <o:lock v:ext="edit" aspectratio="f"/>
                      <v:textbox>
                        <w:txbxContent>
                          <w:p>
                            <w:pPr>
                              <w:jc w:val="center"/>
                              <w:rPr>
                                <w:rFonts w:hint="eastAsia"/>
                              </w:rPr>
                            </w:pPr>
                            <w:r>
                              <w:rPr>
                                <w:rFonts w:hint="eastAsia"/>
                              </w:rPr>
                              <w:t>选择修改密码</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p>
            <w:r>
              <w:rPr>
                <w:rFonts w:hint="eastAsia"/>
              </w:rPr>
              <w:t>必须输入：旧密码、新密码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hint="eastAsia"/>
              </w:rPr>
              <w:t>Class modifyPassword</w:t>
            </w:r>
          </w:p>
        </w:tc>
        <w:tc>
          <w:tcPr>
            <w:tcW w:w="1191" w:type="dxa"/>
            <w:gridSpan w:val="2"/>
            <w:vAlign w:val="top"/>
          </w:tcPr>
          <w:p>
            <w:pPr>
              <w:rPr>
                <w:b/>
              </w:rPr>
            </w:pPr>
            <w:r>
              <w:rPr>
                <w:rFonts w:hint="eastAsia"/>
                <w:b/>
              </w:rPr>
              <w:t>对应方法</w:t>
            </w:r>
          </w:p>
        </w:tc>
        <w:tc>
          <w:tcPr>
            <w:tcW w:w="1947" w:type="dxa"/>
            <w:gridSpan w:val="2"/>
            <w:vAlign w:val="top"/>
          </w:tcPr>
          <w:p>
            <w:r>
              <w:rPr>
                <w:rFonts w:hint="eastAsia"/>
              </w:rPr>
              <w:t xml:space="preserve"> modifyPassword()</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r>
              <w:rPr>
                <w:rFonts w:hint="eastAsia"/>
              </w:rPr>
              <w:t xml:space="preserve"> modifyPassword</w:t>
            </w:r>
            <w:r>
              <w:t>cash</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病人</w:t>
            </w:r>
            <w:r>
              <w:rPr>
                <w:rFonts w:hint="eastAsia"/>
              </w:rPr>
              <w:t>编号，修改对应的密码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ame，password,loancash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r>
              <w:rPr>
                <w:rFonts w:hint="eastAsia"/>
              </w:rPr>
              <w:t>更改密码信息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bookmarkStart w:id="125" w:name="_Toc9684"/>
      <w:bookmarkStart w:id="126" w:name="_Toc22272"/>
    </w:p>
    <w:bookmarkEnd w:id="125"/>
    <w:bookmarkEnd w:id="126"/>
    <w:p>
      <w:pPr>
        <w:pStyle w:val="3"/>
        <w:numPr>
          <w:ilvl w:val="1"/>
          <w:numId w:val="0"/>
        </w:numPr>
        <w:tabs>
          <w:tab w:val="left" w:pos="864"/>
          <w:tab w:val="clear" w:pos="432"/>
        </w:tabs>
        <w:jc w:val="both"/>
        <w:rPr>
          <w:rFonts w:hint="eastAsia"/>
        </w:rPr>
      </w:pPr>
      <w:bookmarkStart w:id="127" w:name="_Toc30010"/>
      <w:bookmarkStart w:id="128" w:name="_Toc7417"/>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1"/>
          <w:numId w:val="0"/>
        </w:numPr>
        <w:tabs>
          <w:tab w:val="left" w:pos="864"/>
          <w:tab w:val="clear" w:pos="432"/>
        </w:tabs>
        <w:ind w:left="864" w:hanging="864"/>
        <w:rPr>
          <w:rFonts w:hint="eastAsia"/>
        </w:rPr>
      </w:pPr>
      <w:r>
        <w:rPr>
          <w:rFonts w:hint="eastAsia"/>
        </w:rPr>
        <w:t>6.3</w:t>
      </w:r>
      <w:r>
        <w:rPr>
          <w:rFonts w:hint="eastAsia"/>
          <w:lang w:val="en-US" w:eastAsia="zh-CN"/>
        </w:rPr>
        <w:t>医生</w:t>
      </w:r>
      <w:r>
        <w:rPr>
          <w:rFonts w:hint="eastAsia"/>
        </w:rPr>
        <w:t>操作</w:t>
      </w:r>
      <w:bookmarkEnd w:id="127"/>
      <w:bookmarkEnd w:id="128"/>
    </w:p>
    <w:p>
      <w:pPr>
        <w:pStyle w:val="3"/>
        <w:numPr>
          <w:ilvl w:val="1"/>
          <w:numId w:val="0"/>
        </w:numPr>
        <w:tabs>
          <w:tab w:val="left" w:pos="864"/>
          <w:tab w:val="clear" w:pos="432"/>
        </w:tabs>
        <w:ind w:left="864" w:hanging="864"/>
      </w:pPr>
      <w:bookmarkStart w:id="129" w:name="_Toc1691"/>
      <w:bookmarkStart w:id="130" w:name="_Toc21125"/>
      <w:r>
        <w:rPr>
          <w:rFonts w:hint="eastAsia"/>
        </w:rPr>
        <w:t>6.3.1</w:t>
      </w:r>
      <w:r>
        <w:rPr>
          <w:rFonts w:hint="eastAsia"/>
          <w:lang w:val="en-US" w:eastAsia="zh-CN"/>
        </w:rPr>
        <w:t>查询病人信息</w:t>
      </w:r>
      <w:r>
        <w:rPr>
          <w:rFonts w:hint="eastAsia"/>
        </w:rPr>
        <w:t>功能</w:t>
      </w:r>
      <w:bookmarkEnd w:id="129"/>
      <w:bookmarkEnd w:id="130"/>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查询病人信息功能</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pPr>
              <w:rPr>
                <w:rFonts w:hint="eastAsia"/>
              </w:rPr>
            </w:pPr>
            <w:r>
              <w:rPr>
                <w:rFonts w:hint="eastAsia"/>
              </w:rPr>
              <w:t>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医生</w:t>
            </w:r>
            <w:r>
              <w:rPr>
                <w:rFonts w:hint="eastAsia"/>
              </w:rPr>
              <w:t>，可以</w:t>
            </w:r>
            <w:r>
              <w:rPr>
                <w:rFonts w:hint="eastAsia"/>
                <w:lang w:val="en-US" w:eastAsia="zh-CN"/>
              </w:rPr>
              <w:t>查询病人信息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numPr>
                <w:ilvl w:val="0"/>
                <w:numId w:val="17"/>
              </w:numPr>
              <w:rPr>
                <w:rFonts w:hint="eastAsia"/>
              </w:rPr>
            </w:pPr>
            <w:r>
              <w:rPr>
                <w:rFonts w:hint="eastAsia"/>
                <w:lang w:val="en-US" w:eastAsia="zh-CN"/>
              </w:rPr>
              <w:t>医生</w:t>
            </w:r>
            <w:r>
              <w:rPr>
                <w:rFonts w:hint="eastAsia"/>
              </w:rPr>
              <w:t>进入</w:t>
            </w:r>
            <w:r>
              <w:rPr>
                <w:rFonts w:hint="eastAsia"/>
                <w:lang w:val="en-US" w:eastAsia="zh-CN"/>
              </w:rPr>
              <w:t>查询病人信息</w:t>
            </w:r>
            <w:r>
              <w:rPr>
                <w:rFonts w:hint="eastAsia"/>
              </w:rPr>
              <w:t>页面</w:t>
            </w:r>
          </w:p>
          <w:p>
            <w:pPr>
              <w:numPr>
                <w:ilvl w:val="0"/>
                <w:numId w:val="17"/>
              </w:numPr>
              <w:rPr>
                <w:rFonts w:hint="eastAsia"/>
              </w:rPr>
            </w:pPr>
            <w:r>
              <w:rPr>
                <w:rFonts w:hint="eastAsia"/>
                <w:lang w:val="en-US" w:eastAsia="zh-CN"/>
              </w:rPr>
              <w:t>输入病人名字或者编号</w:t>
            </w:r>
          </w:p>
          <w:p>
            <w:r>
              <w:rPr>
                <w:rFonts w:hint="eastAsia"/>
              </w:rPr>
              <w:t>3、系统显示</w:t>
            </w:r>
            <w:r>
              <w:rPr>
                <w:rFonts w:hint="eastAsia"/>
                <w:lang w:val="en-US" w:eastAsia="zh-CN"/>
              </w:rPr>
              <w:t>病人</w:t>
            </w:r>
            <w:r>
              <w:rPr>
                <w:rFonts w:hint="eastAsia"/>
              </w:rPr>
              <w:t>信息</w:t>
            </w:r>
          </w:p>
          <w:p>
            <w:pPr>
              <w:ind w:firstLine="210" w:firstLineChars="100"/>
            </w:pPr>
            <w:r>
              <w:rPr>
                <w:rFonts w:hint="eastAsia"/>
              </w:rPr>
              <w:t>若操作成功提示成功信息</w:t>
            </w:r>
          </w:p>
          <w:p>
            <w:pPr>
              <w:ind w:firstLine="210" w:firstLineChars="100"/>
            </w:pPr>
            <w:r>
              <w:rPr>
                <w:rFonts w:hint="eastAsia"/>
              </w:rPr>
              <w:t>若操作失败提示失败信息</w:t>
            </w:r>
          </w:p>
          <w:p>
            <w:pPr>
              <w:ind w:left="315" w:hanging="315" w:hangingChars="150"/>
            </w:pPr>
            <w:r>
              <w:rPr>
                <w:rFonts w:hint="eastAsia"/>
              </w:rPr>
              <w:t>4、返回前台主页面</w:t>
            </w:r>
          </w:p>
          <w:p/>
        </w:tc>
        <w:tc>
          <w:tcPr>
            <w:tcW w:w="3233" w:type="dxa"/>
            <w:gridSpan w:val="5"/>
            <w:vAlign w:val="top"/>
          </w:tcPr>
          <w:p>
            <w:pPr>
              <w:rPr>
                <w:b/>
              </w:rPr>
            </w:pPr>
            <w:r>
              <w:rPr>
                <w:rFonts w:hint="eastAsia"/>
                <w:b/>
              </w:rPr>
              <w:t>业务流程：</w:t>
            </w:r>
          </w:p>
          <w:p>
            <w:r>
              <w:rPr>
                <w:rFonts w:hint="eastAsia"/>
              </w:rPr>
              <w:t>1、</w:t>
            </w:r>
            <w:r>
              <w:rPr>
                <w:rFonts w:hint="eastAsia"/>
                <w:lang w:val="en-US" w:eastAsia="zh-CN"/>
              </w:rPr>
              <w:t>医生点击查询病人信息功能</w:t>
            </w:r>
          </w:p>
          <w:p>
            <w:pPr>
              <w:rPr>
                <w:rFonts w:hint="eastAsia"/>
              </w:rPr>
            </w:pPr>
            <w:r>
              <w:rPr>
                <w:rFonts w:hint="eastAsia"/>
              </w:rPr>
              <w:t>2、系统跳转</w:t>
            </w:r>
            <w:r>
              <w:rPr>
                <w:rFonts w:hint="eastAsia"/>
                <w:lang w:val="en-US" w:eastAsia="zh-CN"/>
              </w:rPr>
              <w:t>至查询页面</w:t>
            </w:r>
          </w:p>
          <w:p>
            <w:r>
              <w:rPr>
                <w:rFonts w:hint="eastAsia"/>
              </w:rPr>
              <w:t>3</w:t>
            </w:r>
            <w:r>
              <w:rPr>
                <w:rFonts w:hint="eastAsia"/>
                <w:lang w:eastAsia="zh-CN"/>
              </w:rPr>
              <w:t>、</w:t>
            </w:r>
            <w:r>
              <w:rPr>
                <w:rFonts w:hint="eastAsia"/>
                <w:lang w:val="en-US" w:eastAsia="zh-CN"/>
              </w:rPr>
              <w:t>医生输入待查询病人的姓名或者ID</w:t>
            </w:r>
          </w:p>
          <w:p>
            <w:r>
              <w:rPr>
                <w:rFonts w:hint="eastAsia"/>
                <w:lang w:val="en-US" w:eastAsia="zh-CN"/>
              </w:rPr>
              <w:t>4</w:t>
            </w:r>
            <w:r>
              <w:rPr>
                <w:rFonts w:hint="eastAsia"/>
              </w:rPr>
              <w:t>、连接数据库</w:t>
            </w:r>
            <w:r>
              <w:rPr>
                <w:rFonts w:hint="eastAsia"/>
                <w:lang w:val="en-US" w:eastAsia="zh-CN"/>
              </w:rPr>
              <w:t>显示病人基本信息</w:t>
            </w:r>
            <w:r>
              <w:rPr>
                <w:rFonts w:hint="eastAsia"/>
              </w:rPr>
              <w:t>并提示成功信息；若否，提示失败信息</w:t>
            </w:r>
          </w:p>
          <w:p>
            <w:pPr>
              <w:rPr>
                <w:rFonts w:hint="eastAsia"/>
              </w:rPr>
            </w:pPr>
            <w:r>
              <w:rPr>
                <w:rFonts w:hint="eastAsia"/>
              </w:rPr>
              <w:t>7、系统跳转至前台主页面</w:t>
            </w:r>
          </w:p>
        </w:tc>
        <w:tc>
          <w:tcPr>
            <w:tcW w:w="3972" w:type="dxa"/>
            <w:vMerge w:val="restart"/>
            <w:vAlign w:val="top"/>
          </w:tcPr>
          <w:p>
            <w:pPr>
              <w:widowControl/>
              <w:jc w:val="left"/>
              <w:rPr>
                <w:b/>
              </w:rPr>
            </w:pPr>
            <w:r>
              <mc:AlternateContent>
                <mc:Choice Requires="wps">
                  <w:drawing>
                    <wp:anchor distT="0" distB="0" distL="114300" distR="114300" simplePos="0" relativeHeight="251780096" behindDoc="0" locked="0" layoutInCell="1" allowOverlap="1">
                      <wp:simplePos x="0" y="0"/>
                      <wp:positionH relativeFrom="column">
                        <wp:posOffset>835660</wp:posOffset>
                      </wp:positionH>
                      <wp:positionV relativeFrom="paragraph">
                        <wp:posOffset>117475</wp:posOffset>
                      </wp:positionV>
                      <wp:extent cx="752475" cy="295275"/>
                      <wp:effectExtent l="4445" t="4445" r="5080" b="5080"/>
                      <wp:wrapNone/>
                      <wp:docPr id="457" name="矩形 469"/>
                      <wp:cNvGraphicFramePr/>
                      <a:graphic xmlns:a="http://schemas.openxmlformats.org/drawingml/2006/main">
                        <a:graphicData uri="http://schemas.microsoft.com/office/word/2010/wordprocessingShape">
                          <wps:wsp>
                            <wps:cNvSpPr/>
                            <wps:spPr>
                              <a:xfrm>
                                <a:off x="0" y="0"/>
                                <a:ext cx="752475" cy="295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医生</w:t>
                                  </w:r>
                                  <w:r>
                                    <w:rPr>
                                      <w:rFonts w:hint="eastAsia"/>
                                    </w:rPr>
                                    <w:t>登陆</w:t>
                                  </w:r>
                                </w:p>
                              </w:txbxContent>
                            </wps:txbx>
                            <wps:bodyPr upright="1"/>
                          </wps:wsp>
                        </a:graphicData>
                      </a:graphic>
                    </wp:anchor>
                  </w:drawing>
                </mc:Choice>
                <mc:Fallback>
                  <w:pict>
                    <v:rect id="矩形 469" o:spid="_x0000_s1026" o:spt="1" style="position:absolute;left:0pt;margin-left:65.8pt;margin-top:9.25pt;height:23.25pt;width:59.25pt;z-index:251780096;mso-width-relative:page;mso-height-relative:page;" fillcolor="#FFFFFF" filled="t" stroked="t" coordsize="21600,21600" o:gfxdata="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Zrg&#10;ztcAAAAJAQAADwAAAAAAAAABACAAAAAiAAAAZHJzL2Rvd25yZXYueG1sUEsBAhQAFAAAAAgAh07i&#10;QCa4B/rqAQAA3gMAAA4AAAAAAAAAAQAgAAAAJgEAAGRycy9lMm9Eb2MueG1sUEsFBgAAAAAGAAYA&#10;WQEAAIIFAAAAAA==&#10;">
                      <v:fill on="t" focussize="0,0"/>
                      <v:stroke weight="0.5pt" color="#000000" joinstyle="miter"/>
                      <v:imagedata o:title=""/>
                      <o:lock v:ext="edit" aspectratio="f"/>
                      <v:textbox>
                        <w:txbxContent>
                          <w:p>
                            <w:pPr>
                              <w:jc w:val="center"/>
                              <w:rPr>
                                <w:rFonts w:hint="eastAsia"/>
                              </w:rPr>
                            </w:pPr>
                            <w:r>
                              <w:rPr>
                                <w:rFonts w:hint="eastAsia"/>
                                <w:lang w:val="en-US" w:eastAsia="zh-CN"/>
                              </w:rPr>
                              <w:t>医生</w:t>
                            </w:r>
                            <w:r>
                              <w:rPr>
                                <w:rFonts w:hint="eastAsia"/>
                              </w:rPr>
                              <w:t>登陆</w:t>
                            </w:r>
                          </w:p>
                        </w:txbxContent>
                      </v:textbox>
                    </v:rect>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1791360" behindDoc="0" locked="0" layoutInCell="1" allowOverlap="1">
                      <wp:simplePos x="0" y="0"/>
                      <wp:positionH relativeFrom="column">
                        <wp:posOffset>1226185</wp:posOffset>
                      </wp:positionH>
                      <wp:positionV relativeFrom="paragraph">
                        <wp:posOffset>1910080</wp:posOffset>
                      </wp:positionV>
                      <wp:extent cx="635" cy="304800"/>
                      <wp:effectExtent l="37465" t="0" r="38100" b="0"/>
                      <wp:wrapNone/>
                      <wp:docPr id="430" name="箭头 408"/>
                      <wp:cNvGraphicFramePr/>
                      <a:graphic xmlns:a="http://schemas.openxmlformats.org/drawingml/2006/main">
                        <a:graphicData uri="http://schemas.microsoft.com/office/word/2010/wordprocessingShape">
                          <wps:wsp>
                            <wps:cNvCnPr/>
                            <wps:spPr>
                              <a:xfrm>
                                <a:off x="0" y="0"/>
                                <a:ext cx="635" cy="3048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08" o:spid="_x0000_s1026" o:spt="20" style="position:absolute;left:0pt;margin-left:96.55pt;margin-top:150.4pt;height:24pt;width:0.05pt;z-index:251791360;mso-width-relative:page;mso-height-relative:page;" filled="f" stroked="t" coordsize="21600,21600" o:gfxdata="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nfZKXZAAAACwEAAA8AAAAAAAAA&#10;AQAgAAAAIgAAAGRycy9kb3ducmV2LnhtbFBLAQIUABQAAAAIAIdO4kAPwxEX1wEAAJYDAAAOAAAA&#10;AAAAAAEAIAAAACgBAABkcnMvZTJvRG9jLnhtbFBLBQYAAAAABgAGAFkBAABx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84192" behindDoc="0" locked="0" layoutInCell="1" allowOverlap="1">
                      <wp:simplePos x="0" y="0"/>
                      <wp:positionH relativeFrom="column">
                        <wp:posOffset>845185</wp:posOffset>
                      </wp:positionH>
                      <wp:positionV relativeFrom="paragraph">
                        <wp:posOffset>2232025</wp:posOffset>
                      </wp:positionV>
                      <wp:extent cx="752475" cy="295275"/>
                      <wp:effectExtent l="4445" t="4445" r="5080" b="5080"/>
                      <wp:wrapNone/>
                      <wp:docPr id="437" name="矩形 474"/>
                      <wp:cNvGraphicFramePr/>
                      <a:graphic xmlns:a="http://schemas.openxmlformats.org/drawingml/2006/main">
                        <a:graphicData uri="http://schemas.microsoft.com/office/word/2010/wordprocessingShape">
                          <wps:wsp>
                            <wps:cNvSpPr/>
                            <wps:spPr>
                              <a:xfrm>
                                <a:off x="0" y="0"/>
                                <a:ext cx="752475" cy="295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rect id="矩形 474" o:spid="_x0000_s1026" o:spt="1" style="position:absolute;left:0pt;margin-left:66.55pt;margin-top:175.75pt;height:23.25pt;width:59.25pt;z-index:251784192;mso-width-relative:page;mso-height-relative:page;" fillcolor="#FFFFFF" filled="t" stroked="t" coordsize="21600,21600" o:gfxdata="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3fvz&#10;hNgAAAALAQAADwAAAAAAAAABACAAAAAiAAAAZHJzL2Rvd25yZXYueG1sUEsBAhQAFAAAAAgAh07i&#10;QATfUqHpAQAA3gMAAA4AAAAAAAAAAQAgAAAAJwEAAGRycy9lMm9Eb2MueG1sUEsFBgAAAAAGAAYA&#10;WQEAAIIFAAAAAA==&#10;">
                      <v:fill on="t" focussize="0,0"/>
                      <v:stroke weight="0.5pt" color="#000000" joinstyle="miter"/>
                      <v:imagedata o:title=""/>
                      <o:lock v:ext="edit" aspectratio="f"/>
                      <v:textbox>
                        <w:txbxContent>
                          <w:p>
                            <w:pPr>
                              <w:jc w:val="center"/>
                              <w:rPr>
                                <w:rFonts w:hint="eastAsia"/>
                              </w:rPr>
                            </w:pPr>
                            <w:r>
                              <w:rPr>
                                <w:rFonts w:hint="eastAsia"/>
                              </w:rPr>
                              <w:t>结束</w:t>
                            </w:r>
                          </w:p>
                        </w:txbxContent>
                      </v:textbox>
                    </v:rect>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597535</wp:posOffset>
                      </wp:positionH>
                      <wp:positionV relativeFrom="paragraph">
                        <wp:posOffset>1546225</wp:posOffset>
                      </wp:positionV>
                      <wp:extent cx="1228725" cy="351790"/>
                      <wp:effectExtent l="4445" t="4445" r="16510" b="9525"/>
                      <wp:wrapNone/>
                      <wp:docPr id="455" name="矩形 476"/>
                      <wp:cNvGraphicFramePr/>
                      <a:graphic xmlns:a="http://schemas.openxmlformats.org/drawingml/2006/main">
                        <a:graphicData uri="http://schemas.microsoft.com/office/word/2010/wordprocessingShape">
                          <wps:wsp>
                            <wps:cNvSpPr/>
                            <wps:spPr>
                              <a:xfrm>
                                <a:off x="0" y="0"/>
                                <a:ext cx="1228725" cy="35179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显示信息</w:t>
                                  </w:r>
                                </w:p>
                              </w:txbxContent>
                            </wps:txbx>
                            <wps:bodyPr upright="1"/>
                          </wps:wsp>
                        </a:graphicData>
                      </a:graphic>
                    </wp:anchor>
                  </w:drawing>
                </mc:Choice>
                <mc:Fallback>
                  <w:pict>
                    <v:rect id="矩形 476" o:spid="_x0000_s1026" o:spt="1" style="position:absolute;left:0pt;margin-left:47.05pt;margin-top:121.75pt;height:27.7pt;width:96.75pt;z-index:251783168;mso-width-relative:page;mso-height-relative:page;" fillcolor="#FFFFFF" filled="t" stroked="t" coordsize="21600,21600" o:gfxdata="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L4w&#10;KtkAAAALAQAADwAAAAAAAAABACAAAAAiAAAAZHJzL2Rvd25yZXYueG1sUEsBAhQAFAAAAAgAh07i&#10;QCz7lAToAQAA3gMAAA4AAAAAAAAAAQAgAAAAKAEAAGRycy9lMm9Eb2MueG1sUEsFBgAAAAAGAAYA&#10;WQEAAIIFAAAAAA==&#10;">
                      <v:fill on="t" focussize="0,0"/>
                      <v:stroke weight="0.5pt" color="#000000" joinstyle="miter"/>
                      <v:imagedata o:title=""/>
                      <o:lock v:ext="edit" aspectratio="f"/>
                      <v:textbox>
                        <w:txbxContent>
                          <w:p>
                            <w:pPr>
                              <w:jc w:val="center"/>
                              <w:rPr>
                                <w:rFonts w:hint="eastAsia"/>
                              </w:rPr>
                            </w:pPr>
                            <w:r>
                              <w:rPr>
                                <w:rFonts w:hint="eastAsia"/>
                                <w:lang w:val="en-US" w:eastAsia="zh-CN"/>
                              </w:rPr>
                              <w:t>显示信息</w:t>
                            </w:r>
                          </w:p>
                        </w:txbxContent>
                      </v:textbox>
                    </v:rect>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178435</wp:posOffset>
                      </wp:positionH>
                      <wp:positionV relativeFrom="paragraph">
                        <wp:posOffset>927735</wp:posOffset>
                      </wp:positionV>
                      <wp:extent cx="2038350" cy="351790"/>
                      <wp:effectExtent l="4445" t="4445" r="14605" b="9525"/>
                      <wp:wrapNone/>
                      <wp:docPr id="445" name="矩形 480"/>
                      <wp:cNvGraphicFramePr/>
                      <a:graphic xmlns:a="http://schemas.openxmlformats.org/drawingml/2006/main">
                        <a:graphicData uri="http://schemas.microsoft.com/office/word/2010/wordprocessingShape">
                          <wps:wsp>
                            <wps:cNvSpPr/>
                            <wps:spPr>
                              <a:xfrm>
                                <a:off x="0" y="0"/>
                                <a:ext cx="2038350" cy="35179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eastAsia" w:eastAsiaTheme="minorEastAsia"/>
                                      <w:lang w:val="en-US" w:eastAsia="zh-CN"/>
                                    </w:rPr>
                                  </w:pPr>
                                  <w:r>
                                    <w:rPr>
                                      <w:rFonts w:hint="eastAsia"/>
                                      <w:lang w:val="en-US" w:eastAsia="zh-CN"/>
                                    </w:rPr>
                                    <w:t>输入待查询病人的姓名或者ID</w:t>
                                  </w:r>
                                </w:p>
                              </w:txbxContent>
                            </wps:txbx>
                            <wps:bodyPr upright="1"/>
                          </wps:wsp>
                        </a:graphicData>
                      </a:graphic>
                    </wp:anchor>
                  </w:drawing>
                </mc:Choice>
                <mc:Fallback>
                  <w:pict>
                    <v:rect id="矩形 480" o:spid="_x0000_s1026" o:spt="1" style="position:absolute;left:0pt;margin-left:14.05pt;margin-top:73.05pt;height:27.7pt;width:160.5pt;z-index:251782144;mso-width-relative:page;mso-height-relative:page;" fillcolor="#FFFFFF" filled="t" stroked="t" coordsize="21600,21600" o:gfxdata="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w1wU1gAA&#10;AAsBAAAPAAAAAAAAAAEAIAAAACIAAABkcnMvZG93bnJldi54bWxQSwECFAAUAAAACACHTuJAGDzZ&#10;oOcBAADeAwAADgAAAAAAAAABACAAAAAlAQAAZHJzL2Uyb0RvYy54bWxQSwUGAAAAAAYABgBZAQAA&#10;fgUAAAAA&#10;">
                      <v:fill on="t" focussize="0,0"/>
                      <v:stroke weight="0.5pt" color="#000000" joinstyle="miter"/>
                      <v:imagedata o:title=""/>
                      <o:lock v:ext="edit" aspectratio="f"/>
                      <v:textbox>
                        <w:txbxContent>
                          <w:p>
                            <w:pPr>
                              <w:jc w:val="both"/>
                              <w:rPr>
                                <w:rFonts w:hint="eastAsia" w:eastAsiaTheme="minorEastAsia"/>
                                <w:lang w:val="en-US" w:eastAsia="zh-CN"/>
                              </w:rPr>
                            </w:pPr>
                            <w:r>
                              <w:rPr>
                                <w:rFonts w:hint="eastAsia"/>
                                <w:lang w:val="en-US" w:eastAsia="zh-CN"/>
                              </w:rPr>
                              <w:t>输入待查询病人的姓名或者ID</w:t>
                            </w:r>
                          </w:p>
                        </w:txbxContent>
                      </v:textbox>
                    </v:rect>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1950085</wp:posOffset>
                      </wp:positionH>
                      <wp:positionV relativeFrom="paragraph">
                        <wp:posOffset>2052955</wp:posOffset>
                      </wp:positionV>
                      <wp:extent cx="314325" cy="381000"/>
                      <wp:effectExtent l="4445" t="4445" r="16510" b="10795"/>
                      <wp:wrapNone/>
                      <wp:docPr id="429" name="文本框 470"/>
                      <wp:cNvGraphicFramePr/>
                      <a:graphic xmlns:a="http://schemas.openxmlformats.org/drawingml/2006/main">
                        <a:graphicData uri="http://schemas.microsoft.com/office/word/2010/wordprocessingShape">
                          <wps:wsp>
                            <wps:cNvSpPr txBox="1"/>
                            <wps:spPr>
                              <a:xfrm>
                                <a:off x="0" y="0"/>
                                <a:ext cx="314325" cy="3810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p>
                              </w:txbxContent>
                            </wps:txbx>
                            <wps:bodyPr lIns="91439" tIns="45719" rIns="91439" bIns="45719" upright="1"/>
                          </wps:wsp>
                        </a:graphicData>
                      </a:graphic>
                    </wp:anchor>
                  </w:drawing>
                </mc:Choice>
                <mc:Fallback>
                  <w:pict>
                    <v:shape id="文本框 470" o:spid="_x0000_s1026" o:spt="202" type="#_x0000_t202" style="position:absolute;left:0pt;margin-left:153.55pt;margin-top:161.65pt;height:30pt;width:24.75pt;z-index:251795456;mso-width-relative:page;mso-height-relative:page;" fillcolor="#FFFFFF" filled="t" stroked="t" coordsize="21600,21600" o:gfxdata="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Y3sJPZAAAACwEAAA8AAAAA&#10;AAAAAQAgAAAAIgAAAGRycy9kb3ducmV2LnhtbFBLAQIUABQAAAAIAIdO4kBrtsl2EwIAADwEAAAO&#10;AAAAAAAAAAEAIAAAACgBAABkcnMvZTJvRG9jLnhtbFBLBQYAAAAABgAGAFkBAACtBQAAAAA=&#10;">
                      <v:fill on="t" opacity="0f" focussize="0,0"/>
                      <v:stroke color="#FFFFFF" joinstyle="miter"/>
                      <v:imagedata o:title=""/>
                      <o:lock v:ext="edit" aspectratio="f"/>
                      <v:textbox inset="7.19992125984252pt,3.59992125984252pt,7.19992125984252pt,3.59992125984252pt">
                        <w:txbxContent>
                          <w:p>
                            <w:pPr>
                              <w:rPr>
                                <w:rFonts w:hint="eastAsia"/>
                              </w:rPr>
                            </w:pPr>
                          </w:p>
                        </w:txbxContent>
                      </v:textbox>
                    </v:shape>
                  </w:pict>
                </mc:Fallback>
              </mc:AlternateContent>
            </w:r>
            <w:r>
              <mc:AlternateContent>
                <mc:Choice Requires="wps">
                  <w:drawing>
                    <wp:anchor distT="0" distB="0" distL="114300" distR="114300" simplePos="0" relativeHeight="251794432" behindDoc="0" locked="0" layoutInCell="1" allowOverlap="1">
                      <wp:simplePos x="0" y="0"/>
                      <wp:positionH relativeFrom="column">
                        <wp:posOffset>666115</wp:posOffset>
                      </wp:positionH>
                      <wp:positionV relativeFrom="paragraph">
                        <wp:posOffset>1968500</wp:posOffset>
                      </wp:positionV>
                      <wp:extent cx="352425" cy="304165"/>
                      <wp:effectExtent l="4445" t="5080" r="8890" b="10795"/>
                      <wp:wrapNone/>
                      <wp:docPr id="432" name="文本框 471"/>
                      <wp:cNvGraphicFramePr/>
                      <a:graphic xmlns:a="http://schemas.openxmlformats.org/drawingml/2006/main">
                        <a:graphicData uri="http://schemas.microsoft.com/office/word/2010/wordprocessingShape">
                          <wps:wsp>
                            <wps:cNvSpPr txBox="1"/>
                            <wps:spPr>
                              <a:xfrm>
                                <a:off x="0" y="0"/>
                                <a:ext cx="352425" cy="30416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p>
                              </w:txbxContent>
                            </wps:txbx>
                            <wps:bodyPr lIns="91439" tIns="45719" rIns="91439" bIns="45719" upright="1"/>
                          </wps:wsp>
                        </a:graphicData>
                      </a:graphic>
                    </wp:anchor>
                  </w:drawing>
                </mc:Choice>
                <mc:Fallback>
                  <w:pict>
                    <v:shape id="文本框 471" o:spid="_x0000_s1026" o:spt="202" type="#_x0000_t202" style="position:absolute;left:0pt;margin-left:52.45pt;margin-top:155pt;height:23.95pt;width:27.75pt;z-index:251794432;mso-width-relative:page;mso-height-relative:page;" fillcolor="#FFFFFF" filled="t" stroked="t" coordsize="21600,21600" o:gfxdata="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PIQsx2QAAAAsBAAAP&#10;AAAAAAAAAAEAIAAAACIAAABkcnMvZG93bnJldi54bWxQSwECFAAUAAAACACHTuJAGSNFrhcCAAA8&#10;BAAADgAAAAAAAAABACAAAAAoAQAAZHJzL2Uyb0RvYy54bWxQSwUGAAAAAAYABgBZAQAAsQUAAAAA&#10;">
                      <v:fill on="t" opacity="0f" focussize="0,0"/>
                      <v:stroke color="#FFFFFF" joinstyle="miter"/>
                      <v:imagedata o:title=""/>
                      <o:lock v:ext="edit" aspectratio="f"/>
                      <v:textbox inset="7.19992125984252pt,3.59992125984252pt,7.19992125984252pt,3.59992125984252pt">
                        <w:txbxContent>
                          <w:p>
                            <w:pPr>
                              <w:rPr>
                                <w:rFonts w:hint="eastAsia"/>
                              </w:rPr>
                            </w:pPr>
                          </w:p>
                        </w:txbxContent>
                      </v:textbox>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1216660</wp:posOffset>
                      </wp:positionH>
                      <wp:positionV relativeFrom="paragraph">
                        <wp:posOffset>1281430</wp:posOffset>
                      </wp:positionV>
                      <wp:extent cx="635" cy="238125"/>
                      <wp:effectExtent l="37465" t="0" r="38100" b="5715"/>
                      <wp:wrapNone/>
                      <wp:docPr id="458" name="箭头 405"/>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05" o:spid="_x0000_s1026" o:spt="20" style="position:absolute;left:0pt;margin-left:95.8pt;margin-top:100.9pt;height:18.75pt;width:0.05pt;z-index:251788288;mso-width-relative:page;mso-height-relative:page;" filled="f" stroked="t" coordsize="21600,21600" o:gfxdata="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KFh/dgAAAALAQAADwAAAAAAAAAB&#10;ACAAAAAiAAAAZHJzL2Rvd25yZXYueG1sUEsBAhQAFAAAAAgAh07iQPV6sY7XAQAAlgMAAA4AAAAA&#10;AAAAAQAgAAAAJwEAAGRycy9lMm9Eb2MueG1sUEsFBgAAAAAGAAYAWQEAAHA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1207770</wp:posOffset>
                      </wp:positionH>
                      <wp:positionV relativeFrom="paragraph">
                        <wp:posOffset>748665</wp:posOffset>
                      </wp:positionV>
                      <wp:extent cx="9525" cy="219075"/>
                      <wp:effectExtent l="34925" t="0" r="31750" b="9525"/>
                      <wp:wrapNone/>
                      <wp:docPr id="459" name="箭头 404"/>
                      <wp:cNvGraphicFramePr/>
                      <a:graphic xmlns:a="http://schemas.openxmlformats.org/drawingml/2006/main">
                        <a:graphicData uri="http://schemas.microsoft.com/office/word/2010/wordprocessingShape">
                          <wps:wsp>
                            <wps:cNvCnPr/>
                            <wps:spPr>
                              <a:xfrm flipH="1">
                                <a:off x="0" y="0"/>
                                <a:ext cx="9525" cy="2190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04" o:spid="_x0000_s1026" o:spt="20" style="position:absolute;left:0pt;flip:x;margin-left:95.1pt;margin-top:58.95pt;height:17.25pt;width:0.75pt;z-index:251787264;mso-width-relative:page;mso-height-relative:page;" filled="f" stroked="t" coordsize="21600,21600" o:gfxdata="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15sv7ZAAAACwEA&#10;AA8AAAAAAAAAAQAgAAAAIgAAAGRycy9kb3ducmV2LnhtbFBLAQIUABQAAAAIAIdO4kAbusdC4AEA&#10;AKEDAAAOAAAAAAAAAAEAIAAAACgBAABkcnMvZTJvRG9jLnhtbFBLBQYAAAAABgAGAFkBAAB6BQAA&#10;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86240" behindDoc="0" locked="0" layoutInCell="1" allowOverlap="1">
                      <wp:simplePos x="0" y="0"/>
                      <wp:positionH relativeFrom="column">
                        <wp:posOffset>1216660</wp:posOffset>
                      </wp:positionH>
                      <wp:positionV relativeFrom="paragraph">
                        <wp:posOffset>224155</wp:posOffset>
                      </wp:positionV>
                      <wp:extent cx="8890" cy="209550"/>
                      <wp:effectExtent l="34925" t="0" r="32385" b="3810"/>
                      <wp:wrapNone/>
                      <wp:docPr id="441" name="箭头 403"/>
                      <wp:cNvGraphicFramePr/>
                      <a:graphic xmlns:a="http://schemas.openxmlformats.org/drawingml/2006/main">
                        <a:graphicData uri="http://schemas.microsoft.com/office/word/2010/wordprocessingShape">
                          <wps:wsp>
                            <wps:cNvCnPr/>
                            <wps:spPr>
                              <a:xfrm flipH="1">
                                <a:off x="0" y="0"/>
                                <a:ext cx="8890" cy="2095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03" o:spid="_x0000_s1026" o:spt="20" style="position:absolute;left:0pt;flip:x;margin-left:95.8pt;margin-top:17.65pt;height:16.5pt;width:0.7pt;z-index:251786240;mso-width-relative:page;mso-height-relative:page;" filled="f" stroked="t" coordsize="21600,21600" o:gfxdata="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Oi8HtgAAAAJ&#10;AQAADwAAAAAAAAABACAAAAAiAAAAZHJzL2Rvd25yZXYueG1sUEsBAhQAFAAAAAgAh07iQCYnzCTj&#10;AQAAoQMAAA4AAAAAAAAAAQAgAAAAJwEAAGRycy9lMm9Eb2MueG1sUEsFBgAAAAAGAAYAWQEAAHwF&#10;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540385</wp:posOffset>
                      </wp:positionH>
                      <wp:positionV relativeFrom="paragraph">
                        <wp:posOffset>441960</wp:posOffset>
                      </wp:positionV>
                      <wp:extent cx="1352550" cy="295275"/>
                      <wp:effectExtent l="4445" t="4445" r="14605" b="5080"/>
                      <wp:wrapNone/>
                      <wp:docPr id="453" name="矩形 483"/>
                      <wp:cNvGraphicFramePr/>
                      <a:graphic xmlns:a="http://schemas.openxmlformats.org/drawingml/2006/main">
                        <a:graphicData uri="http://schemas.microsoft.com/office/word/2010/wordprocessingShape">
                          <wps:wsp>
                            <wps:cNvSpPr/>
                            <wps:spPr>
                              <a:xfrm>
                                <a:off x="0" y="0"/>
                                <a:ext cx="1352550" cy="295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查询斌仁信息</w:t>
                                  </w:r>
                                  <w:r>
                                    <w:rPr>
                                      <w:rFonts w:hint="eastAsia"/>
                                    </w:rPr>
                                    <w:t>页面</w:t>
                                  </w:r>
                                </w:p>
                              </w:txbxContent>
                            </wps:txbx>
                            <wps:bodyPr upright="1"/>
                          </wps:wsp>
                        </a:graphicData>
                      </a:graphic>
                    </wp:anchor>
                  </w:drawing>
                </mc:Choice>
                <mc:Fallback>
                  <w:pict>
                    <v:rect id="矩形 483" o:spid="_x0000_s1026" o:spt="1" style="position:absolute;left:0pt;margin-left:42.55pt;margin-top:34.8pt;height:23.25pt;width:106.5pt;z-index:251781120;mso-width-relative:page;mso-height-relative:page;" fillcolor="#FFFFFF" filled="t" stroked="t" coordsize="21600,21600" o:gfxdata="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xT6w8&#10;1wAAAAkBAAAPAAAAAAAAAAEAIAAAACIAAABkcnMvZG93bnJldi54bWxQSwECFAAUAAAACACHTuJA&#10;tjgvb+kBAADfAwAADgAAAAAAAAABACAAAAAmAQAAZHJzL2Uyb0RvYy54bWxQSwUGAAAAAAYABgBZ&#10;AQAAgQUAAAAA&#10;">
                      <v:fill on="t" focussize="0,0"/>
                      <v:stroke weight="0.5pt" color="#000000" joinstyle="miter"/>
                      <v:imagedata o:title=""/>
                      <o:lock v:ext="edit" aspectratio="f"/>
                      <v:textbox>
                        <w:txbxContent>
                          <w:p>
                            <w:pPr>
                              <w:jc w:val="center"/>
                              <w:rPr>
                                <w:rFonts w:hint="eastAsia"/>
                              </w:rPr>
                            </w:pPr>
                            <w:r>
                              <w:rPr>
                                <w:rFonts w:hint="eastAsia"/>
                                <w:lang w:val="en-US" w:eastAsia="zh-CN"/>
                              </w:rPr>
                              <w:t>查询斌仁信息</w:t>
                            </w:r>
                            <w:r>
                              <w:rPr>
                                <w:rFonts w:hint="eastAsia"/>
                              </w:rPr>
                              <w:t>页面</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pPr>
              <w:rPr>
                <w:rFonts w:hint="eastAsia" w:eastAsiaTheme="minorEastAsia"/>
                <w:lang w:val="en-US" w:eastAsia="zh-CN"/>
              </w:rPr>
            </w:pPr>
            <w:r>
              <w:rPr>
                <w:rFonts w:hint="eastAsia"/>
                <w:lang w:val="en-US" w:eastAsia="zh-CN"/>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pPr>
              <w:rPr>
                <w:rFonts w:hint="eastAsia" w:eastAsiaTheme="minorEastAsia"/>
                <w:lang w:val="en-US" w:eastAsia="zh-CN"/>
              </w:rPr>
            </w:pPr>
            <w:r>
              <w:rPr>
                <w:rFonts w:hint="eastAsia"/>
                <w:lang w:val="en-US" w:eastAsia="zh-CN"/>
              </w:rPr>
              <w:t>Doctor</w:t>
            </w:r>
          </w:p>
        </w:tc>
        <w:tc>
          <w:tcPr>
            <w:tcW w:w="1191" w:type="dxa"/>
            <w:gridSpan w:val="2"/>
            <w:vAlign w:val="top"/>
          </w:tcPr>
          <w:p>
            <w:pPr>
              <w:rPr>
                <w:b/>
              </w:rPr>
            </w:pPr>
            <w:r>
              <w:rPr>
                <w:rFonts w:hint="eastAsia"/>
                <w:b/>
              </w:rPr>
              <w:t>对应方法</w:t>
            </w:r>
          </w:p>
        </w:tc>
        <w:tc>
          <w:tcPr>
            <w:tcW w:w="1947" w:type="dxa"/>
            <w:gridSpan w:val="2"/>
            <w:vAlign w:val="top"/>
          </w:tcPr>
          <w:p>
            <w:pPr>
              <w:rPr>
                <w:rFonts w:hint="eastAsia" w:eastAsiaTheme="minorEastAsia"/>
                <w:lang w:val="en-US" w:eastAsia="zh-CN"/>
              </w:rPr>
            </w:pPr>
            <w:r>
              <w:rPr>
                <w:rFonts w:hint="eastAsia"/>
                <w:lang w:val="en-US" w:eastAsia="zh-CN"/>
              </w:rPr>
              <w:t>Seek()</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lang w:val="en-US" w:eastAsia="zh-CN"/>
              </w:rPr>
            </w:pPr>
            <w:r>
              <w:t>N</w:t>
            </w:r>
            <w:r>
              <w:rPr>
                <w:rFonts w:hint="eastAsia"/>
              </w:rPr>
              <w:t>ame,</w:t>
            </w:r>
            <w:r>
              <w:rPr>
                <w:rFonts w:hint="eastAsia"/>
                <w:lang w:val="en-US" w:eastAsia="zh-CN"/>
              </w:rPr>
              <w:t>ID</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eastAsiaTheme="minorEastAsia"/>
                <w:lang w:val="en-US" w:eastAsia="zh-CN"/>
              </w:rPr>
            </w:pPr>
            <w:r>
              <w:rPr>
                <w:rFonts w:hint="eastAsia"/>
                <w:lang w:val="en-US" w:eastAsia="zh-CN"/>
              </w:rPr>
              <w:t>在方法内连接数据库查询病人基本信息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病人表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r>
              <w:rPr>
                <w:rFonts w:hint="eastAsia"/>
                <w:lang w:val="en-US" w:eastAsia="zh-CN"/>
              </w:rPr>
              <w:t>P_</w:t>
            </w:r>
            <w:r>
              <w:t>N</w:t>
            </w:r>
            <w:r>
              <w:rPr>
                <w:rFonts w:hint="eastAsia"/>
              </w:rPr>
              <w:t>ame,</w:t>
            </w:r>
            <w:r>
              <w:rPr>
                <w:rFonts w:hint="eastAsia"/>
                <w:lang w:val="en-US" w:eastAsia="zh-CN"/>
              </w:rPr>
              <w:t>P_ID、P_AGE、P_Sex等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查询表中信息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必须输入的信息没有输入，系统提示错误信息；数据库插入失败，提示错误。</w:t>
            </w:r>
          </w:p>
        </w:tc>
      </w:tr>
    </w:tbl>
    <w:p>
      <w:pPr>
        <w:pStyle w:val="4"/>
        <w:numPr>
          <w:ilvl w:val="2"/>
          <w:numId w:val="0"/>
        </w:numPr>
        <w:tabs>
          <w:tab w:val="left" w:pos="864"/>
          <w:tab w:val="clear" w:pos="432"/>
        </w:tabs>
        <w:rPr>
          <w:rFonts w:hint="eastAsia"/>
        </w:rPr>
      </w:pPr>
      <w:bookmarkStart w:id="131" w:name="_Toc7985"/>
      <w:bookmarkStart w:id="132" w:name="_Toc30057"/>
    </w:p>
    <w:p>
      <w:pPr>
        <w:pStyle w:val="4"/>
        <w:numPr>
          <w:ilvl w:val="2"/>
          <w:numId w:val="0"/>
        </w:numPr>
        <w:tabs>
          <w:tab w:val="left" w:pos="864"/>
          <w:tab w:val="clear" w:pos="432"/>
        </w:tabs>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0"/>
        </w:numPr>
        <w:tabs>
          <w:tab w:val="left" w:pos="864"/>
          <w:tab w:val="clear" w:pos="432"/>
        </w:tabs>
      </w:pPr>
      <w:r>
        <w:rPr>
          <w:rFonts w:hint="eastAsia"/>
        </w:rPr>
        <w:t>6.3.2</w:t>
      </w:r>
      <w:r>
        <w:rPr>
          <w:rFonts w:hint="eastAsia"/>
          <w:lang w:val="en-US" w:eastAsia="zh-CN"/>
        </w:rPr>
        <w:t>诊治并填写病历</w:t>
      </w:r>
      <w:r>
        <w:rPr>
          <w:rFonts w:hint="eastAsia"/>
        </w:rPr>
        <w:t>功能</w:t>
      </w:r>
      <w:bookmarkEnd w:id="131"/>
      <w:bookmarkEnd w:id="132"/>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诊治并填写病历</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pPr>
              <w:rPr>
                <w:rFonts w:hint="eastAsia"/>
              </w:rPr>
            </w:pPr>
            <w:r>
              <w:rPr>
                <w:rFonts w:hint="eastAsia"/>
              </w:rPr>
              <w:t>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前台已登录用户，可以</w:t>
            </w:r>
            <w:r>
              <w:rPr>
                <w:rFonts w:hint="eastAsia"/>
                <w:lang w:val="en-US" w:eastAsia="zh-CN"/>
              </w:rPr>
              <w:t>诊治病人并填写病历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w:t>
            </w:r>
            <w:r>
              <w:rPr>
                <w:rFonts w:hint="eastAsia"/>
                <w:lang w:val="en-US" w:eastAsia="zh-CN"/>
              </w:rPr>
              <w:t>病人</w:t>
            </w:r>
            <w:r>
              <w:rPr>
                <w:rFonts w:hint="eastAsia"/>
              </w:rPr>
              <w:t>进入</w:t>
            </w:r>
            <w:r>
              <w:rPr>
                <w:rFonts w:hint="eastAsia"/>
                <w:lang w:val="en-US" w:eastAsia="zh-CN"/>
              </w:rPr>
              <w:t>诊治病人</w:t>
            </w:r>
            <w:r>
              <w:rPr>
                <w:rFonts w:hint="eastAsia"/>
              </w:rPr>
              <w:t>页面</w:t>
            </w:r>
          </w:p>
          <w:p>
            <w:pPr>
              <w:ind w:left="315" w:hanging="315" w:hangingChars="150"/>
              <w:rPr>
                <w:rFonts w:hint="eastAsia"/>
              </w:rPr>
            </w:pPr>
            <w:r>
              <w:rPr>
                <w:rFonts w:hint="eastAsia"/>
              </w:rPr>
              <w:t>2、</w:t>
            </w:r>
            <w:r>
              <w:rPr>
                <w:rFonts w:hint="eastAsia"/>
                <w:lang w:val="en-US" w:eastAsia="zh-CN"/>
              </w:rPr>
              <w:t>填写病历本(包扩开处方）</w:t>
            </w:r>
          </w:p>
          <w:p>
            <w:pPr>
              <w:ind w:left="315" w:hanging="315" w:hangingChars="150"/>
            </w:pPr>
            <w:r>
              <w:rPr>
                <w:rFonts w:hint="eastAsia"/>
              </w:rPr>
              <w:t>3、如需修改可直接修改提交</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r>
              <w:rPr>
                <w:rFonts w:hint="eastAsia"/>
              </w:rPr>
              <w:t>1、</w:t>
            </w:r>
            <w:r>
              <w:rPr>
                <w:rFonts w:hint="eastAsia"/>
                <w:lang w:val="en-US" w:eastAsia="zh-CN"/>
              </w:rPr>
              <w:t>医生</w:t>
            </w:r>
            <w:r>
              <w:rPr>
                <w:rFonts w:hint="eastAsia"/>
              </w:rPr>
              <w:t>选择</w:t>
            </w:r>
            <w:r>
              <w:rPr>
                <w:rFonts w:hint="eastAsia"/>
                <w:lang w:val="en-US" w:eastAsia="zh-CN"/>
              </w:rPr>
              <w:t>诊治病人功能</w:t>
            </w:r>
          </w:p>
          <w:p>
            <w:pPr>
              <w:rPr>
                <w:rFonts w:hint="eastAsia"/>
              </w:rPr>
            </w:pPr>
            <w:r>
              <w:rPr>
                <w:rFonts w:hint="eastAsia"/>
              </w:rPr>
              <w:t>2、系统跳转至</w:t>
            </w:r>
            <w:r>
              <w:rPr>
                <w:rFonts w:hint="eastAsia"/>
                <w:lang w:val="en-US" w:eastAsia="zh-CN"/>
              </w:rPr>
              <w:t>诊治页面</w:t>
            </w:r>
          </w:p>
          <w:p>
            <w:r>
              <w:rPr>
                <w:rFonts w:hint="eastAsia"/>
              </w:rPr>
              <w:t>3、</w:t>
            </w:r>
            <w:r>
              <w:rPr>
                <w:rFonts w:hint="eastAsia"/>
                <w:lang w:val="en-US" w:eastAsia="zh-CN"/>
              </w:rPr>
              <w:t>填写病历</w:t>
            </w:r>
          </w:p>
          <w:p>
            <w:pPr>
              <w:rPr>
                <w:rFonts w:hint="eastAsia"/>
              </w:rPr>
            </w:pPr>
            <w:r>
              <w:rPr>
                <w:rFonts w:hint="eastAsia"/>
              </w:rPr>
              <w:t>4、如需修改</w:t>
            </w:r>
            <w:r>
              <w:rPr>
                <w:rFonts w:hint="eastAsia"/>
                <w:lang w:val="en-US" w:eastAsia="zh-CN"/>
              </w:rPr>
              <w:t>病历</w:t>
            </w:r>
            <w:r>
              <w:rPr>
                <w:rFonts w:hint="eastAsia"/>
              </w:rPr>
              <w:t>，可直接修改</w:t>
            </w:r>
          </w:p>
          <w:p>
            <w:pPr>
              <w:rPr>
                <w:rFonts w:hint="eastAsia"/>
              </w:rPr>
            </w:pPr>
            <w:r>
              <w:rPr>
                <w:rFonts w:hint="eastAsia"/>
              </w:rPr>
              <w:t>5、点击确定</w:t>
            </w:r>
          </w:p>
          <w:p>
            <w:pPr>
              <w:rPr>
                <w:b/>
              </w:rPr>
            </w:pPr>
            <w:r>
              <w:rPr>
                <w:rFonts w:hint="eastAsia"/>
              </w:rPr>
              <w:t>6、系统跳转至主页面</w:t>
            </w:r>
          </w:p>
        </w:tc>
        <w:tc>
          <w:tcPr>
            <w:tcW w:w="3972" w:type="dxa"/>
            <w:vMerge w:val="restart"/>
            <w:vAlign w:val="top"/>
          </w:tcPr>
          <w:p>
            <w:pPr>
              <w:widowControl/>
              <w:jc w:val="left"/>
              <w:rPr>
                <w:b/>
                <w:highlight w:val="yellow"/>
              </w:rPr>
            </w:pPr>
            <w:r>
              <w:rPr>
                <w:lang w:val="en-US"/>
              </w:rPr>
              <mc:AlternateContent>
                <mc:Choice Requires="wps">
                  <w:drawing>
                    <wp:anchor distT="0" distB="0" distL="114300" distR="114300" simplePos="0" relativeHeight="251801600" behindDoc="0" locked="0" layoutInCell="1" allowOverlap="1">
                      <wp:simplePos x="0" y="0"/>
                      <wp:positionH relativeFrom="column">
                        <wp:posOffset>349885</wp:posOffset>
                      </wp:positionH>
                      <wp:positionV relativeFrom="paragraph">
                        <wp:posOffset>1497965</wp:posOffset>
                      </wp:positionV>
                      <wp:extent cx="1047750" cy="314325"/>
                      <wp:effectExtent l="5080" t="4445" r="13970" b="16510"/>
                      <wp:wrapNone/>
                      <wp:docPr id="465" name="矩形 495"/>
                      <wp:cNvGraphicFramePr/>
                      <a:graphic xmlns:a="http://schemas.openxmlformats.org/drawingml/2006/main">
                        <a:graphicData uri="http://schemas.microsoft.com/office/word/2010/wordprocessingShape">
                          <wps:wsp>
                            <wps:cNvSpPr/>
                            <wps:spPr>
                              <a:xfrm>
                                <a:off x="0" y="0"/>
                                <a:ext cx="1047750" cy="31432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提交</w:t>
                                  </w:r>
                                  <w:r>
                                    <w:rPr>
                                      <w:rFonts w:hint="eastAsia"/>
                                      <w:lang w:val="en-US" w:eastAsia="zh-CN"/>
                                    </w:rPr>
                                    <w:t>诊治记录</w:t>
                                  </w:r>
                                </w:p>
                              </w:txbxContent>
                            </wps:txbx>
                            <wps:bodyPr upright="1"/>
                          </wps:wsp>
                        </a:graphicData>
                      </a:graphic>
                    </wp:anchor>
                  </w:drawing>
                </mc:Choice>
                <mc:Fallback>
                  <w:pict>
                    <v:rect id="矩形 495" o:spid="_x0000_s1026" o:spt="1" style="position:absolute;left:0pt;margin-left:27.55pt;margin-top:117.95pt;height:24.75pt;width:82.5pt;z-index:251801600;mso-width-relative:page;mso-height-relative:page;" fillcolor="#FFFFFF" filled="t" stroked="t" coordsize="21600,21600" o:gfxdata="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10;dIJT2AAAAAoBAAAPAAAAAAAAAAEAIAAAACIAAABkcnMvZG93bnJldi54bWxQSwECFAAUAAAACACH&#10;TuJAcJG83esBAADeAwAADgAAAAAAAAABACAAAAAnAQAAZHJzL2Uyb0RvYy54bWxQSwUGAAAAAAYA&#10;BgBZAQAAhAUAAAAA&#10;">
                      <v:fill on="t" focussize="0,0"/>
                      <v:stroke weight="0.5pt" color="#000000" joinstyle="miter"/>
                      <v:imagedata o:title=""/>
                      <o:lock v:ext="edit" aspectratio="f"/>
                      <v:textbox>
                        <w:txbxContent>
                          <w:p>
                            <w:pPr>
                              <w:jc w:val="center"/>
                              <w:rPr>
                                <w:rFonts w:hint="eastAsia"/>
                              </w:rPr>
                            </w:pPr>
                            <w:r>
                              <w:rPr>
                                <w:rFonts w:hint="eastAsia"/>
                              </w:rPr>
                              <w:t>提交</w:t>
                            </w:r>
                            <w:r>
                              <w:rPr>
                                <w:rFonts w:hint="eastAsia"/>
                                <w:lang w:val="en-US" w:eastAsia="zh-CN"/>
                              </w:rPr>
                              <w:t>诊治记录</w:t>
                            </w:r>
                          </w:p>
                        </w:txbxContent>
                      </v:textbox>
                    </v:rect>
                  </w:pict>
                </mc:Fallback>
              </mc:AlternateContent>
            </w:r>
            <w:r>
              <w:rPr>
                <w:lang w:val="en-US"/>
              </w:rPr>
              <mc:AlternateContent>
                <mc:Choice Requires="wps">
                  <w:drawing>
                    <wp:anchor distT="0" distB="0" distL="114300" distR="114300" simplePos="0" relativeHeight="251799552" behindDoc="0" locked="0" layoutInCell="1" allowOverlap="1">
                      <wp:simplePos x="0" y="0"/>
                      <wp:positionH relativeFrom="column">
                        <wp:posOffset>464185</wp:posOffset>
                      </wp:positionH>
                      <wp:positionV relativeFrom="paragraph">
                        <wp:posOffset>2002790</wp:posOffset>
                      </wp:positionV>
                      <wp:extent cx="895350" cy="304800"/>
                      <wp:effectExtent l="4445" t="4445" r="14605" b="10795"/>
                      <wp:wrapNone/>
                      <wp:docPr id="478" name="矩形 498"/>
                      <wp:cNvGraphicFramePr/>
                      <a:graphic xmlns:a="http://schemas.openxmlformats.org/drawingml/2006/main">
                        <a:graphicData uri="http://schemas.microsoft.com/office/word/2010/wordprocessingShape">
                          <wps:wsp>
                            <wps:cNvSpPr/>
                            <wps:spPr>
                              <a:xfrm>
                                <a:off x="0" y="0"/>
                                <a:ext cx="895350" cy="30480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rect id="矩形 498" o:spid="_x0000_s1026" o:spt="1" style="position:absolute;left:0pt;margin-left:36.55pt;margin-top:157.7pt;height:24pt;width:70.5pt;z-index:251799552;mso-width-relative:page;mso-height-relative:page;" fillcolor="#FFFFFF" filled="t" stroked="t" coordsize="21600,21600" o:gfxdata="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2zBU2AAAAAoBAAAPAAAAAAAAAAEAIAAAACIAAABkcnMvZG93bnJldi54bWxQSwECFAAUAAAACACH&#10;TuJAWx+3besBAADeAwAADgAAAAAAAAABACAAAAAnAQAAZHJzL2Uyb0RvYy54bWxQSwUGAAAAAAYA&#10;BgBZAQAAhAUAAAAA&#10;">
                      <v:fill on="t" focussize="0,0"/>
                      <v:stroke weight="0.5pt" color="#000000" joinstyle="miter"/>
                      <v:imagedata o:title=""/>
                      <o:lock v:ext="edit" aspectratio="f"/>
                      <v:textbox>
                        <w:txbxContent>
                          <w:p>
                            <w:pPr>
                              <w:jc w:val="center"/>
                              <w:rPr>
                                <w:rFonts w:hint="eastAsia"/>
                              </w:rPr>
                            </w:pPr>
                            <w:r>
                              <w:rPr>
                                <w:rFonts w:hint="eastAsia"/>
                              </w:rPr>
                              <w:t>结束</w:t>
                            </w:r>
                          </w:p>
                        </w:txbxContent>
                      </v:textbox>
                    </v:rect>
                  </w:pict>
                </mc:Fallback>
              </mc:AlternateContent>
            </w:r>
            <w:r>
              <w:rPr>
                <w:lang w:val="en-US"/>
              </w:rPr>
              <mc:AlternateContent>
                <mc:Choice Requires="wps">
                  <w:drawing>
                    <wp:anchor distT="0" distB="0" distL="114300" distR="114300" simplePos="0" relativeHeight="251806720" behindDoc="0" locked="0" layoutInCell="1" allowOverlap="1">
                      <wp:simplePos x="0" y="0"/>
                      <wp:positionH relativeFrom="column">
                        <wp:posOffset>911860</wp:posOffset>
                      </wp:positionH>
                      <wp:positionV relativeFrom="paragraph">
                        <wp:posOffset>1833245</wp:posOffset>
                      </wp:positionV>
                      <wp:extent cx="635" cy="152400"/>
                      <wp:effectExtent l="37465" t="0" r="38100" b="0"/>
                      <wp:wrapNone/>
                      <wp:docPr id="435" name="箭头 431"/>
                      <wp:cNvGraphicFramePr/>
                      <a:graphic xmlns:a="http://schemas.openxmlformats.org/drawingml/2006/main">
                        <a:graphicData uri="http://schemas.microsoft.com/office/word/2010/wordprocessingShape">
                          <wps:wsp>
                            <wps:cNvCnPr/>
                            <wps:spPr>
                              <a:xfrm>
                                <a:off x="0" y="0"/>
                                <a:ext cx="635" cy="1524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31" o:spid="_x0000_s1026" o:spt="20" style="position:absolute;left:0pt;margin-left:71.8pt;margin-top:144.35pt;height:12pt;width:0.05pt;z-index:251806720;mso-width-relative:page;mso-height-relative:page;" filled="f" stroked="t" coordsize="21600,21600" o:gfxdata="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moVB9oAAAALAQAADwAAAAAAAAAB&#10;ACAAAAAiAAAAZHJzL2Rvd25yZXYueG1sUEsBAhQAFAAAAAgAh07iQCrLC2vVAQAAlgMAAA4AAAAA&#10;AAAAAQAgAAAAKQEAAGRycy9lMm9Eb2MueG1sUEsFBgAAAAAGAAYAWQEAAHAFAAAAAA==&#10;">
                      <v:fill on="f" focussize="0,0"/>
                      <v:stroke weight="0.5pt" color="#000000" joinstyle="round" endarrow="block"/>
                      <v:imagedata o:title=""/>
                      <o:lock v:ext="edit" aspectratio="f"/>
                    </v:line>
                  </w:pict>
                </mc:Fallback>
              </mc:AlternateContent>
            </w:r>
            <w:r>
              <w:rPr>
                <w:lang w:val="en-US"/>
              </w:rPr>
              <mc:AlternateContent>
                <mc:Choice Requires="wps">
                  <w:drawing>
                    <wp:anchor distT="0" distB="0" distL="114300" distR="114300" simplePos="0" relativeHeight="251804672" behindDoc="0" locked="0" layoutInCell="1" allowOverlap="1">
                      <wp:simplePos x="0" y="0"/>
                      <wp:positionH relativeFrom="column">
                        <wp:posOffset>930910</wp:posOffset>
                      </wp:positionH>
                      <wp:positionV relativeFrom="paragraph">
                        <wp:posOffset>1376045</wp:posOffset>
                      </wp:positionV>
                      <wp:extent cx="635" cy="104775"/>
                      <wp:effectExtent l="38100" t="0" r="37465" b="1905"/>
                      <wp:wrapNone/>
                      <wp:docPr id="448" name="箭头 429"/>
                      <wp:cNvGraphicFramePr/>
                      <a:graphic xmlns:a="http://schemas.openxmlformats.org/drawingml/2006/main">
                        <a:graphicData uri="http://schemas.microsoft.com/office/word/2010/wordprocessingShape">
                          <wps:wsp>
                            <wps:cNvCnPr/>
                            <wps:spPr>
                              <a:xfrm>
                                <a:off x="0" y="0"/>
                                <a:ext cx="635" cy="1047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29" o:spid="_x0000_s1026" o:spt="20" style="position:absolute;left:0pt;margin-left:73.3pt;margin-top:108.35pt;height:8.25pt;width:0.05pt;z-index:251804672;mso-width-relative:page;mso-height-relative:page;" filled="f" stroked="t" coordsize="21600,21600" o:gfxdata="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inEqO2QAAAAsBAAAPAAAAAAAAAAEA&#10;IAAAACIAAABkcnMvZG93bnJldi54bWxQSwECFAAUAAAACACHTuJA1XOTMdUBAACWAwAADgAAAAAA&#10;AAABACAAAAAoAQAAZHJzL2Uyb0RvYy54bWxQSwUGAAAAAAYABgBZAQAAbwUAAAAA&#10;">
                      <v:fill on="f" focussize="0,0"/>
                      <v:stroke weight="0.5pt" color="#000000" joinstyle="round" endarrow="block"/>
                      <v:imagedata o:title=""/>
                      <o:lock v:ext="edit" aspectratio="f"/>
                    </v:line>
                  </w:pict>
                </mc:Fallback>
              </mc:AlternateContent>
            </w:r>
            <w:r>
              <w:rPr>
                <w:lang w:val="en-US"/>
              </w:rPr>
              <mc:AlternateContent>
                <mc:Choice Requires="wps">
                  <w:drawing>
                    <wp:anchor distT="0" distB="0" distL="114300" distR="114300" simplePos="0" relativeHeight="251798528" behindDoc="0" locked="0" layoutInCell="1" allowOverlap="1">
                      <wp:simplePos x="0" y="0"/>
                      <wp:positionH relativeFrom="column">
                        <wp:posOffset>397510</wp:posOffset>
                      </wp:positionH>
                      <wp:positionV relativeFrom="paragraph">
                        <wp:posOffset>993140</wp:posOffset>
                      </wp:positionV>
                      <wp:extent cx="1028700" cy="304800"/>
                      <wp:effectExtent l="4445" t="4445" r="18415" b="10795"/>
                      <wp:wrapNone/>
                      <wp:docPr id="436" name="矩形 494"/>
                      <wp:cNvGraphicFramePr/>
                      <a:graphic xmlns:a="http://schemas.openxmlformats.org/drawingml/2006/main">
                        <a:graphicData uri="http://schemas.microsoft.com/office/word/2010/wordprocessingShape">
                          <wps:wsp>
                            <wps:cNvSpPr/>
                            <wps:spPr>
                              <a:xfrm>
                                <a:off x="0" y="0"/>
                                <a:ext cx="1028700" cy="30480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进行诊治</w:t>
                                  </w:r>
                                </w:p>
                              </w:txbxContent>
                            </wps:txbx>
                            <wps:bodyPr upright="1"/>
                          </wps:wsp>
                        </a:graphicData>
                      </a:graphic>
                    </wp:anchor>
                  </w:drawing>
                </mc:Choice>
                <mc:Fallback>
                  <w:pict>
                    <v:rect id="矩形 494" o:spid="_x0000_s1026" o:spt="1" style="position:absolute;left:0pt;margin-left:31.3pt;margin-top:78.2pt;height:24pt;width:81pt;z-index:251798528;mso-width-relative:page;mso-height-relative:page;" fillcolor="#FFFFFF" filled="t" stroked="t" coordsize="21600,21600" o:gfxdata="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o7+p1gAA&#10;AAoBAAAPAAAAAAAAAAEAIAAAACIAAABkcnMvZG93bnJldi54bWxQSwECFAAUAAAACACHTuJAKM2P&#10;sucBAADfAwAADgAAAAAAAAABACAAAAAlAQAAZHJzL2Uyb0RvYy54bWxQSwUGAAAAAAYABgBZAQAA&#10;fgUAAAAA&#10;">
                      <v:fill on="t" focussize="0,0"/>
                      <v:stroke weight="0.5pt" color="#000000" joinstyle="miter"/>
                      <v:imagedata o:title=""/>
                      <o:lock v:ext="edit" aspectratio="f"/>
                      <v:textbox>
                        <w:txbxContent>
                          <w:p>
                            <w:pPr>
                              <w:jc w:val="center"/>
                              <w:rPr>
                                <w:rFonts w:hint="eastAsia" w:eastAsiaTheme="minorEastAsia"/>
                                <w:lang w:val="en-US" w:eastAsia="zh-CN"/>
                              </w:rPr>
                            </w:pPr>
                            <w:r>
                              <w:rPr>
                                <w:rFonts w:hint="eastAsia"/>
                                <w:lang w:val="en-US" w:eastAsia="zh-CN"/>
                              </w:rPr>
                              <w:t>进行诊治</w:t>
                            </w:r>
                          </w:p>
                        </w:txbxContent>
                      </v:textbox>
                    </v:rect>
                  </w:pict>
                </mc:Fallback>
              </mc:AlternateContent>
            </w:r>
            <w:r>
              <w:rPr>
                <w:lang w:val="en-US"/>
              </w:rPr>
              <mc:AlternateContent>
                <mc:Choice Requires="wps">
                  <w:drawing>
                    <wp:anchor distT="0" distB="0" distL="114300" distR="114300" simplePos="0" relativeHeight="251811840" behindDoc="0" locked="0" layoutInCell="1" allowOverlap="1">
                      <wp:simplePos x="0" y="0"/>
                      <wp:positionH relativeFrom="column">
                        <wp:posOffset>1722120</wp:posOffset>
                      </wp:positionH>
                      <wp:positionV relativeFrom="paragraph">
                        <wp:posOffset>1205230</wp:posOffset>
                      </wp:positionV>
                      <wp:extent cx="295275" cy="409575"/>
                      <wp:effectExtent l="4445" t="4445" r="5080" b="12700"/>
                      <wp:wrapNone/>
                      <wp:docPr id="443" name="文本框 486"/>
                      <wp:cNvGraphicFramePr/>
                      <a:graphic xmlns:a="http://schemas.openxmlformats.org/drawingml/2006/main">
                        <a:graphicData uri="http://schemas.microsoft.com/office/word/2010/wordprocessingShape">
                          <wps:wsp>
                            <wps:cNvSpPr txBox="1"/>
                            <wps:spPr>
                              <a:xfrm>
                                <a:off x="0" y="0"/>
                                <a:ext cx="295275" cy="40957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p>
                              </w:txbxContent>
                            </wps:txbx>
                            <wps:bodyPr lIns="91439" tIns="45719" rIns="91439" bIns="45719" upright="1"/>
                          </wps:wsp>
                        </a:graphicData>
                      </a:graphic>
                    </wp:anchor>
                  </w:drawing>
                </mc:Choice>
                <mc:Fallback>
                  <w:pict>
                    <v:shape id="文本框 486" o:spid="_x0000_s1026" o:spt="202" type="#_x0000_t202" style="position:absolute;left:0pt;margin-left:135.6pt;margin-top:94.9pt;height:32.25pt;width:23.25pt;z-index:251811840;mso-width-relative:page;mso-height-relative:page;" fillcolor="#FFFFFF" filled="t" stroked="t" coordsize="21600,21600" o:gfxdata="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Ry7vdoAAAALAQAA&#10;DwAAAAAAAAABACAAAAAiAAAAZHJzL2Rvd25yZXYueG1sUEsBAhQAFAAAAAgAh07iQMV/V4IXAgAA&#10;PAQAAA4AAAAAAAAAAQAgAAAAKQEAAGRycy9lMm9Eb2MueG1sUEsFBgAAAAAGAAYAWQEAALIFAAAA&#10;AA==&#10;">
                      <v:fill on="t" opacity="0f" focussize="0,0"/>
                      <v:stroke color="#FFFFFF" joinstyle="miter"/>
                      <v:imagedata o:title=""/>
                      <o:lock v:ext="edit" aspectratio="f"/>
                      <v:textbox inset="7.19992125984252pt,3.59992125984252pt,7.19992125984252pt,3.59992125984252pt">
                        <w:txbxContent>
                          <w:p>
                            <w:pPr>
                              <w:rPr>
                                <w:rFonts w:hint="eastAsia"/>
                              </w:rPr>
                            </w:pPr>
                          </w:p>
                        </w:txbxContent>
                      </v:textbox>
                    </v:shape>
                  </w:pict>
                </mc:Fallback>
              </mc:AlternateContent>
            </w:r>
            <w:r>
              <w:rPr>
                <w:lang w:val="en-US"/>
              </w:rPr>
              <mc:AlternateContent>
                <mc:Choice Requires="wps">
                  <w:drawing>
                    <wp:anchor distT="0" distB="0" distL="114300" distR="114300" simplePos="0" relativeHeight="251810816" behindDoc="0" locked="0" layoutInCell="1" allowOverlap="1">
                      <wp:simplePos x="0" y="0"/>
                      <wp:positionH relativeFrom="column">
                        <wp:posOffset>285115</wp:posOffset>
                      </wp:positionH>
                      <wp:positionV relativeFrom="paragraph">
                        <wp:posOffset>1261745</wp:posOffset>
                      </wp:positionV>
                      <wp:extent cx="255905" cy="266700"/>
                      <wp:effectExtent l="4445" t="4445" r="13970" b="18415"/>
                      <wp:wrapNone/>
                      <wp:docPr id="450" name="文本框 487"/>
                      <wp:cNvGraphicFramePr/>
                      <a:graphic xmlns:a="http://schemas.openxmlformats.org/drawingml/2006/main">
                        <a:graphicData uri="http://schemas.microsoft.com/office/word/2010/wordprocessingShape">
                          <wps:wsp>
                            <wps:cNvSpPr txBox="1"/>
                            <wps:spPr>
                              <a:xfrm>
                                <a:off x="0" y="0"/>
                                <a:ext cx="255905" cy="2667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sz w:val="18"/>
                                      <w:szCs w:val="18"/>
                                    </w:rPr>
                                  </w:pPr>
                                </w:p>
                              </w:txbxContent>
                            </wps:txbx>
                            <wps:bodyPr lIns="91439" tIns="45719" rIns="91439" bIns="45719" upright="1"/>
                          </wps:wsp>
                        </a:graphicData>
                      </a:graphic>
                    </wp:anchor>
                  </w:drawing>
                </mc:Choice>
                <mc:Fallback>
                  <w:pict>
                    <v:shape id="文本框 487" o:spid="_x0000_s1026" o:spt="202" type="#_x0000_t202" style="position:absolute;left:0pt;margin-left:22.45pt;margin-top:99.35pt;height:21pt;width:20.15pt;z-index:251810816;mso-width-relative:page;mso-height-relative:page;" fillcolor="#FFFFFF" filled="t" stroked="t" coordsize="21600,21600" o:gfxdata="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GdnBvZAAAACQEAAA8A&#10;AAAAAAAAAQAgAAAAIgAAAGRycy9kb3ducmV2LnhtbFBLAQIUABQAAAAIAIdO4kBX+lxAFgIAADwE&#10;AAAOAAAAAAAAAAEAIAAAACgBAABkcnMvZTJvRG9jLnhtbFBLBQYAAAAABgAGAFkBAACwBQAAAAA=&#10;">
                      <v:fill on="t" opacity="0f" focussize="0,0"/>
                      <v:stroke color="#FFFFFF" joinstyle="miter"/>
                      <v:imagedata o:title=""/>
                      <o:lock v:ext="edit" aspectratio="f"/>
                      <v:textbox inset="7.19992125984252pt,3.59992125984252pt,7.19992125984252pt,3.59992125984252pt">
                        <w:txbxContent>
                          <w:p>
                            <w:pPr>
                              <w:rPr>
                                <w:rFonts w:hint="eastAsia"/>
                                <w:sz w:val="18"/>
                                <w:szCs w:val="18"/>
                              </w:rPr>
                            </w:pPr>
                          </w:p>
                        </w:txbxContent>
                      </v:textbox>
                    </v:shape>
                  </w:pict>
                </mc:Fallback>
              </mc:AlternateContent>
            </w:r>
            <w:r>
              <w:rPr>
                <w:lang w:val="en-US"/>
              </w:rPr>
              <mc:AlternateContent>
                <mc:Choice Requires="wps">
                  <w:drawing>
                    <wp:anchor distT="0" distB="0" distL="114300" distR="114300" simplePos="0" relativeHeight="251803648" behindDoc="0" locked="0" layoutInCell="1" allowOverlap="1">
                      <wp:simplePos x="0" y="0"/>
                      <wp:positionH relativeFrom="column">
                        <wp:posOffset>902335</wp:posOffset>
                      </wp:positionH>
                      <wp:positionV relativeFrom="paragraph">
                        <wp:posOffset>795020</wp:posOffset>
                      </wp:positionV>
                      <wp:extent cx="635" cy="171450"/>
                      <wp:effectExtent l="37465" t="0" r="38100" b="11430"/>
                      <wp:wrapNone/>
                      <wp:docPr id="472" name="箭头 427"/>
                      <wp:cNvGraphicFramePr/>
                      <a:graphic xmlns:a="http://schemas.openxmlformats.org/drawingml/2006/main">
                        <a:graphicData uri="http://schemas.microsoft.com/office/word/2010/wordprocessingShape">
                          <wps:wsp>
                            <wps:cNvCnPr/>
                            <wps:spPr>
                              <a:xfrm>
                                <a:off x="0" y="0"/>
                                <a:ext cx="635" cy="17145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427" o:spid="_x0000_s1026" o:spt="20" style="position:absolute;left:0pt;margin-left:71.05pt;margin-top:62.6pt;height:13.5pt;width:0.05pt;z-index:251803648;mso-width-relative:page;mso-height-relative:page;" filled="f" stroked="t" coordsize="21600,21600" o:gfxdata="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OGyI1wAAAAsBAAAPAAAAAAAAAAEA&#10;IAAAACIAAABkcnMvZG93bnJldi54bWxQSwECFAAUAAAACACHTuJAsGOJZdcBAACWAwAADgAAAAAA&#10;AAABACAAAAAmAQAAZHJzL2Uyb0RvYy54bWxQSwUGAAAAAAYABgBZAQAAbwUAAAAA&#10;">
                      <v:fill on="f" focussize="0,0"/>
                      <v:stroke weight="0.5pt" color="#000000" joinstyle="round" endarrow="block"/>
                      <v:imagedata o:title=""/>
                      <o:lock v:ext="edit" aspectratio="f"/>
                    </v:line>
                  </w:pict>
                </mc:Fallback>
              </mc:AlternateContent>
            </w:r>
            <w:r>
              <w:rPr>
                <w:lang w:val="en-US"/>
              </w:rPr>
              <mc:AlternateContent>
                <mc:Choice Requires="wps">
                  <w:drawing>
                    <wp:anchor distT="0" distB="0" distL="114300" distR="114300" simplePos="0" relativeHeight="251797504" behindDoc="0" locked="0" layoutInCell="1" allowOverlap="1">
                      <wp:simplePos x="0" y="0"/>
                      <wp:positionH relativeFrom="column">
                        <wp:posOffset>435610</wp:posOffset>
                      </wp:positionH>
                      <wp:positionV relativeFrom="paragraph">
                        <wp:posOffset>508000</wp:posOffset>
                      </wp:positionV>
                      <wp:extent cx="1009650" cy="287020"/>
                      <wp:effectExtent l="5080" t="4445" r="6350" b="13335"/>
                      <wp:wrapNone/>
                      <wp:docPr id="487" name="矩形 500"/>
                      <wp:cNvGraphicFramePr/>
                      <a:graphic xmlns:a="http://schemas.openxmlformats.org/drawingml/2006/main">
                        <a:graphicData uri="http://schemas.microsoft.com/office/word/2010/wordprocessingShape">
                          <wps:wsp>
                            <wps:cNvSpPr/>
                            <wps:spPr>
                              <a:xfrm>
                                <a:off x="0" y="0"/>
                                <a:ext cx="1009650" cy="28702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eastAsia"/>
                                    </w:rPr>
                                  </w:pPr>
                                  <w:r>
                                    <w:rPr>
                                      <w:rFonts w:hint="eastAsia"/>
                                      <w:lang w:val="en-US" w:eastAsia="zh-CN"/>
                                    </w:rPr>
                                    <w:t>医生登陆</w:t>
                                  </w:r>
                                </w:p>
                              </w:txbxContent>
                            </wps:txbx>
                            <wps:bodyPr upright="1"/>
                          </wps:wsp>
                        </a:graphicData>
                      </a:graphic>
                    </wp:anchor>
                  </w:drawing>
                </mc:Choice>
                <mc:Fallback>
                  <w:pict>
                    <v:rect id="矩形 500" o:spid="_x0000_s1026" o:spt="1" style="position:absolute;left:0pt;margin-left:34.3pt;margin-top:40pt;height:22.6pt;width:79.5pt;z-index:251797504;mso-width-relative:page;mso-height-relative:page;" fillcolor="#FFFFFF" filled="t" stroked="t" coordsize="21600,21600" o:gfxdata="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7j+Ma&#10;1gAAAAkBAAAPAAAAAAAAAAEAIAAAACIAAABkcnMvZG93bnJldi54bWxQSwECFAAUAAAACACHTuJA&#10;3puCX+oBAADfAwAADgAAAAAAAAABACAAAAAlAQAAZHJzL2Uyb0RvYy54bWxQSwUGAAAAAAYABgBZ&#10;AQAAgQUAAAAA&#10;">
                      <v:fill on="t" focussize="0,0"/>
                      <v:stroke weight="0.5pt" color="#000000" joinstyle="miter"/>
                      <v:imagedata o:title=""/>
                      <o:lock v:ext="edit" aspectratio="f"/>
                      <v:textbox>
                        <w:txbxContent>
                          <w:p>
                            <w:pPr>
                              <w:jc w:val="both"/>
                              <w:rPr>
                                <w:rFonts w:hint="eastAsia"/>
                              </w:rPr>
                            </w:pPr>
                            <w:r>
                              <w:rPr>
                                <w:rFonts w:hint="eastAsia"/>
                                <w:lang w:val="en-US" w:eastAsia="zh-CN"/>
                              </w:rPr>
                              <w:t>医生登陆</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r>
              <w:t xml:space="preserve"> </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pPr>
              <w:rPr>
                <w:rFonts w:hint="eastAsia" w:eastAsiaTheme="minorEastAsia"/>
                <w:lang w:val="en-US" w:eastAsia="zh-CN"/>
              </w:rPr>
            </w:pPr>
            <w:r>
              <w:rPr>
                <w:rFonts w:hint="eastAsia"/>
                <w:lang w:val="en-US" w:eastAsia="zh-CN"/>
              </w:rPr>
              <w:t>Doctor</w:t>
            </w:r>
          </w:p>
        </w:tc>
        <w:tc>
          <w:tcPr>
            <w:tcW w:w="1191" w:type="dxa"/>
            <w:gridSpan w:val="2"/>
            <w:vAlign w:val="top"/>
          </w:tcPr>
          <w:p>
            <w:pPr>
              <w:rPr>
                <w:b/>
              </w:rPr>
            </w:pPr>
            <w:r>
              <w:rPr>
                <w:rFonts w:hint="eastAsia"/>
                <w:b/>
              </w:rPr>
              <w:t>对应方法</w:t>
            </w:r>
          </w:p>
        </w:tc>
        <w:tc>
          <w:tcPr>
            <w:tcW w:w="1947" w:type="dxa"/>
            <w:gridSpan w:val="2"/>
            <w:vAlign w:val="top"/>
          </w:tcPr>
          <w:p>
            <w:pPr>
              <w:rPr>
                <w:rFonts w:hint="eastAsia" w:eastAsiaTheme="minorEastAsia"/>
                <w:lang w:val="en-US" w:eastAsia="zh-CN"/>
              </w:rPr>
            </w:pPr>
            <w:r>
              <w:rPr>
                <w:rFonts w:hint="eastAsia"/>
                <w:lang w:val="en-US" w:eastAsia="zh-CN"/>
              </w:rPr>
              <w:t>Diagnosis</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eastAsiaTheme="minorEastAsia"/>
                <w:lang w:val="en-US" w:eastAsia="zh-CN"/>
              </w:rPr>
            </w:pPr>
            <w:r>
              <w:rPr>
                <w:rFonts w:hint="eastAsia"/>
                <w:lang w:val="en-US" w:eastAsia="zh-CN"/>
              </w:rPr>
              <w:t>填写病历、病情、开出处方</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r>
              <w:rPr>
                <w:rFonts w:hint="eastAsia"/>
                <w:lang w:val="en-US" w:eastAsia="zh-CN"/>
              </w:rPr>
              <w:t>诊治</w:t>
            </w:r>
            <w:r>
              <w:rPr>
                <w:rFonts w:hint="eastAsia"/>
              </w:rPr>
              <w:t>表</w:t>
            </w:r>
            <w:r>
              <w:rPr>
                <w:rFonts w:hint="eastAsia"/>
                <w:lang w:eastAsia="zh-CN"/>
              </w:rPr>
              <w:t>、</w:t>
            </w:r>
            <w:r>
              <w:rPr>
                <w:rFonts w:hint="eastAsia"/>
                <w:lang w:val="en-US" w:eastAsia="zh-CN"/>
              </w:rPr>
              <w:t>处方表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添加诊治记录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bookmarkStart w:id="133" w:name="_Toc19688"/>
      <w:bookmarkStart w:id="134" w:name="_Toc29790"/>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0"/>
        </w:numPr>
        <w:tabs>
          <w:tab w:val="left" w:pos="864"/>
          <w:tab w:val="clear" w:pos="432"/>
        </w:tabs>
      </w:pPr>
      <w:r>
        <w:rPr>
          <w:rFonts w:hint="eastAsia"/>
        </w:rPr>
        <w:t>6.</w:t>
      </w:r>
      <w:r>
        <w:rPr>
          <w:rFonts w:hint="eastAsia"/>
          <w:lang w:val="en-US" w:eastAsia="zh-CN"/>
        </w:rPr>
        <w:t>3</w:t>
      </w:r>
      <w:r>
        <w:rPr>
          <w:rFonts w:hint="eastAsia"/>
        </w:rPr>
        <w:t>.</w:t>
      </w:r>
      <w:r>
        <w:rPr>
          <w:rFonts w:hint="eastAsia"/>
          <w:lang w:val="en-US" w:eastAsia="zh-CN"/>
        </w:rPr>
        <w:t>3</w:t>
      </w:r>
      <w:r>
        <w:rPr>
          <w:rFonts w:hint="eastAsia"/>
        </w:rPr>
        <w:t>修改密码功能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rPr>
            </w:pPr>
            <w:r>
              <w:rPr>
                <w:rFonts w:hint="eastAsia"/>
              </w:rPr>
              <w:t>修改密码</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w:t>
            </w:r>
            <w:r>
              <w:rPr>
                <w:rFonts w:hint="eastAsia"/>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，可以修改自己账号密码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1、用户进入修改密码页面</w:t>
            </w:r>
          </w:p>
          <w:p>
            <w:pPr>
              <w:ind w:left="315" w:hanging="315" w:hangingChars="150"/>
              <w:rPr>
                <w:rFonts w:hint="eastAsia"/>
              </w:rPr>
            </w:pPr>
            <w:r>
              <w:rPr>
                <w:rFonts w:hint="eastAsia"/>
              </w:rPr>
              <w:t>2、用户填写旧密码</w:t>
            </w:r>
          </w:p>
          <w:p>
            <w:pPr>
              <w:ind w:left="315" w:hanging="315" w:hangingChars="150"/>
            </w:pPr>
            <w:r>
              <w:rPr>
                <w:rFonts w:hint="eastAsia"/>
              </w:rPr>
              <w:t>2、用户填写新密码（两遍）</w:t>
            </w:r>
          </w:p>
          <w:p>
            <w:r>
              <w:rPr>
                <w:rFonts w:hint="eastAsia"/>
              </w:rPr>
              <w:t>3、系统显示信息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r>
              <w:rPr>
                <w:rFonts w:hint="eastAsia"/>
              </w:rPr>
              <w:t>1、用户选择修改密码链接</w:t>
            </w:r>
          </w:p>
          <w:p>
            <w:pPr>
              <w:rPr>
                <w:rFonts w:hint="eastAsia"/>
              </w:rPr>
            </w:pPr>
            <w:r>
              <w:rPr>
                <w:rFonts w:hint="eastAsia"/>
              </w:rPr>
              <w:t>2、系统跳转至修改密码页面，系统读取</w:t>
            </w:r>
            <w:r>
              <w:rPr>
                <w:rFonts w:hint="eastAsia"/>
                <w:lang w:val="en-US" w:eastAsia="zh-CN"/>
              </w:rPr>
              <w:t>用户</w:t>
            </w:r>
            <w:r>
              <w:rPr>
                <w:rFonts w:hint="eastAsia"/>
              </w:rPr>
              <w:t>密码表信息</w:t>
            </w:r>
          </w:p>
          <w:p>
            <w:r>
              <w:rPr>
                <w:rFonts w:hint="eastAsia"/>
              </w:rPr>
              <w:t>3、用户填写密码信息并确定</w:t>
            </w:r>
          </w:p>
          <w:p>
            <w:r>
              <w:rPr>
                <w:rFonts w:hint="eastAsia"/>
              </w:rPr>
              <w:t>4、系统检查各项信息的合法性</w:t>
            </w:r>
          </w:p>
          <w:p>
            <w:r>
              <w:rPr>
                <w:rFonts w:hint="eastAsia"/>
              </w:rPr>
              <w:t>5、若各项信息合法，连接数据库更改密码信息并提示成功信息；若否，提示失败信息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2014592" behindDoc="0" locked="0" layoutInCell="1" allowOverlap="1">
                      <wp:simplePos x="0" y="0"/>
                      <wp:positionH relativeFrom="column">
                        <wp:posOffset>597535</wp:posOffset>
                      </wp:positionH>
                      <wp:positionV relativeFrom="paragraph">
                        <wp:posOffset>106045</wp:posOffset>
                      </wp:positionV>
                      <wp:extent cx="876300" cy="314325"/>
                      <wp:effectExtent l="4445" t="4445" r="18415" b="16510"/>
                      <wp:wrapNone/>
                      <wp:docPr id="7" name="自选图形 444"/>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医生</w:t>
                                  </w:r>
                                  <w:r>
                                    <w:rPr>
                                      <w:rFonts w:hint="eastAsia"/>
                                    </w:rPr>
                                    <w:t>登录</w:t>
                                  </w:r>
                                </w:p>
                              </w:txbxContent>
                            </wps:txbx>
                            <wps:bodyPr upright="1"/>
                          </wps:wsp>
                        </a:graphicData>
                      </a:graphic>
                    </wp:anchor>
                  </w:drawing>
                </mc:Choice>
                <mc:Fallback>
                  <w:pict>
                    <v:shape id="自选图形 444" o:spid="_x0000_s1026" o:spt="109" type="#_x0000_t109" style="position:absolute;left:0pt;margin-left:47.05pt;margin-top:8.35pt;height:24.75pt;width:69pt;z-index:252014592;mso-width-relative:page;mso-height-relative:page;" fillcolor="#FFFFFF" filled="t" stroked="t" coordsize="21600,21600" o:gfxdata="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9ROEL1QAAAAgBAAAPAAAAAAAAAAEAIAAAACIAAABkcnMvZG93bnJldi54bWxQ&#10;SwECFAAUAAAACACHTuJACqcFh/oBAADuAwAADgAAAAAAAAABACAAAAAkAQAAZHJzL2Uyb0RvYy54&#10;bWxQSwUGAAAAAAYABgBZAQAAkAUAAAAA&#10;">
                      <v:fill on="t" focussize="0,0"/>
                      <v:stroke weight="0.5pt" color="#000000" joinstyle="miter"/>
                      <v:imagedata o:title=""/>
                      <o:lock v:ext="edit" aspectratio="f"/>
                      <v:textbox>
                        <w:txbxContent>
                          <w:p>
                            <w:pPr>
                              <w:jc w:val="center"/>
                              <w:rPr>
                                <w:rFonts w:hint="eastAsia"/>
                              </w:rPr>
                            </w:pPr>
                            <w:r>
                              <w:rPr>
                                <w:rFonts w:hint="eastAsia"/>
                                <w:lang w:val="en-US" w:eastAsia="zh-CN"/>
                              </w:rPr>
                              <w:t>医生</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2026880"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8"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2026880;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nDaDvXAAAACwEAAA8AAAAAAAAAAQAgAAAAIgAA&#10;AGRycy9kb3ducmV2LnhtbFBLAQIUABQAAAAIAIdO4kAsD5Mk0AEAAJEDAAAOAAAAAAAAAAEAIAAA&#10;ACYBAABkcnMvZTJvRG9jLnhtbFBLBQYAAAAABgAGAFkBAABoBQ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029952"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9"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2029952;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k/IgzZAAAA&#10;CwEAAA8AAAAAAAAAAQAgAAAAIgAAAGRycy9kb3ducmV2LnhtbFBLAQIUABQAAAAIAIdO4kCeNXrE&#10;HAIAAEgEAAAOAAAAAAAAAAEAIAAAACgBAABkcnMvZTJvRG9jLnhtbFBLBQYAAAAABgAGAFkBAAC2&#10;BQ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2028928"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10"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2028928;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oxQ9HZAAAACwEAAA8AAAAA&#10;AAAAAQAgAAAAIgAAAGRycy9kb3ducmV2LnhtbFBLAQIUABQAAAAIAIdO4kBiu8eYEwIAADsEAAAO&#10;AAAAAAAAAAEAIAAAACgBAABkcnMvZTJvRG9jLnhtbFBLBQYAAAAABgAGAFkBAACtBQ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2027904"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11"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2027904;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s3UwvaAAAACwEAAA8A&#10;AAAAAAAAAQAgAAAAIgAAAGRycy9kb3ducmV2LnhtbFBLAQIUABQAAAAIAIdO4kACKoBc3AEAAKAD&#10;AAAOAAAAAAAAAAEAIAAAACkBAABkcnMvZTJvRG9jLnhtbFBLBQYAAAAABgAGAFkBAAB3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25856"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12"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2025856;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jAC9v1wAAAAsBAAAPAAAAAAAAAAEAIAAAACIAAABk&#10;cnMvZG93bnJldi54bWxQSwECFAAUAAAACACHTuJAblcgsM4BAACRAwAADgAAAAAAAAABACAAAAAm&#10;AQAAZHJzL2Uyb0RvYy54bWxQSwUGAAAAAAYABgBZAQAAZ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024832"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13"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2024832;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6LaO9kAAAALAQAADwAAAAAAAAABACAA&#10;AAAiAAAAZHJzL2Rvd25yZXYueG1sUEsBAhQAFAAAAAgAh07iQPzNeRX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23808"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15"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2023808;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al3g9kAAAALAQAADwAAAAAAAAABACAA&#10;AAAiAAAAZHJzL2Rvd25yZXYueG1sUEsBAhQAFAAAAAgAh07iQCWk4OH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22784"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16"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2022784;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X7ptkAAAALAQAADwAAAAAAAAABACAA&#10;AAAiAAAAZHJzL2Rvd25yZXYueG1sUEsBAhQAFAAAAAgAh07iQKkmjNX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21760"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17"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2021760;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zTijXAAAACwEAAA8AAAAAAAAAAQAgAAAA&#10;IgAAAGRycy9kb3ducmV2LnhtbFBLAQIUABQAAAAIAIdO4kBPWT/u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20736"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18"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2020736;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E5bGTXAAAACQEAAA8AAAAAAAAAAQAgAAAA&#10;IgAAAGRycy9kb3ducmV2LnhtbFBLAQIUABQAAAAIAIdO4kAydHJR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016640"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19"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2016640;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C1rd1wAAAAsBAAAPAAAAAAAAAAEAIAAAACIAAABkcnMvZG93bnJl&#10;di54bWxQSwECFAAUAAAACACHTuJA+zYt0/4BAADv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2015616"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20"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2015616;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LjWTXAAAACwEAAA8AAAAAAAAAAQAgAAAAIgAAAGRycy9kb3ducmV2&#10;LnhtbFBLAQIUABQAAAAIAIdO4kBqw7T7/QEAAO8DAAAOAAAAAAAAAAEAIAAAACYBAABkcnMvZTJv&#10;RG9jLnhtbFBLBQYAAAAABgAGAFkBAACVBQAAAAA=&#10;">
                      <v:fill on="t" focussize="0,0"/>
                      <v:stroke weight="0.5pt" color="#000000" joinstyle="miter"/>
                      <v:imagedata o:title=""/>
                      <o:lock v:ext="edit" aspectratio="f"/>
                      <v:textbox>
                        <w:txbxContent>
                          <w:p>
                            <w:pPr>
                              <w:jc w:val="center"/>
                              <w:rPr>
                                <w:rFonts w:hint="eastAsia"/>
                              </w:rPr>
                            </w:pPr>
                            <w:r>
                              <w:rPr>
                                <w:rFonts w:hint="eastAsia"/>
                              </w:rPr>
                              <w:t>修改成功</w:t>
                            </w:r>
                          </w:p>
                        </w:txbxContent>
                      </v:textbox>
                    </v:shape>
                  </w:pict>
                </mc:Fallback>
              </mc:AlternateContent>
            </w:r>
            <w:r>
              <mc:AlternateContent>
                <mc:Choice Requires="wps">
                  <w:drawing>
                    <wp:anchor distT="0" distB="0" distL="114300" distR="114300" simplePos="0" relativeHeight="252019712" behindDoc="0" locked="0" layoutInCell="1" allowOverlap="1">
                      <wp:simplePos x="0" y="0"/>
                      <wp:positionH relativeFrom="column">
                        <wp:posOffset>180340</wp:posOffset>
                      </wp:positionH>
                      <wp:positionV relativeFrom="paragraph">
                        <wp:posOffset>1448435</wp:posOffset>
                      </wp:positionV>
                      <wp:extent cx="1817370" cy="437515"/>
                      <wp:effectExtent l="20320" t="5080" r="21590" b="14605"/>
                      <wp:wrapNone/>
                      <wp:docPr id="21" name="自选图形 457"/>
                      <wp:cNvGraphicFramePr/>
                      <a:graphic xmlns:a="http://schemas.openxmlformats.org/drawingml/2006/main">
                        <a:graphicData uri="http://schemas.microsoft.com/office/word/2010/wordprocessingShape">
                          <wps:wsp>
                            <wps:cNvSpPr/>
                            <wps:spPr>
                              <a:xfrm>
                                <a:off x="0" y="0"/>
                                <a:ext cx="1817370" cy="437515"/>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旧密码是否正确</w:t>
                                  </w:r>
                                </w:p>
                              </w:txbxContent>
                            </wps:txbx>
                            <wps:bodyPr upright="1"/>
                          </wps:wsp>
                        </a:graphicData>
                      </a:graphic>
                    </wp:anchor>
                  </w:drawing>
                </mc:Choice>
                <mc:Fallback>
                  <w:pict>
                    <v:shape id="自选图形 457" o:spid="_x0000_s1026" o:spt="110" type="#_x0000_t110" style="position:absolute;left:0pt;margin-left:14.2pt;margin-top:114.05pt;height:34.45pt;width:143.1pt;z-index:252019712;mso-width-relative:page;mso-height-relative:page;" fillcolor="#FFFFFF" filled="t" stroked="t" coordsize="21600,21600" o:gfxdata="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EyZvZAAAACgEAAA8AAAAAAAAAAQAgAAAAIgAAAGRycy9kb3du&#10;cmV2LnhtbFBLAQIUABQAAAAIAIdO4kDbYTPL/gEAAPEDAAAOAAAAAAAAAAEAIAAAACgBAABkcnMv&#10;ZTJvRG9jLnhtbFBLBQYAAAAABgAGAFkBAACYBQAAAAA=&#10;">
                      <v:fill on="t" focussize="0,0"/>
                      <v:stroke weight="0.5pt" color="#000000" joinstyle="miter"/>
                      <v:imagedata o:title=""/>
                      <o:lock v:ext="edit" aspectratio="f"/>
                      <v:textbox>
                        <w:txbxContent>
                          <w:p>
                            <w:pPr>
                              <w:rPr>
                                <w:rFonts w:hint="eastAsia"/>
                                <w:sz w:val="18"/>
                                <w:szCs w:val="18"/>
                              </w:rPr>
                            </w:pPr>
                            <w:r>
                              <w:rPr>
                                <w:rFonts w:hint="eastAsia"/>
                                <w:sz w:val="18"/>
                                <w:szCs w:val="18"/>
                              </w:rPr>
                              <w:t>旧密码是否正确</w:t>
                            </w:r>
                          </w:p>
                        </w:txbxContent>
                      </v:textbox>
                    </v:shape>
                  </w:pict>
                </mc:Fallback>
              </mc:AlternateContent>
            </w:r>
            <w:r>
              <mc:AlternateContent>
                <mc:Choice Requires="wps">
                  <w:drawing>
                    <wp:anchor distT="0" distB="0" distL="114300" distR="114300" simplePos="0" relativeHeight="252018688" behindDoc="0" locked="0" layoutInCell="1" allowOverlap="1">
                      <wp:simplePos x="0" y="0"/>
                      <wp:positionH relativeFrom="column">
                        <wp:posOffset>513080</wp:posOffset>
                      </wp:positionH>
                      <wp:positionV relativeFrom="paragraph">
                        <wp:posOffset>976630</wp:posOffset>
                      </wp:positionV>
                      <wp:extent cx="1199515" cy="314325"/>
                      <wp:effectExtent l="4445" t="5080" r="15240" b="15875"/>
                      <wp:wrapNone/>
                      <wp:docPr id="22" name="自选图形 458"/>
                      <wp:cNvGraphicFramePr/>
                      <a:graphic xmlns:a="http://schemas.openxmlformats.org/drawingml/2006/main">
                        <a:graphicData uri="http://schemas.microsoft.com/office/word/2010/wordprocessingShape">
                          <wps:wsp>
                            <wps:cNvSpPr/>
                            <wps:spPr>
                              <a:xfrm>
                                <a:off x="0" y="0"/>
                                <a:ext cx="1199515"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输入旧、新密码</w:t>
                                  </w:r>
                                </w:p>
                              </w:txbxContent>
                            </wps:txbx>
                            <wps:bodyPr upright="1"/>
                          </wps:wsp>
                        </a:graphicData>
                      </a:graphic>
                    </wp:anchor>
                  </w:drawing>
                </mc:Choice>
                <mc:Fallback>
                  <w:pict>
                    <v:shape id="自选图形 458" o:spid="_x0000_s1026" o:spt="109" type="#_x0000_t109" style="position:absolute;left:0pt;margin-left:40.4pt;margin-top:76.9pt;height:24.75pt;width:94.45pt;z-index:252018688;mso-width-relative:page;mso-height-relative:page;" fillcolor="#FFFFFF" filled="t" stroked="t" coordsize="21600,21600" o:gfxdata="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xJMUdYAAAAKAQAADwAAAAAAAAABACAAAAAiAAAAZHJzL2Rvd25yZXYu&#10;eG1sUEsBAhQAFAAAAAgAh07iQBzMRVn9AQAA8AMAAA4AAAAAAAAAAQAgAAAAJQEAAGRycy9lMm9E&#10;b2MueG1sUEsFBgAAAAAGAAYAWQEAAJQFAAAAAA==&#10;">
                      <v:fill on="t" focussize="0,0"/>
                      <v:stroke weight="0.5pt" color="#000000" joinstyle="miter"/>
                      <v:imagedata o:title=""/>
                      <o:lock v:ext="edit" aspectratio="f"/>
                      <v:textbox>
                        <w:txbxContent>
                          <w:p>
                            <w:pPr>
                              <w:jc w:val="center"/>
                              <w:rPr>
                                <w:rFonts w:hint="eastAsia"/>
                              </w:rPr>
                            </w:pPr>
                            <w:r>
                              <w:rPr>
                                <w:rFonts w:hint="eastAsia"/>
                              </w:rPr>
                              <w:t>输入旧、新密码</w:t>
                            </w:r>
                          </w:p>
                        </w:txbxContent>
                      </v:textbox>
                    </v:shape>
                  </w:pict>
                </mc:Fallback>
              </mc:AlternateContent>
            </w:r>
            <w:r>
              <mc:AlternateContent>
                <mc:Choice Requires="wps">
                  <w:drawing>
                    <wp:anchor distT="0" distB="0" distL="114300" distR="114300" simplePos="0" relativeHeight="252017664"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24"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选择修改密码</w:t>
                                  </w:r>
                                </w:p>
                              </w:txbxContent>
                            </wps:txbx>
                            <wps:bodyPr upright="1"/>
                          </wps:wsp>
                        </a:graphicData>
                      </a:graphic>
                    </wp:anchor>
                  </w:drawing>
                </mc:Choice>
                <mc:Fallback>
                  <w:pict>
                    <v:shape id="自选图形 459" o:spid="_x0000_s1026" o:spt="109" type="#_x0000_t109" style="position:absolute;left:0pt;margin-left:43.3pt;margin-top:34.05pt;height:24.75pt;width:82.5pt;z-index:252017664;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7dAMtUAAAAJAQAADwAAAAAAAAABACAAAAAiAAAAZHJzL2Rvd25yZXYueG1s&#10;UEsBAhQAFAAAAAgAh07iQC+iKpz7AQAA8AMAAA4AAAAAAAAAAQAgAAAAJAEAAGRycy9lMm9Eb2Mu&#10;eG1sUEsFBgAAAAAGAAYAWQEAAJEFAAAAAA==&#10;">
                      <v:fill on="t" focussize="0,0"/>
                      <v:stroke weight="0.5pt" color="#000000" joinstyle="miter"/>
                      <v:imagedata o:title=""/>
                      <o:lock v:ext="edit" aspectratio="f"/>
                      <v:textbox>
                        <w:txbxContent>
                          <w:p>
                            <w:pPr>
                              <w:jc w:val="center"/>
                              <w:rPr>
                                <w:rFonts w:hint="eastAsia"/>
                              </w:rPr>
                            </w:pPr>
                            <w:r>
                              <w:rPr>
                                <w:rFonts w:hint="eastAsia"/>
                              </w:rPr>
                              <w:t>选择修改密码</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p>
            <w:r>
              <w:rPr>
                <w:rFonts w:hint="eastAsia"/>
              </w:rPr>
              <w:t>必须输入：旧密码、新密码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hint="eastAsia"/>
              </w:rPr>
              <w:t>Class modifyPassword</w:t>
            </w:r>
          </w:p>
        </w:tc>
        <w:tc>
          <w:tcPr>
            <w:tcW w:w="1191" w:type="dxa"/>
            <w:gridSpan w:val="2"/>
            <w:vAlign w:val="top"/>
          </w:tcPr>
          <w:p>
            <w:pPr>
              <w:rPr>
                <w:b/>
              </w:rPr>
            </w:pPr>
            <w:r>
              <w:rPr>
                <w:rFonts w:hint="eastAsia"/>
                <w:b/>
              </w:rPr>
              <w:t>对应方法</w:t>
            </w:r>
          </w:p>
        </w:tc>
        <w:tc>
          <w:tcPr>
            <w:tcW w:w="1947" w:type="dxa"/>
            <w:gridSpan w:val="2"/>
            <w:vAlign w:val="top"/>
          </w:tcPr>
          <w:p>
            <w:r>
              <w:rPr>
                <w:rFonts w:hint="eastAsia"/>
              </w:rPr>
              <w:t xml:space="preserve"> modifyPassword()</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r>
              <w:rPr>
                <w:rFonts w:hint="eastAsia"/>
              </w:rPr>
              <w:t xml:space="preserve"> modifyPassword</w:t>
            </w:r>
            <w:r>
              <w:t>cash</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医生</w:t>
            </w:r>
            <w:r>
              <w:rPr>
                <w:rFonts w:hint="eastAsia"/>
              </w:rPr>
              <w:t>编号，修改对应的密码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r>
              <w:rPr>
                <w:rFonts w:hint="eastAsia"/>
                <w:lang w:val="en-US" w:eastAsia="zh-CN"/>
              </w:rPr>
              <w:t>管理员</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ame，password,loancash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r>
              <w:rPr>
                <w:rFonts w:hint="eastAsia"/>
              </w:rPr>
              <w:t>更改密码信息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p>
    <w:p>
      <w:pPr>
        <w:pStyle w:val="4"/>
        <w:numPr>
          <w:ilvl w:val="2"/>
          <w:numId w:val="0"/>
        </w:numPr>
        <w:tabs>
          <w:tab w:val="left" w:pos="864"/>
          <w:tab w:val="clear" w:pos="432"/>
        </w:tabs>
        <w:ind w:left="864" w:hanging="864"/>
        <w:rPr>
          <w:b w:val="0"/>
          <w:bCs w:val="0"/>
        </w:rPr>
      </w:pPr>
    </w:p>
    <w:p>
      <w:pPr>
        <w:pStyle w:val="4"/>
        <w:numPr>
          <w:ilvl w:val="2"/>
          <w:numId w:val="0"/>
        </w:numPr>
        <w:tabs>
          <w:tab w:val="left" w:pos="864"/>
          <w:tab w:val="clear" w:pos="432"/>
        </w:tabs>
        <w:ind w:left="864" w:hanging="864"/>
      </w:pPr>
    </w:p>
    <w:bookmarkEnd w:id="133"/>
    <w:bookmarkEnd w:id="134"/>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p>
      <w:pPr>
        <w:pStyle w:val="3"/>
        <w:numPr>
          <w:ilvl w:val="1"/>
          <w:numId w:val="0"/>
        </w:numPr>
        <w:tabs>
          <w:tab w:val="left" w:pos="864"/>
          <w:tab w:val="clear" w:pos="432"/>
        </w:tabs>
        <w:rPr>
          <w:rFonts w:hint="eastAsia"/>
        </w:rPr>
      </w:pPr>
      <w:r>
        <w:rPr>
          <w:rFonts w:hint="eastAsia"/>
        </w:rPr>
        <w:t>6.3</w:t>
      </w:r>
      <w:r>
        <w:rPr>
          <w:rFonts w:hint="eastAsia"/>
          <w:lang w:val="en-US" w:eastAsia="zh-CN"/>
        </w:rPr>
        <w:t>药房管理员</w:t>
      </w:r>
      <w:r>
        <w:rPr>
          <w:rFonts w:hint="eastAsia"/>
        </w:rPr>
        <w:t>操作</w:t>
      </w:r>
    </w:p>
    <w:p>
      <w:pPr>
        <w:pStyle w:val="4"/>
        <w:numPr>
          <w:ilvl w:val="2"/>
          <w:numId w:val="0"/>
        </w:numPr>
        <w:tabs>
          <w:tab w:val="left" w:pos="864"/>
          <w:tab w:val="clear" w:pos="432"/>
        </w:tabs>
      </w:pPr>
      <w:r>
        <w:rPr>
          <w:rFonts w:hint="eastAsia"/>
        </w:rPr>
        <w:t>6.</w:t>
      </w:r>
      <w:r>
        <w:rPr>
          <w:rFonts w:hint="eastAsia"/>
          <w:lang w:val="en-US" w:eastAsia="zh-CN"/>
        </w:rPr>
        <w:t>4</w:t>
      </w:r>
      <w:r>
        <w:rPr>
          <w:rFonts w:hint="eastAsia"/>
        </w:rPr>
        <w:t>.</w:t>
      </w:r>
      <w:r>
        <w:rPr>
          <w:rFonts w:hint="eastAsia"/>
          <w:lang w:val="en-US" w:eastAsia="zh-CN"/>
        </w:rPr>
        <w:t>1管理药品供应商</w:t>
      </w:r>
      <w:r>
        <w:rPr>
          <w:rFonts w:hint="eastAsia"/>
        </w:rPr>
        <w:t>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管理药品供应商</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w:t>
            </w:r>
            <w:r>
              <w:rPr>
                <w:rFonts w:hint="eastAsia"/>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w:t>
            </w:r>
            <w:r>
              <w:rPr>
                <w:rFonts w:hint="eastAsia"/>
                <w:lang w:val="en-US" w:eastAsia="zh-CN"/>
              </w:rPr>
              <w:t>管理药品供应商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w:t>
            </w:r>
            <w:r>
              <w:rPr>
                <w:rFonts w:hint="eastAsia"/>
                <w:lang w:val="en-US" w:eastAsia="zh-CN"/>
              </w:rPr>
              <w:t>进入管理药品供应商界面</w:t>
            </w:r>
          </w:p>
          <w:p>
            <w:pPr>
              <w:ind w:left="315" w:hanging="315" w:hangingChars="150"/>
              <w:rPr>
                <w:rFonts w:hint="eastAsia"/>
              </w:rPr>
            </w:pPr>
            <w:r>
              <w:rPr>
                <w:rFonts w:hint="eastAsia"/>
              </w:rPr>
              <w:t>2、</w:t>
            </w:r>
            <w:r>
              <w:rPr>
                <w:rFonts w:hint="eastAsia"/>
                <w:lang w:val="en-US" w:eastAsia="zh-CN"/>
              </w:rPr>
              <w:t>用户选择查询、修改、删除、添加药品供应商的功能</w:t>
            </w:r>
          </w:p>
          <w:p>
            <w:pPr>
              <w:ind w:left="315" w:hanging="315" w:hangingChars="150"/>
            </w:pPr>
            <w:r>
              <w:rPr>
                <w:rFonts w:hint="eastAsia"/>
                <w:lang w:val="en-US" w:eastAsia="zh-CN"/>
              </w:rPr>
              <w:t>3</w:t>
            </w:r>
            <w:r>
              <w:rPr>
                <w:rFonts w:hint="eastAsia"/>
              </w:rPr>
              <w:t>、</w:t>
            </w:r>
            <w:r>
              <w:rPr>
                <w:rFonts w:hint="eastAsia"/>
                <w:lang w:val="en-US" w:eastAsia="zh-CN"/>
              </w:rPr>
              <w:t>用户填写信息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pPr>
              <w:numPr>
                <w:ilvl w:val="0"/>
                <w:numId w:val="14"/>
              </w:numPr>
              <w:rPr>
                <w:rFonts w:hint="eastAsia"/>
                <w:lang w:val="en-US" w:eastAsia="zh-CN"/>
              </w:rPr>
            </w:pPr>
            <w:r>
              <w:rPr>
                <w:rFonts w:hint="eastAsia"/>
              </w:rPr>
              <w:t>用户选择</w:t>
            </w:r>
            <w:r>
              <w:rPr>
                <w:rFonts w:hint="eastAsia"/>
                <w:lang w:val="en-US" w:eastAsia="zh-CN"/>
              </w:rPr>
              <w:t>管理药品供应商功能</w:t>
            </w:r>
          </w:p>
          <w:p>
            <w:pPr>
              <w:numPr>
                <w:numId w:val="0"/>
              </w:numPr>
              <w:rPr>
                <w:rFonts w:hint="eastAsia"/>
              </w:rPr>
            </w:pPr>
            <w:r>
              <w:rPr>
                <w:rFonts w:hint="eastAsia"/>
              </w:rPr>
              <w:t>2、系统跳转至</w:t>
            </w:r>
            <w:r>
              <w:rPr>
                <w:rFonts w:hint="eastAsia"/>
                <w:lang w:val="en-US" w:eastAsia="zh-CN"/>
              </w:rPr>
              <w:t>查询、修改、删除、添加药品供应商的页面</w:t>
            </w:r>
          </w:p>
          <w:p>
            <w:r>
              <w:rPr>
                <w:rFonts w:hint="eastAsia"/>
              </w:rPr>
              <w:t>3、用户填写</w:t>
            </w:r>
            <w:r>
              <w:rPr>
                <w:rFonts w:hint="eastAsia"/>
                <w:lang w:val="en-US" w:eastAsia="zh-CN"/>
              </w:rPr>
              <w:t>相对应的</w:t>
            </w:r>
            <w:r>
              <w:rPr>
                <w:rFonts w:hint="eastAsia"/>
              </w:rPr>
              <w:t>信息并确定</w:t>
            </w:r>
          </w:p>
          <w:p>
            <w:r>
              <w:rPr>
                <w:rFonts w:hint="eastAsia"/>
              </w:rPr>
              <w:t>4、系统检查各项信息的合法性</w:t>
            </w:r>
          </w:p>
          <w:p>
            <w:r>
              <w:rPr>
                <w:rFonts w:hint="eastAsia"/>
              </w:rPr>
              <w:t>5、若各项信息合法，连接数据库更改</w:t>
            </w:r>
            <w:r>
              <w:rPr>
                <w:rFonts w:hint="eastAsia"/>
                <w:lang w:val="en-US" w:eastAsia="zh-CN"/>
              </w:rPr>
              <w:t>数据库</w:t>
            </w:r>
            <w:r>
              <w:rPr>
                <w:rFonts w:hint="eastAsia"/>
              </w:rPr>
              <w:t>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2127232" behindDoc="0" locked="0" layoutInCell="1" allowOverlap="1">
                      <wp:simplePos x="0" y="0"/>
                      <wp:positionH relativeFrom="column">
                        <wp:posOffset>521970</wp:posOffset>
                      </wp:positionH>
                      <wp:positionV relativeFrom="paragraph">
                        <wp:posOffset>106045</wp:posOffset>
                      </wp:positionV>
                      <wp:extent cx="1150620" cy="314325"/>
                      <wp:effectExtent l="5080" t="5080" r="17780" b="15875"/>
                      <wp:wrapNone/>
                      <wp:docPr id="25" name="自选图形 444"/>
                      <wp:cNvGraphicFramePr/>
                      <a:graphic xmlns:a="http://schemas.openxmlformats.org/drawingml/2006/main">
                        <a:graphicData uri="http://schemas.microsoft.com/office/word/2010/wordprocessingShape">
                          <wps:wsp>
                            <wps:cNvSpPr/>
                            <wps:spPr>
                              <a:xfrm>
                                <a:off x="0" y="0"/>
                                <a:ext cx="115062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药房管理员</w:t>
                                  </w:r>
                                  <w:r>
                                    <w:rPr>
                                      <w:rFonts w:hint="eastAsia"/>
                                    </w:rPr>
                                    <w:t>登录</w:t>
                                  </w:r>
                                </w:p>
                              </w:txbxContent>
                            </wps:txbx>
                            <wps:bodyPr upright="1"/>
                          </wps:wsp>
                        </a:graphicData>
                      </a:graphic>
                    </wp:anchor>
                  </w:drawing>
                </mc:Choice>
                <mc:Fallback>
                  <w:pict>
                    <v:shape id="自选图形 444" o:spid="_x0000_s1026" o:spt="109" type="#_x0000_t109" style="position:absolute;left:0pt;margin-left:41.1pt;margin-top:8.35pt;height:24.75pt;width:90.6pt;z-index:252127232;mso-width-relative:page;mso-height-relative:page;" fillcolor="#FFFFFF" filled="t" stroked="t" coordsize="21600,21600" o:gfxdata="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UThC9UAAAAIAQAADwAAAAAAAAABACAAAAAiAAAAZHJzL2Rvd25yZXYueG1s&#10;UEsBAhQAFAAAAAgAh07iQFV7UD/7AQAA7wMAAA4AAAAAAAAAAQAgAAAAJAEAAGRycy9lMm9Eb2Mu&#10;eG1sUEsFBgAAAAAGAAYAWQEAAJEFAAAAAA==&#10;">
                      <v:fill on="t" focussize="0,0"/>
                      <v:stroke weight="0.5pt" color="#000000" joinstyle="miter"/>
                      <v:imagedata o:title=""/>
                      <o:lock v:ext="edit" aspectratio="f"/>
                      <v:textbox>
                        <w:txbxContent>
                          <w:p>
                            <w:pPr>
                              <w:jc w:val="center"/>
                              <w:rPr>
                                <w:rFonts w:hint="eastAsia"/>
                              </w:rPr>
                            </w:pPr>
                            <w:r>
                              <w:rPr>
                                <w:rFonts w:hint="eastAsia"/>
                                <w:lang w:val="en-US" w:eastAsia="zh-CN"/>
                              </w:rPr>
                              <w:t>药房管理员</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2131328" behindDoc="0" locked="0" layoutInCell="1" allowOverlap="1">
                      <wp:simplePos x="0" y="0"/>
                      <wp:positionH relativeFrom="column">
                        <wp:posOffset>66675</wp:posOffset>
                      </wp:positionH>
                      <wp:positionV relativeFrom="paragraph">
                        <wp:posOffset>1014095</wp:posOffset>
                      </wp:positionV>
                      <wp:extent cx="2122170" cy="247650"/>
                      <wp:effectExtent l="4445" t="4445" r="6985" b="6985"/>
                      <wp:wrapNone/>
                      <wp:docPr id="48" name="自选图形 458"/>
                      <wp:cNvGraphicFramePr/>
                      <a:graphic xmlns:a="http://schemas.openxmlformats.org/drawingml/2006/main">
                        <a:graphicData uri="http://schemas.microsoft.com/office/word/2010/wordprocessingShape">
                          <wps:wsp>
                            <wps:cNvSpPr/>
                            <wps:spPr>
                              <a:xfrm>
                                <a:off x="0" y="0"/>
                                <a:ext cx="2122170" cy="24765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选择具体管理功能、输入信息</w:t>
                                  </w:r>
                                </w:p>
                              </w:txbxContent>
                            </wps:txbx>
                            <wps:bodyPr upright="1"/>
                          </wps:wsp>
                        </a:graphicData>
                      </a:graphic>
                    </wp:anchor>
                  </w:drawing>
                </mc:Choice>
                <mc:Fallback>
                  <w:pict>
                    <v:shape id="自选图形 458" o:spid="_x0000_s1026" o:spt="109" type="#_x0000_t109" style="position:absolute;left:0pt;margin-left:5.25pt;margin-top:79.85pt;height:19.5pt;width:167.1pt;z-index:252131328;mso-width-relative:page;mso-height-relative:page;" fillcolor="#FFFFFF" filled="t" stroked="t" coordsize="21600,21600" o:gfxdata="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EkxR1gAAAAoBAAAPAAAAAAAAAAEAIAAAACIAAABkcnMvZG93bnJldi54&#10;bWxQSwECFAAUAAAACACHTuJA2C0w0vwBAADwAwAADgAAAAAAAAABACAAAAAlAQAAZHJzL2Uyb0Rv&#10;Yy54bWxQSwUGAAAAAAYABgBZAQAAkwUAAAAA&#10;">
                      <v:fill on="t" focussize="0,0"/>
                      <v:stroke weight="0.5pt" color="#000000" joinstyle="miter"/>
                      <v:imagedata o:title=""/>
                      <o:lock v:ext="edit" aspectratio="f"/>
                      <v:textbox>
                        <w:txbxContent>
                          <w:p>
                            <w:pPr>
                              <w:jc w:val="center"/>
                              <w:rPr>
                                <w:rFonts w:hint="eastAsia" w:eastAsiaTheme="minorEastAsia"/>
                                <w:lang w:val="en-US" w:eastAsia="zh-CN"/>
                              </w:rPr>
                            </w:pPr>
                            <w:r>
                              <w:rPr>
                                <w:rFonts w:hint="eastAsia"/>
                                <w:lang w:val="en-US" w:eastAsia="zh-CN"/>
                              </w:rPr>
                              <w:t>选择具体管理功能、输入信息</w:t>
                            </w:r>
                          </w:p>
                        </w:txbxContent>
                      </v:textbox>
                    </v:shape>
                  </w:pict>
                </mc:Fallback>
              </mc:AlternateContent>
            </w:r>
            <w:r>
              <mc:AlternateContent>
                <mc:Choice Requires="wps">
                  <w:drawing>
                    <wp:anchor distT="0" distB="0" distL="114300" distR="114300" simplePos="0" relativeHeight="252132352" behindDoc="0" locked="0" layoutInCell="1" allowOverlap="1">
                      <wp:simplePos x="0" y="0"/>
                      <wp:positionH relativeFrom="column">
                        <wp:posOffset>46990</wp:posOffset>
                      </wp:positionH>
                      <wp:positionV relativeFrom="paragraph">
                        <wp:posOffset>1391920</wp:posOffset>
                      </wp:positionV>
                      <wp:extent cx="1950720" cy="494030"/>
                      <wp:effectExtent l="19685" t="5080" r="26035" b="19050"/>
                      <wp:wrapNone/>
                      <wp:docPr id="47" name="自选图形 457"/>
                      <wp:cNvGraphicFramePr/>
                      <a:graphic xmlns:a="http://schemas.openxmlformats.org/drawingml/2006/main">
                        <a:graphicData uri="http://schemas.microsoft.com/office/word/2010/wordprocessingShape">
                          <wps:wsp>
                            <wps:cNvSpPr/>
                            <wps:spPr>
                              <a:xfrm>
                                <a:off x="0" y="0"/>
                                <a:ext cx="1950720" cy="494030"/>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wps:txbx>
                            <wps:bodyPr upright="1"/>
                          </wps:wsp>
                        </a:graphicData>
                      </a:graphic>
                    </wp:anchor>
                  </w:drawing>
                </mc:Choice>
                <mc:Fallback>
                  <w:pict>
                    <v:shape id="自选图形 457" o:spid="_x0000_s1026" o:spt="110" type="#_x0000_t110" style="position:absolute;left:0pt;margin-left:3.7pt;margin-top:109.6pt;height:38.9pt;width:153.6pt;z-index:252132352;mso-width-relative:page;mso-height-relative:page;" fillcolor="#FFFFFF" filled="t" stroked="t" coordsize="21600,21600" o:gfxdata="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EyZvZAAAACgEAAA8AAAAAAAAAAQAgAAAAIgAAAGRycy9kb3du&#10;cmV2LnhtbFBLAQIUABQAAAAIAIdO4kCFqCpa/gEAAPEDAAAOAAAAAAAAAAEAIAAAACgBAABkcnMv&#10;ZTJvRG9jLnhtbFBLBQYAAAAABgAGAFkBAACYBQAAAAA=&#10;">
                      <v:fill on="t" focussize="0,0"/>
                      <v:stroke weight="0.5pt" color="#000000" joinstyle="miter"/>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v:textbox>
                    </v:shape>
                  </w:pict>
                </mc:Fallback>
              </mc:AlternateContent>
            </w:r>
            <w:r>
              <mc:AlternateContent>
                <mc:Choice Requires="wps">
                  <w:drawing>
                    <wp:anchor distT="0" distB="0" distL="114300" distR="114300" simplePos="0" relativeHeight="252139520"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27"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2139520;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cNoO9cAAAALAQAADwAAAAAAAAABACAAAAAi&#10;AAAAZHJzL2Rvd25yZXYueG1sUEsBAhQAFAAAAAgAh07iQOztsCTSAQAAkgMAAA4AAAAAAAAAAQAg&#10;AAAAJgEAAGRycy9lMm9Eb2MueG1sUEsFBgAAAAAGAAYAWQEAAGo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142592"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36"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2142592;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T8iDNkA&#10;AAALAQAADwAAAAAAAAABACAAAAAiAAAAZHJzL2Rvd25yZXYueG1sUEsBAhQAFAAAAAgAh07iQO+w&#10;lKkeAgAASQQAAA4AAAAAAAAAAQAgAAAAKAEAAGRycy9lMm9Eb2MueG1sUEsFBgAAAAAGAAYAWQEA&#10;ALgFA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2141568"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37"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2141568;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KMUPR2QAAAAsBAAAP&#10;AAAAAAAAAAEAIAAAACIAAABkcnMvZG93bnJldi54bWxQSwECFAAUAAAACACHTuJAw5qvGxcCAAA7&#10;BAAADgAAAAAAAAABACAAAAAoAQAAZHJzL2Uyb0RvYy54bWxQSwUGAAAAAAYABgBZAQAAsQU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2140544"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38"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2140544;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s3UwvaAAAACwEAAA8A&#10;AAAAAAAAAQAgAAAAIgAAAGRycy9kb3ducmV2LnhtbFBLAQIUABQAAAAIAIdO4kCI5Q7G3AEAAKAD&#10;AAAOAAAAAAAAAAEAIAAAACkBAABkcnMvZTJvRG9jLnhtbFBLBQYAAAAABgAGAFkBAAB3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38496"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39"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2138496;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jAC9v1wAAAAsBAAAPAAAAAAAAAAEAIAAAACIAAABk&#10;cnMvZG93bnJldi54bWxQSwECFAAUAAAACACHTuJAAVYEjs4BAACRAwAADgAAAAAAAAABACAAAAAm&#10;AQAAZHJzL2Uyb0RvYy54bWxQSwUGAAAAAAYABgBZAQAAZ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137472"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40"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2137472;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6LaO9kAAAALAQAADwAAAAAAAAABACAA&#10;AAAiAAAAZHJzL2Rvd25yZXYueG1sUEsBAhQAFAAAAAgAh07iQNCzsPb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36448"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41"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2136448;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2pd4PZAAAACwEAAA8AAAAAAAAAAQAg&#10;AAAAIgAAAGRycy9kb3ducmV2LnhtbFBLAQIUABQAAAAIAIdO4kCYEyoS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35424"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42"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2135424;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vl+6bZAAAACwEAAA8AAAAAAAAAAQAg&#10;AAAAIgAAAGRycy9kb3ducmV2LnhtbFBLAQIUABQAAAAIAIdO4kAUkUYm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34400"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43"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2134400;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zTijXAAAACwEAAA8AAAAAAAAAAQAgAAAA&#10;IgAAAGRycy9kb3ducmV2LnhtbFBLAQIUABQAAAAIAIdO4kDy7vUd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33376"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44"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2133376;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OWxk1wAAAAkBAAAPAAAAAAAAAAEAIAAA&#10;ACIAAABkcnMvZG93bnJldi54bWxQSwECFAAUAAAACACHTuJA12xnlNQBAACVAwAADgAAAAAAAAAB&#10;ACAAAAAmAQAAZHJzL2Uyb0RvYy54bWxQSwUGAAAAAAYABgBZAQAAbA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129280"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45"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2129280;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MLWt3XAAAACwEAAA8AAAAAAAAAAQAgAAAAIgAAAGRycy9kb3ducmV2&#10;LnhtbFBLAQIUABQAAAAIAIdO4kBpekcR/QEAAO8DAAAOAAAAAAAAAAEAIAAAACYBAABkcnMvZTJv&#10;RG9jLnhtbFBLBQYAAAAABgAGAFkBAACVBQ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2128256"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46"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2128256;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Gy41k1wAAAAsBAAAPAAAAAAAAAAEAIAAAACIAAABkcnMvZG93bnJl&#10;di54bWxQSwECFAAUAAAACACHTuJA5TzjWf4BAADv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修改成功</w:t>
                            </w:r>
                          </w:p>
                        </w:txbxContent>
                      </v:textbox>
                    </v:shape>
                  </w:pict>
                </mc:Fallback>
              </mc:AlternateContent>
            </w:r>
            <w:r>
              <mc:AlternateContent>
                <mc:Choice Requires="wps">
                  <w:drawing>
                    <wp:anchor distT="0" distB="0" distL="114300" distR="114300" simplePos="0" relativeHeight="252130304"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49"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w:t>
                                  </w:r>
                                  <w:r>
                                    <w:rPr>
                                      <w:rFonts w:hint="eastAsia"/>
                                      <w:lang w:val="en-US" w:eastAsia="zh-CN"/>
                                    </w:rPr>
                                    <w:t>管理功能</w:t>
                                  </w:r>
                                </w:p>
                              </w:txbxContent>
                            </wps:txbx>
                            <wps:bodyPr upright="1"/>
                          </wps:wsp>
                        </a:graphicData>
                      </a:graphic>
                    </wp:anchor>
                  </w:drawing>
                </mc:Choice>
                <mc:Fallback>
                  <w:pict>
                    <v:shape id="自选图形 459" o:spid="_x0000_s1026" o:spt="109" type="#_x0000_t109" style="position:absolute;left:0pt;margin-left:43.3pt;margin-top:34.05pt;height:24.75pt;width:82.5pt;z-index:252130304;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7dAMtUAAAAJAQAADwAAAAAAAAABACAAAAAiAAAAZHJzL2Rvd25yZXYueG1s&#10;UEsBAhQAFAAAAAgAh07iQG8tHJX7AQAA8AMAAA4AAAAAAAAAAQAgAAAAJAEAAGRycy9lMm9Eb2Mu&#10;eG1sUEsFBgAAAAAGAAYAWQEAAJEFAAAAAA==&#10;">
                      <v:fill on="t" focussize="0,0"/>
                      <v:stroke weight="0.5pt" color="#000000" joinstyle="miter"/>
                      <v:imagedata o:title=""/>
                      <o:lock v:ext="edit" aspectratio="f"/>
                      <v:textbox>
                        <w:txbxContent>
                          <w:p>
                            <w:pPr>
                              <w:jc w:val="center"/>
                              <w:rPr>
                                <w:rFonts w:hint="eastAsia"/>
                              </w:rPr>
                            </w:pPr>
                            <w:r>
                              <w:rPr>
                                <w:rFonts w:hint="eastAsia"/>
                              </w:rPr>
                              <w:t>选择</w:t>
                            </w:r>
                            <w:r>
                              <w:rPr>
                                <w:rFonts w:hint="eastAsia"/>
                                <w:lang w:val="en-US" w:eastAsia="zh-CN"/>
                              </w:rPr>
                              <w:t>管理功能</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ascii="宋体" w:hAnsi="宋体" w:eastAsia="宋体" w:cs="宋体"/>
                <w:sz w:val="24"/>
                <w:szCs w:val="24"/>
              </w:rPr>
              <w:t>Pharmacy</w:t>
            </w:r>
            <w:r>
              <w:rPr>
                <w:rFonts w:hint="eastAsia" w:ascii="宋体" w:hAnsi="宋体" w:eastAsia="宋体" w:cs="宋体"/>
                <w:sz w:val="24"/>
                <w:szCs w:val="24"/>
                <w:lang w:val="en-US" w:eastAsia="zh-CN"/>
              </w:rPr>
              <w:t>_</w:t>
            </w:r>
            <w:r>
              <w:rPr>
                <w:rFonts w:ascii="宋体" w:hAnsi="宋体" w:eastAsia="宋体" w:cs="宋体"/>
                <w:sz w:val="24"/>
                <w:szCs w:val="24"/>
              </w:rPr>
              <w:t>admin</w:t>
            </w:r>
          </w:p>
        </w:tc>
        <w:tc>
          <w:tcPr>
            <w:tcW w:w="1191" w:type="dxa"/>
            <w:gridSpan w:val="2"/>
            <w:vAlign w:val="top"/>
          </w:tcPr>
          <w:p>
            <w:pPr>
              <w:rPr>
                <w:b/>
              </w:rPr>
            </w:pPr>
            <w:r>
              <w:rPr>
                <w:rFonts w:hint="eastAsia"/>
                <w:b/>
              </w:rPr>
              <w:t>对应方法</w:t>
            </w:r>
          </w:p>
        </w:tc>
        <w:tc>
          <w:tcPr>
            <w:tcW w:w="1947" w:type="dxa"/>
            <w:gridSpan w:val="2"/>
            <w:vAlign w:val="top"/>
          </w:tcPr>
          <w:p>
            <w:pPr>
              <w:rPr>
                <w:rFonts w:hint="eastAsia" w:eastAsiaTheme="minorEastAsia"/>
                <w:lang w:val="en-US" w:eastAsia="zh-CN"/>
              </w:rPr>
            </w:pPr>
            <w:r>
              <w:rPr>
                <w:rFonts w:hint="eastAsia"/>
                <w:lang w:val="en-US" w:eastAsia="zh-CN"/>
              </w:rPr>
              <w:t>Seek()、modify()、delete()、add()</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药房管理员密码</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或修改药品供应商信息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药品供应商表、管理员表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w:t>
            </w:r>
            <w:r>
              <w:rPr>
                <w:rFonts w:hint="eastAsia"/>
                <w:lang w:val="en-US" w:eastAsia="zh-C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查询和更新表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0"/>
        </w:numPr>
        <w:tabs>
          <w:tab w:val="left" w:pos="864"/>
          <w:tab w:val="clear" w:pos="432"/>
        </w:tabs>
      </w:pPr>
      <w:r>
        <w:rPr>
          <w:rFonts w:hint="eastAsia"/>
        </w:rPr>
        <w:t>6.</w:t>
      </w:r>
      <w:r>
        <w:rPr>
          <w:rFonts w:hint="eastAsia"/>
          <w:lang w:val="en-US" w:eastAsia="zh-CN"/>
        </w:rPr>
        <w:t>4</w:t>
      </w:r>
      <w:r>
        <w:rPr>
          <w:rFonts w:hint="eastAsia"/>
        </w:rPr>
        <w:t>.</w:t>
      </w:r>
      <w:r>
        <w:rPr>
          <w:rFonts w:hint="eastAsia"/>
          <w:lang w:val="en-US" w:eastAsia="zh-CN"/>
        </w:rPr>
        <w:t>2采购药品</w:t>
      </w:r>
      <w:r>
        <w:rPr>
          <w:rFonts w:hint="eastAsia"/>
        </w:rPr>
        <w:t>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eastAsiaTheme="minorEastAsia"/>
                <w:lang w:val="en-US" w:eastAsia="zh-CN"/>
              </w:rPr>
            </w:pPr>
            <w:r>
              <w:rPr>
                <w:rFonts w:hint="eastAsia"/>
                <w:lang w:val="en-US" w:eastAsia="zh-CN"/>
              </w:rPr>
              <w:t>采购药品功能</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w:t>
            </w:r>
            <w:r>
              <w:rPr>
                <w:rFonts w:hint="eastAsia"/>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w:t>
            </w:r>
            <w:r>
              <w:rPr>
                <w:rFonts w:hint="eastAsia"/>
                <w:lang w:val="en-US" w:eastAsia="zh-CN"/>
              </w:rPr>
              <w:t>进行采购药品登记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w:t>
            </w:r>
            <w:r>
              <w:rPr>
                <w:rFonts w:hint="eastAsia"/>
                <w:lang w:val="en-US" w:eastAsia="zh-CN"/>
              </w:rPr>
              <w:t>进入采购药品界面</w:t>
            </w:r>
          </w:p>
          <w:p>
            <w:pPr>
              <w:ind w:left="315" w:hanging="315" w:hangingChars="150"/>
            </w:pPr>
            <w:r>
              <w:rPr>
                <w:rFonts w:hint="eastAsia"/>
              </w:rPr>
              <w:t>2、</w:t>
            </w:r>
            <w:r>
              <w:rPr>
                <w:rFonts w:hint="eastAsia"/>
                <w:lang w:val="en-US" w:eastAsia="zh-CN"/>
              </w:rPr>
              <w:t>用户填写信息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lang w:val="en-US" w:eastAsia="zh-CN"/>
              </w:rPr>
              <w:t>3</w:t>
            </w:r>
            <w:r>
              <w:rPr>
                <w:rFonts w:hint="eastAsia"/>
              </w:rPr>
              <w:t>、返回主页面</w:t>
            </w:r>
          </w:p>
          <w:p/>
        </w:tc>
        <w:tc>
          <w:tcPr>
            <w:tcW w:w="3233" w:type="dxa"/>
            <w:gridSpan w:val="5"/>
            <w:vAlign w:val="top"/>
          </w:tcPr>
          <w:p>
            <w:pPr>
              <w:rPr>
                <w:b/>
              </w:rPr>
            </w:pPr>
            <w:r>
              <w:rPr>
                <w:rFonts w:hint="eastAsia"/>
                <w:b/>
              </w:rPr>
              <w:t>业务流程：</w:t>
            </w:r>
          </w:p>
          <w:p>
            <w:pPr>
              <w:numPr>
                <w:numId w:val="0"/>
              </w:numPr>
              <w:rPr>
                <w:rFonts w:hint="eastAsia"/>
              </w:rPr>
            </w:pPr>
            <w:r>
              <w:rPr>
                <w:rFonts w:hint="eastAsia"/>
                <w:lang w:val="en-US" w:eastAsia="zh-CN"/>
              </w:rPr>
              <w:t>1、</w:t>
            </w:r>
            <w:r>
              <w:rPr>
                <w:rFonts w:hint="eastAsia"/>
              </w:rPr>
              <w:t>用户选择</w:t>
            </w:r>
            <w:r>
              <w:rPr>
                <w:rFonts w:hint="eastAsia"/>
                <w:lang w:val="en-US" w:eastAsia="zh-CN"/>
              </w:rPr>
              <w:t>采购药品供功能</w:t>
            </w:r>
          </w:p>
          <w:p>
            <w:r>
              <w:rPr>
                <w:rFonts w:hint="eastAsia"/>
                <w:lang w:val="en-US" w:eastAsia="zh-CN"/>
              </w:rPr>
              <w:t>2</w:t>
            </w:r>
            <w:r>
              <w:rPr>
                <w:rFonts w:hint="eastAsia"/>
              </w:rPr>
              <w:t>、用户填写</w:t>
            </w:r>
            <w:r>
              <w:rPr>
                <w:rFonts w:hint="eastAsia"/>
                <w:lang w:val="en-US" w:eastAsia="zh-CN"/>
              </w:rPr>
              <w:t>相对应的</w:t>
            </w:r>
            <w:r>
              <w:rPr>
                <w:rFonts w:hint="eastAsia"/>
              </w:rPr>
              <w:t>信息并确定</w:t>
            </w:r>
          </w:p>
          <w:p>
            <w:r>
              <w:rPr>
                <w:rFonts w:hint="eastAsia"/>
                <w:lang w:val="en-US" w:eastAsia="zh-CN"/>
              </w:rPr>
              <w:t>3</w:t>
            </w:r>
            <w:r>
              <w:rPr>
                <w:rFonts w:hint="eastAsia"/>
              </w:rPr>
              <w:t>、系统检查各项信息的合法性</w:t>
            </w:r>
          </w:p>
          <w:p>
            <w:r>
              <w:rPr>
                <w:rFonts w:hint="eastAsia"/>
                <w:lang w:val="en-US" w:eastAsia="zh-CN"/>
              </w:rPr>
              <w:t>4</w:t>
            </w:r>
            <w:r>
              <w:rPr>
                <w:rFonts w:hint="eastAsia"/>
              </w:rPr>
              <w:t>、若各项信息合法，连接数据库更改</w:t>
            </w:r>
            <w:r>
              <w:rPr>
                <w:rFonts w:hint="eastAsia"/>
                <w:lang w:val="en-US" w:eastAsia="zh-CN"/>
              </w:rPr>
              <w:t>数据库</w:t>
            </w:r>
            <w:r>
              <w:rPr>
                <w:rFonts w:hint="eastAsia"/>
              </w:rPr>
              <w:t>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2612608" behindDoc="0" locked="0" layoutInCell="1" allowOverlap="1">
                      <wp:simplePos x="0" y="0"/>
                      <wp:positionH relativeFrom="column">
                        <wp:posOffset>521970</wp:posOffset>
                      </wp:positionH>
                      <wp:positionV relativeFrom="paragraph">
                        <wp:posOffset>106045</wp:posOffset>
                      </wp:positionV>
                      <wp:extent cx="1150620" cy="314325"/>
                      <wp:effectExtent l="5080" t="5080" r="17780" b="15875"/>
                      <wp:wrapNone/>
                      <wp:docPr id="50" name="自选图形 444"/>
                      <wp:cNvGraphicFramePr/>
                      <a:graphic xmlns:a="http://schemas.openxmlformats.org/drawingml/2006/main">
                        <a:graphicData uri="http://schemas.microsoft.com/office/word/2010/wordprocessingShape">
                          <wps:wsp>
                            <wps:cNvSpPr/>
                            <wps:spPr>
                              <a:xfrm>
                                <a:off x="0" y="0"/>
                                <a:ext cx="115062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药房管理员</w:t>
                                  </w:r>
                                  <w:r>
                                    <w:rPr>
                                      <w:rFonts w:hint="eastAsia"/>
                                    </w:rPr>
                                    <w:t>登录</w:t>
                                  </w:r>
                                </w:p>
                              </w:txbxContent>
                            </wps:txbx>
                            <wps:bodyPr upright="1"/>
                          </wps:wsp>
                        </a:graphicData>
                      </a:graphic>
                    </wp:anchor>
                  </w:drawing>
                </mc:Choice>
                <mc:Fallback>
                  <w:pict>
                    <v:shape id="自选图形 444" o:spid="_x0000_s1026" o:spt="109" type="#_x0000_t109" style="position:absolute;left:0pt;margin-left:41.1pt;margin-top:8.35pt;height:24.75pt;width:90.6pt;z-index:252612608;mso-width-relative:page;mso-height-relative:page;" fillcolor="#FFFFFF" filled="t" stroked="t" coordsize="21600,21600" o:gfxdata="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OXNdP1QAAAAgBAAAPAAAAAAAAAAEAIAAAACIAAABkcnMvZG93bnJldi54bWxQ&#10;SwECFAAUAAAACACHTuJAYvERAfoBAADwAwAADgAAAAAAAAABACAAAAAkAQAAZHJzL2Uyb0RvYy54&#10;bWxQSwUGAAAAAAYABgBZAQAAkAUAAAAA&#10;">
                      <v:fill on="t" focussize="0,0"/>
                      <v:stroke weight="0.5pt" color="#000000" joinstyle="miter"/>
                      <v:imagedata o:title=""/>
                      <o:lock v:ext="edit" aspectratio="f"/>
                      <v:textbox>
                        <w:txbxContent>
                          <w:p>
                            <w:pPr>
                              <w:jc w:val="center"/>
                              <w:rPr>
                                <w:rFonts w:hint="eastAsia"/>
                              </w:rPr>
                            </w:pPr>
                            <w:r>
                              <w:rPr>
                                <w:rFonts w:hint="eastAsia"/>
                                <w:lang w:val="en-US" w:eastAsia="zh-CN"/>
                              </w:rPr>
                              <w:t>药房管理员</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2616704" behindDoc="0" locked="0" layoutInCell="1" allowOverlap="1">
                      <wp:simplePos x="0" y="0"/>
                      <wp:positionH relativeFrom="column">
                        <wp:posOffset>570865</wp:posOffset>
                      </wp:positionH>
                      <wp:positionV relativeFrom="paragraph">
                        <wp:posOffset>995680</wp:posOffset>
                      </wp:positionV>
                      <wp:extent cx="1038225" cy="285115"/>
                      <wp:effectExtent l="5080" t="4445" r="8255" b="15240"/>
                      <wp:wrapNone/>
                      <wp:docPr id="51" name="自选图形 458"/>
                      <wp:cNvGraphicFramePr/>
                      <a:graphic xmlns:a="http://schemas.openxmlformats.org/drawingml/2006/main">
                        <a:graphicData uri="http://schemas.microsoft.com/office/word/2010/wordprocessingShape">
                          <wps:wsp>
                            <wps:cNvSpPr/>
                            <wps:spPr>
                              <a:xfrm>
                                <a:off x="0" y="0"/>
                                <a:ext cx="1038225" cy="28511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ind w:firstLine="210" w:firstLineChars="100"/>
                                    <w:jc w:val="both"/>
                                    <w:rPr>
                                      <w:rFonts w:hint="eastAsia" w:eastAsiaTheme="minorEastAsia"/>
                                      <w:lang w:val="en-US" w:eastAsia="zh-CN"/>
                                    </w:rPr>
                                  </w:pPr>
                                  <w:r>
                                    <w:rPr>
                                      <w:rFonts w:hint="eastAsia"/>
                                      <w:lang w:val="en-US" w:eastAsia="zh-CN"/>
                                    </w:rPr>
                                    <w:t>输入信息</w:t>
                                  </w:r>
                                </w:p>
                              </w:txbxContent>
                            </wps:txbx>
                            <wps:bodyPr upright="1"/>
                          </wps:wsp>
                        </a:graphicData>
                      </a:graphic>
                    </wp:anchor>
                  </w:drawing>
                </mc:Choice>
                <mc:Fallback>
                  <w:pict>
                    <v:shape id="自选图形 458" o:spid="_x0000_s1026" o:spt="109" type="#_x0000_t109" style="position:absolute;left:0pt;margin-left:44.95pt;margin-top:78.4pt;height:22.45pt;width:81.75pt;z-index:252616704;mso-width-relative:page;mso-height-relative:page;" fillcolor="#FFFFFF" filled="t" stroked="t" coordsize="21600,21600" o:gfxdata="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iff2LVAAAACgEAAA8AAAAAAAAAAQAgAAAAIgAAAGRycy9kb3ducmV2&#10;LnhtbFBLAQIUABQAAAAIAIdO4kCSGOFP/wEAAPADAAAOAAAAAAAAAAEAIAAAACQBAABkcnMvZTJv&#10;RG9jLnhtbFBLBQYAAAAABgAGAFkBAACVBQAAAAA=&#10;">
                      <v:fill on="t" focussize="0,0"/>
                      <v:stroke weight="0.5pt" color="#000000" joinstyle="miter"/>
                      <v:imagedata o:title=""/>
                      <o:lock v:ext="edit" aspectratio="f"/>
                      <v:textbox>
                        <w:txbxContent>
                          <w:p>
                            <w:pPr>
                              <w:ind w:firstLine="210" w:firstLineChars="100"/>
                              <w:jc w:val="both"/>
                              <w:rPr>
                                <w:rFonts w:hint="eastAsia" w:eastAsiaTheme="minorEastAsia"/>
                                <w:lang w:val="en-US" w:eastAsia="zh-CN"/>
                              </w:rPr>
                            </w:pPr>
                            <w:r>
                              <w:rPr>
                                <w:rFonts w:hint="eastAsia"/>
                                <w:lang w:val="en-US" w:eastAsia="zh-CN"/>
                              </w:rPr>
                              <w:t>输入信息</w:t>
                            </w:r>
                          </w:p>
                        </w:txbxContent>
                      </v:textbox>
                    </v:shape>
                  </w:pict>
                </mc:Fallback>
              </mc:AlternateContent>
            </w:r>
            <w:r>
              <mc:AlternateContent>
                <mc:Choice Requires="wps">
                  <w:drawing>
                    <wp:anchor distT="0" distB="0" distL="114300" distR="114300" simplePos="0" relativeHeight="252617728" behindDoc="0" locked="0" layoutInCell="1" allowOverlap="1">
                      <wp:simplePos x="0" y="0"/>
                      <wp:positionH relativeFrom="column">
                        <wp:posOffset>46990</wp:posOffset>
                      </wp:positionH>
                      <wp:positionV relativeFrom="paragraph">
                        <wp:posOffset>1391920</wp:posOffset>
                      </wp:positionV>
                      <wp:extent cx="1950720" cy="494030"/>
                      <wp:effectExtent l="19685" t="5080" r="26035" b="19050"/>
                      <wp:wrapNone/>
                      <wp:docPr id="52" name="自选图形 457"/>
                      <wp:cNvGraphicFramePr/>
                      <a:graphic xmlns:a="http://schemas.openxmlformats.org/drawingml/2006/main">
                        <a:graphicData uri="http://schemas.microsoft.com/office/word/2010/wordprocessingShape">
                          <wps:wsp>
                            <wps:cNvSpPr/>
                            <wps:spPr>
                              <a:xfrm>
                                <a:off x="0" y="0"/>
                                <a:ext cx="1950720" cy="494030"/>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wps:txbx>
                            <wps:bodyPr upright="1"/>
                          </wps:wsp>
                        </a:graphicData>
                      </a:graphic>
                    </wp:anchor>
                  </w:drawing>
                </mc:Choice>
                <mc:Fallback>
                  <w:pict>
                    <v:shape id="自选图形 457" o:spid="_x0000_s1026" o:spt="110" type="#_x0000_t110" style="position:absolute;left:0pt;margin-left:3.7pt;margin-top:109.6pt;height:38.9pt;width:153.6pt;z-index:252617728;mso-width-relative:page;mso-height-relative:page;" fillcolor="#FFFFFF" filled="t" stroked="t" coordsize="21600,21600" o:gfxdata="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hkzvtgAAAAJAQAADwAAAAAAAAABACAAAAAiAAAAZHJzL2Rv&#10;d25yZXYueG1sUEsBAhQAFAAAAAgAh07iQGnuyo4BAgAA8QMAAA4AAAAAAAAAAQAgAAAAJwEAAGRy&#10;cy9lMm9Eb2MueG1sUEsFBgAAAAAGAAYAWQEAAJoFAAAAAA==&#10;">
                      <v:fill on="t" focussize="0,0"/>
                      <v:stroke weight="0.5pt" color="#000000" joinstyle="miter"/>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 xml:space="preserve"> 信息是否合法</w:t>
                            </w:r>
                          </w:p>
                        </w:txbxContent>
                      </v:textbox>
                    </v:shape>
                  </w:pict>
                </mc:Fallback>
              </mc:AlternateContent>
            </w:r>
            <w:r>
              <mc:AlternateContent>
                <mc:Choice Requires="wps">
                  <w:drawing>
                    <wp:anchor distT="0" distB="0" distL="114300" distR="114300" simplePos="0" relativeHeight="252624896"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53"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2624896;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cNoO9cAAAALAQAADwAAAAAAAAABACAAAAAi&#10;AAAAZHJzL2Rvd25yZXYueG1sUEsBAhQAFAAAAAgAh07iQJNNpfzSAQAAkgMAAA4AAAAAAAAAAQAg&#10;AAAAJgEAAGRycy9lMm9Eb2MueG1sUEsFBgAAAAAGAAYAWQEAAGo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627968"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54"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2627968;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T8iDNkA&#10;AAALAQAADwAAAAAAAAABACAAAAAiAAAAZHJzL2Rvd25yZXYueG1sUEsBAhQAFAAAAAgAh07iQKPt&#10;NdAeAgAASQQAAA4AAAAAAAAAAQAgAAAAKAEAAGRycy9lMm9Eb2MueG1sUEsFBgAAAAAGAAYAWQEA&#10;ALgFA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2626944"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55"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2626944;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jFD0dkAAAALAQAADwAA&#10;AAAAAAABACAAAAAiAAAAZHJzL2Rvd25yZXYueG1sUEsBAhQAFAAAAAgAh07iQDAwCbAVAgAAOwQA&#10;AA4AAAAAAAAAAQAgAAAAKAEAAGRycy9lMm9Eb2MueG1sUEsFBgAAAAAGAAYAWQEAAK8FA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2625920"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56"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2625920;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s3UwvaAAAACwEAAA8A&#10;AAAAAAAAAQAgAAAAIgAAAGRycy9kb3ducmV2LnhtbFBLAQIUABQAAAAIAIdO4kDjq2TQ3AEAAKAD&#10;AAAOAAAAAAAAAAEAIAAAACkBAABkcnMvZTJvRG9jLnhtbFBLBQYAAAAABgAGAFkBAAB3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23872"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57"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2623872;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MAL2/XAAAACwEAAA8AAAAAAAAAAQAgAAAAIgAAAGRy&#10;cy9kb3ducmV2LnhtbFBLAQIUABQAAAAIAIdO4kC0GfU6zQEAAJEDAAAOAAAAAAAAAAEAIAAAACYB&#10;AABkcnMvZTJvRG9jLnhtbFBLBQYAAAAABgAGAFkBAABlBQ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622848"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58"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2622848;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i2jvZAAAACwEAAA8AAAAAAAAAAQAg&#10;AAAAIgAAAGRycy9kb3ducmV2LnhtbFBLAQIUABQAAAAIAIdO4kCN/LH3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21824"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59"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2621824;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qXeD2QAAAAsBAAAPAAAAAAAAAAEA&#10;IAAAACIAAABkcnMvZG93bnJldi54bWxQSwECFAAUAAAACACHTuJAxVwrE9UBAACVAwAADgAAAAAA&#10;AAABACAAAAAoAQAAZHJzL2Uyb0RvYy54bWxQSwUGAAAAAAYABgBZAQAAbw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20800"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60"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2620800;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X7ptkAAAALAQAADwAAAAAAAAABACAA&#10;AAAiAAAAZHJzL2Rvd25yZXYueG1sUEsBAhQAFAAAAAgAh07iQMi6TETTAQAAlQMAAA4AAAAAAAAA&#10;AQAgAAAAKA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19776"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61"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2619776;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zTijXAAAACwEAAA8AAAAAAAAAAQAgAAAA&#10;IgAAAGRycy9kb3ducmV2LnhtbFBLAQIUABQAAAAIAIdO4kAuxf9/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18752"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62"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2618752;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BOWxk1wAAAAkBAAAPAAAAAAAAAAEAIAAA&#10;ACIAAABkcnMvZG93bnJldi54bWxQSwECFAAUAAAACACHTuJAp5AC7dQBAACVAwAADgAAAAAAAAAB&#10;ACAAAAAmAQAAZHJzL2Uyb0RvYy54bWxQSwUGAAAAAAYABgBZAQAAbA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614656"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63"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2614656;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wta3dcAAAALAQAADwAAAAAAAAABACAAAAAiAAAAZHJzL2Rvd25yZXYu&#10;eG1sUEsBAhQAFAAAAAgAh07iQGBiX+H8AQAA7wMAAA4AAAAAAAAAAQAgAAAAJgEAAGRycy9lMm9E&#10;b2MueG1sUEsFBgAAAAAGAAYAWQEAAJQFA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2613632"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64"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更新</w:t>
                                  </w:r>
                                  <w:r>
                                    <w:rPr>
                                      <w:rFonts w:hint="eastAsia"/>
                                    </w:rPr>
                                    <w:t>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2613632;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LjWTXAAAACwEAAA8AAAAAAAAAAQAgAAAAIgAAAGRycy9kb3ducmV2&#10;LnhtbFBLAQIUABQAAAAIAIdO4kBflP6O/QEAAO8DAAAOAAAAAAAAAAEAIAAAACYBAABkcnMvZTJv&#10;RG9jLnhtbFBLBQYAAAAABgAGAFkBAACVBQAAAAA=&#10;">
                      <v:fill on="t" focussize="0,0"/>
                      <v:stroke weight="0.5pt" color="#000000" joinstyle="miter"/>
                      <v:imagedata o:title=""/>
                      <o:lock v:ext="edit" aspectratio="f"/>
                      <v:textbox>
                        <w:txbxContent>
                          <w:p>
                            <w:pPr>
                              <w:jc w:val="center"/>
                              <w:rPr>
                                <w:rFonts w:hint="eastAsia"/>
                              </w:rPr>
                            </w:pPr>
                            <w:r>
                              <w:rPr>
                                <w:rFonts w:hint="eastAsia"/>
                                <w:lang w:val="en-US" w:eastAsia="zh-CN"/>
                              </w:rPr>
                              <w:t>更新</w:t>
                            </w:r>
                            <w:r>
                              <w:rPr>
                                <w:rFonts w:hint="eastAsia"/>
                              </w:rPr>
                              <w:t>成功</w:t>
                            </w:r>
                          </w:p>
                        </w:txbxContent>
                      </v:textbox>
                    </v:shape>
                  </w:pict>
                </mc:Fallback>
              </mc:AlternateContent>
            </w:r>
            <w:r>
              <mc:AlternateContent>
                <mc:Choice Requires="wps">
                  <w:drawing>
                    <wp:anchor distT="0" distB="0" distL="114300" distR="114300" simplePos="0" relativeHeight="252615680"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65"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w:t>
                                  </w:r>
                                  <w:r>
                                    <w:rPr>
                                      <w:rFonts w:hint="eastAsia"/>
                                      <w:lang w:val="en-US" w:eastAsia="zh-CN"/>
                                    </w:rPr>
                                    <w:t>采购药品功能</w:t>
                                  </w:r>
                                </w:p>
                              </w:txbxContent>
                            </wps:txbx>
                            <wps:bodyPr upright="1"/>
                          </wps:wsp>
                        </a:graphicData>
                      </a:graphic>
                    </wp:anchor>
                  </w:drawing>
                </mc:Choice>
                <mc:Fallback>
                  <w:pict>
                    <v:shape id="自选图形 459" o:spid="_x0000_s1026" o:spt="109" type="#_x0000_t109" style="position:absolute;left:0pt;margin-left:43.3pt;margin-top:34.05pt;height:24.75pt;width:82.5pt;z-index:252615680;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7dAMtUAAAAJAQAADwAAAAAAAAABACAAAAAiAAAAZHJzL2Rvd25yZXYueG1s&#10;UEsBAhQAFAAAAAgAh07iQByxiGH7AQAA8AMAAA4AAAAAAAAAAQAgAAAAJAEAAGRycy9lMm9Eb2Mu&#10;eG1sUEsFBgAAAAAGAAYAWQEAAJEFAAAAAA==&#10;">
                      <v:fill on="t" focussize="0,0"/>
                      <v:stroke weight="0.5pt" color="#000000" joinstyle="miter"/>
                      <v:imagedata o:title=""/>
                      <o:lock v:ext="edit" aspectratio="f"/>
                      <v:textbox>
                        <w:txbxContent>
                          <w:p>
                            <w:pPr>
                              <w:jc w:val="center"/>
                              <w:rPr>
                                <w:rFonts w:hint="eastAsia"/>
                              </w:rPr>
                            </w:pPr>
                            <w:r>
                              <w:rPr>
                                <w:rFonts w:hint="eastAsia"/>
                              </w:rPr>
                              <w:t>选择</w:t>
                            </w:r>
                            <w:r>
                              <w:rPr>
                                <w:rFonts w:hint="eastAsia"/>
                                <w:lang w:val="en-US" w:eastAsia="zh-CN"/>
                              </w:rPr>
                              <w:t>采购药品功能</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ascii="宋体" w:hAnsi="宋体" w:eastAsia="宋体" w:cs="宋体"/>
                <w:sz w:val="24"/>
                <w:szCs w:val="24"/>
              </w:rPr>
              <w:t>Pharmacy</w:t>
            </w:r>
            <w:r>
              <w:rPr>
                <w:rFonts w:hint="eastAsia" w:ascii="宋体" w:hAnsi="宋体" w:eastAsia="宋体" w:cs="宋体"/>
                <w:sz w:val="24"/>
                <w:szCs w:val="24"/>
                <w:lang w:val="en-US" w:eastAsia="zh-CN"/>
              </w:rPr>
              <w:t>_</w:t>
            </w:r>
            <w:r>
              <w:rPr>
                <w:rFonts w:ascii="宋体" w:hAnsi="宋体" w:eastAsia="宋体" w:cs="宋体"/>
                <w:sz w:val="24"/>
                <w:szCs w:val="24"/>
              </w:rPr>
              <w:t>admin</w:t>
            </w:r>
          </w:p>
        </w:tc>
        <w:tc>
          <w:tcPr>
            <w:tcW w:w="1191" w:type="dxa"/>
            <w:gridSpan w:val="2"/>
            <w:vAlign w:val="top"/>
          </w:tcPr>
          <w:p>
            <w:pPr>
              <w:rPr>
                <w:b/>
              </w:rPr>
            </w:pPr>
            <w:r>
              <w:rPr>
                <w:rFonts w:hint="eastAsia"/>
                <w:b/>
              </w:rPr>
              <w:t>对应方法</w:t>
            </w:r>
          </w:p>
        </w:tc>
        <w:tc>
          <w:tcPr>
            <w:tcW w:w="1947" w:type="dxa"/>
            <w:gridSpan w:val="2"/>
            <w:vAlign w:val="top"/>
          </w:tcPr>
          <w:p>
            <w:pPr>
              <w:rPr>
                <w:rFonts w:hint="eastAsia" w:eastAsiaTheme="minorEastAsia"/>
                <w:lang w:val="en-US" w:eastAsia="zh-CN"/>
              </w:rPr>
            </w:pPr>
            <w:r>
              <w:rPr>
                <w:rFonts w:hint="eastAsia"/>
                <w:lang w:val="en-US" w:eastAsia="zh-CN"/>
              </w:rPr>
              <w:t>Purchase()</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pPr>
              <w:rPr>
                <w:rFonts w:hint="eastAsia" w:eastAsiaTheme="minorEastAsia"/>
                <w:lang w:val="en-US" w:eastAsia="zh-CN"/>
              </w:rPr>
            </w:pPr>
            <w:r>
              <w:rPr>
                <w:rFonts w:hint="eastAsia"/>
                <w:lang w:val="en-US" w:eastAsia="zh-CN"/>
              </w:rPr>
              <w:t>药房管理员密码</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或修改药品供应商信息</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pPr>
              <w:rPr>
                <w:rFonts w:hint="eastAsia" w:eastAsiaTheme="minorEastAsia"/>
                <w:lang w:val="en-US" w:eastAsia="zh-CN"/>
              </w:rPr>
            </w:pPr>
            <w:r>
              <w:rPr>
                <w:rFonts w:hint="eastAsia"/>
                <w:lang w:val="en-US" w:eastAsia="zh-CN"/>
              </w:rPr>
              <w:t>药品供应商表、药品表、管理员表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pPr>
              <w:rPr>
                <w:rFonts w:hint="eastAsia" w:eastAsiaTheme="minorEastAsia"/>
                <w:lang w:val="en-US" w:eastAsia="zh-CN"/>
              </w:rPr>
            </w:pPr>
            <w:r>
              <w:rPr>
                <w:rFonts w:hint="eastAsia"/>
                <w:lang w:val="en-US" w:eastAsia="zh-CN"/>
              </w:rPr>
              <w:t>查询和更新表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pStyle w:val="4"/>
        <w:numPr>
          <w:ilvl w:val="2"/>
          <w:numId w:val="0"/>
        </w:numPr>
        <w:tabs>
          <w:tab w:val="left" w:pos="864"/>
          <w:tab w:val="clear" w:pos="432"/>
        </w:tabs>
        <w:rPr>
          <w:rFonts w:hint="eastAsia"/>
        </w:rPr>
      </w:pPr>
    </w:p>
    <w:p>
      <w:pPr>
        <w:rPr>
          <w:rFonts w:hint="eastAsia"/>
        </w:rPr>
      </w:pPr>
    </w:p>
    <w:p>
      <w:pPr>
        <w:pStyle w:val="4"/>
        <w:numPr>
          <w:ilvl w:val="2"/>
          <w:numId w:val="0"/>
        </w:numPr>
        <w:tabs>
          <w:tab w:val="left" w:pos="864"/>
          <w:tab w:val="clear" w:pos="432"/>
        </w:tabs>
      </w:pPr>
      <w:r>
        <w:rPr>
          <w:rFonts w:hint="eastAsia"/>
        </w:rPr>
        <w:t>6.</w:t>
      </w:r>
      <w:r>
        <w:rPr>
          <w:rFonts w:hint="eastAsia"/>
          <w:lang w:val="en-US" w:eastAsia="zh-CN"/>
        </w:rPr>
        <w:t>4</w:t>
      </w:r>
      <w:r>
        <w:rPr>
          <w:rFonts w:hint="eastAsia"/>
        </w:rPr>
        <w:t>.</w:t>
      </w:r>
      <w:r>
        <w:rPr>
          <w:rFonts w:hint="eastAsia"/>
          <w:lang w:val="en-US" w:eastAsia="zh-CN"/>
        </w:rPr>
        <w:t>3</w:t>
      </w:r>
      <w:r>
        <w:rPr>
          <w:rFonts w:hint="eastAsia"/>
        </w:rPr>
        <w:t>修改密码功能</w:t>
      </w:r>
    </w:p>
    <w:tbl>
      <w:tblPr>
        <w:tblStyle w:val="13"/>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83"/>
        <w:gridCol w:w="1833"/>
        <w:gridCol w:w="95"/>
        <w:gridCol w:w="845"/>
        <w:gridCol w:w="346"/>
        <w:gridCol w:w="828"/>
        <w:gridCol w:w="1119"/>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shd w:val="clear" w:color="auto" w:fill="D9D9D9"/>
            <w:vAlign w:val="top"/>
          </w:tcPr>
          <w:p>
            <w:pPr>
              <w:jc w:val="center"/>
              <w:rPr>
                <w:b/>
              </w:rPr>
            </w:pPr>
            <w:r>
              <w:rPr>
                <w:rFonts w:hint="eastAsia"/>
                <w:b/>
              </w:rPr>
              <w:t>功能名称</w:t>
            </w:r>
          </w:p>
        </w:tc>
        <w:tc>
          <w:tcPr>
            <w:tcW w:w="2773" w:type="dxa"/>
            <w:gridSpan w:val="3"/>
            <w:shd w:val="clear" w:color="auto" w:fill="D9D9D9"/>
            <w:vAlign w:val="top"/>
          </w:tcPr>
          <w:p>
            <w:pPr>
              <w:rPr>
                <w:rFonts w:hint="eastAsia"/>
              </w:rPr>
            </w:pPr>
            <w:r>
              <w:rPr>
                <w:rFonts w:hint="eastAsia"/>
              </w:rPr>
              <w:t>修改密码</w:t>
            </w:r>
          </w:p>
        </w:tc>
        <w:tc>
          <w:tcPr>
            <w:tcW w:w="1174" w:type="dxa"/>
            <w:gridSpan w:val="2"/>
            <w:shd w:val="clear" w:color="auto" w:fill="D9D9D9"/>
            <w:vAlign w:val="top"/>
          </w:tcPr>
          <w:p>
            <w:pPr>
              <w:rPr>
                <w:b/>
              </w:rPr>
            </w:pPr>
            <w:r>
              <w:rPr>
                <w:rFonts w:hint="eastAsia"/>
                <w:b/>
              </w:rPr>
              <w:t>功能编号</w:t>
            </w:r>
          </w:p>
        </w:tc>
        <w:tc>
          <w:tcPr>
            <w:tcW w:w="5091" w:type="dxa"/>
            <w:gridSpan w:val="2"/>
            <w:shd w:val="clear" w:color="auto" w:fill="D9D9D9"/>
            <w:vAlign w:val="top"/>
          </w:tcPr>
          <w:p>
            <w:r>
              <w:rPr>
                <w:rFonts w:hint="eastAsia"/>
              </w:rPr>
              <w:t>6.</w:t>
            </w:r>
            <w:r>
              <w:rPr>
                <w:rFonts w:hint="eastAsia"/>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gridSpan w:val="2"/>
            <w:vAlign w:val="top"/>
          </w:tcPr>
          <w:p>
            <w:pPr>
              <w:jc w:val="center"/>
              <w:rPr>
                <w:b/>
              </w:rPr>
            </w:pPr>
            <w:r>
              <w:rPr>
                <w:rFonts w:hint="eastAsia"/>
                <w:b/>
              </w:rPr>
              <w:t>功能描述</w:t>
            </w:r>
          </w:p>
        </w:tc>
        <w:tc>
          <w:tcPr>
            <w:tcW w:w="9038" w:type="dxa"/>
            <w:gridSpan w:val="7"/>
            <w:vAlign w:val="top"/>
          </w:tcPr>
          <w:p>
            <w:r>
              <w:rPr>
                <w:rFonts w:hint="eastAsia"/>
              </w:rPr>
              <w:t>前台已登录</w:t>
            </w:r>
            <w:r>
              <w:rPr>
                <w:rFonts w:hint="eastAsia"/>
                <w:lang w:val="en-US" w:eastAsia="zh-CN"/>
              </w:rPr>
              <w:t>用户</w:t>
            </w:r>
            <w:r>
              <w:rPr>
                <w:rFonts w:hint="eastAsia"/>
              </w:rPr>
              <w:t>，可以修改自己账号密码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7" w:type="dxa"/>
            <w:gridSpan w:val="3"/>
            <w:vAlign w:val="top"/>
          </w:tcPr>
          <w:p>
            <w:pPr>
              <w:jc w:val="left"/>
              <w:rPr>
                <w:b/>
              </w:rPr>
            </w:pPr>
            <w:r>
              <w:rPr>
                <w:rFonts w:hint="eastAsia"/>
                <w:b/>
              </w:rPr>
              <w:t>操作流程：</w:t>
            </w:r>
          </w:p>
          <w:p>
            <w:pPr>
              <w:ind w:left="315" w:hanging="315" w:hangingChars="150"/>
            </w:pPr>
            <w:r>
              <w:rPr>
                <w:rFonts w:hint="eastAsia"/>
              </w:rPr>
              <w:t>1、用户进入修改密码页面</w:t>
            </w:r>
          </w:p>
          <w:p>
            <w:pPr>
              <w:ind w:left="315" w:hanging="315" w:hangingChars="150"/>
              <w:rPr>
                <w:rFonts w:hint="eastAsia"/>
              </w:rPr>
            </w:pPr>
            <w:r>
              <w:rPr>
                <w:rFonts w:hint="eastAsia"/>
              </w:rPr>
              <w:t>2、用户填写旧密码</w:t>
            </w:r>
          </w:p>
          <w:p>
            <w:pPr>
              <w:ind w:left="315" w:hanging="315" w:hangingChars="150"/>
            </w:pPr>
            <w:r>
              <w:rPr>
                <w:rFonts w:hint="eastAsia"/>
              </w:rPr>
              <w:t>2、用户填写新密码（两遍）</w:t>
            </w:r>
          </w:p>
          <w:p>
            <w:r>
              <w:rPr>
                <w:rFonts w:hint="eastAsia"/>
              </w:rPr>
              <w:t>3、系统显示信息</w:t>
            </w:r>
          </w:p>
          <w:p>
            <w:pPr>
              <w:ind w:firstLine="315" w:firstLineChars="150"/>
            </w:pPr>
            <w:r>
              <w:rPr>
                <w:rFonts w:hint="eastAsia"/>
              </w:rPr>
              <w:t>若操作成功提示成功信息</w:t>
            </w:r>
          </w:p>
          <w:p>
            <w:pPr>
              <w:ind w:firstLine="315" w:firstLineChars="150"/>
            </w:pPr>
            <w:r>
              <w:rPr>
                <w:rFonts w:hint="eastAsia"/>
              </w:rPr>
              <w:t>若操作失败提示失败信息</w:t>
            </w:r>
          </w:p>
          <w:p>
            <w:pPr>
              <w:ind w:left="315" w:hanging="315" w:hangingChars="150"/>
            </w:pPr>
            <w:r>
              <w:rPr>
                <w:rFonts w:hint="eastAsia"/>
              </w:rPr>
              <w:t>4、返回主页面</w:t>
            </w:r>
          </w:p>
          <w:p/>
        </w:tc>
        <w:tc>
          <w:tcPr>
            <w:tcW w:w="3233" w:type="dxa"/>
            <w:gridSpan w:val="5"/>
            <w:vAlign w:val="top"/>
          </w:tcPr>
          <w:p>
            <w:pPr>
              <w:rPr>
                <w:b/>
              </w:rPr>
            </w:pPr>
            <w:r>
              <w:rPr>
                <w:rFonts w:hint="eastAsia"/>
                <w:b/>
              </w:rPr>
              <w:t>业务流程：</w:t>
            </w:r>
          </w:p>
          <w:p>
            <w:r>
              <w:rPr>
                <w:rFonts w:hint="eastAsia"/>
              </w:rPr>
              <w:t>1、用户选择修改密码链接</w:t>
            </w:r>
          </w:p>
          <w:p>
            <w:pPr>
              <w:rPr>
                <w:rFonts w:hint="eastAsia"/>
              </w:rPr>
            </w:pPr>
            <w:r>
              <w:rPr>
                <w:rFonts w:hint="eastAsia"/>
              </w:rPr>
              <w:t>2、系统跳转至修改密码页面，系统读取</w:t>
            </w:r>
            <w:r>
              <w:rPr>
                <w:rFonts w:hint="eastAsia"/>
                <w:lang w:val="en-US" w:eastAsia="zh-CN"/>
              </w:rPr>
              <w:t>用户</w:t>
            </w:r>
            <w:bookmarkStart w:id="138" w:name="_GoBack"/>
            <w:bookmarkEnd w:id="138"/>
            <w:r>
              <w:rPr>
                <w:rFonts w:hint="eastAsia"/>
              </w:rPr>
              <w:t>密码表信息</w:t>
            </w:r>
          </w:p>
          <w:p>
            <w:r>
              <w:rPr>
                <w:rFonts w:hint="eastAsia"/>
              </w:rPr>
              <w:t>3、用户填写密码信息并确定</w:t>
            </w:r>
          </w:p>
          <w:p>
            <w:r>
              <w:rPr>
                <w:rFonts w:hint="eastAsia"/>
              </w:rPr>
              <w:t>4、系统检查各项信息的合法性</w:t>
            </w:r>
          </w:p>
          <w:p>
            <w:r>
              <w:rPr>
                <w:rFonts w:hint="eastAsia"/>
              </w:rPr>
              <w:t>5、若各项信息合法，连接数据库更改密码信息并提示成功信息；若否，提示失败信息</w:t>
            </w:r>
          </w:p>
          <w:p>
            <w:r>
              <w:rPr>
                <w:rFonts w:hint="eastAsia"/>
              </w:rPr>
              <w:t>6、系统跳转至主页面</w:t>
            </w:r>
          </w:p>
        </w:tc>
        <w:tc>
          <w:tcPr>
            <w:tcW w:w="3972" w:type="dxa"/>
            <w:vMerge w:val="restart"/>
            <w:vAlign w:val="top"/>
          </w:tcPr>
          <w:p>
            <w:pPr>
              <w:widowControl/>
              <w:jc w:val="left"/>
              <w:rPr>
                <w:b/>
              </w:rPr>
            </w:pPr>
            <w:r>
              <mc:AlternateContent>
                <mc:Choice Requires="wps">
                  <w:drawing>
                    <wp:anchor distT="0" distB="0" distL="114300" distR="114300" simplePos="0" relativeHeight="252985344" behindDoc="0" locked="0" layoutInCell="1" allowOverlap="1">
                      <wp:simplePos x="0" y="0"/>
                      <wp:positionH relativeFrom="column">
                        <wp:posOffset>597535</wp:posOffset>
                      </wp:positionH>
                      <wp:positionV relativeFrom="paragraph">
                        <wp:posOffset>106045</wp:posOffset>
                      </wp:positionV>
                      <wp:extent cx="876300" cy="314325"/>
                      <wp:effectExtent l="4445" t="4445" r="18415" b="16510"/>
                      <wp:wrapNone/>
                      <wp:docPr id="66" name="自选图形 444"/>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医生</w:t>
                                  </w:r>
                                  <w:r>
                                    <w:rPr>
                                      <w:rFonts w:hint="eastAsia"/>
                                    </w:rPr>
                                    <w:t>登录</w:t>
                                  </w:r>
                                </w:p>
                              </w:txbxContent>
                            </wps:txbx>
                            <wps:bodyPr upright="1"/>
                          </wps:wsp>
                        </a:graphicData>
                      </a:graphic>
                    </wp:anchor>
                  </w:drawing>
                </mc:Choice>
                <mc:Fallback>
                  <w:pict>
                    <v:shape id="自选图形 444" o:spid="_x0000_s1026" o:spt="109" type="#_x0000_t109" style="position:absolute;left:0pt;margin-left:47.05pt;margin-top:8.35pt;height:24.75pt;width:69pt;z-index:252985344;mso-width-relative:page;mso-height-relative:page;" fillcolor="#FFFFFF" filled="t" stroked="t" coordsize="21600,21600" o:gfxdata="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9ROEL1QAAAAgBAAAPAAAAAAAAAAEAIAAAACIAAABkcnMvZG93bnJldi54bWxQ&#10;SwECFAAUAAAACACHTuJANmmAAfoBAADvAwAADgAAAAAAAAABACAAAAAkAQAAZHJzL2Uyb0RvYy54&#10;bWxQSwUGAAAAAAYABgBZAQAAkAUAAAAA&#10;">
                      <v:fill on="t" focussize="0,0"/>
                      <v:stroke weight="0.5pt" color="#000000" joinstyle="miter"/>
                      <v:imagedata o:title=""/>
                      <o:lock v:ext="edit" aspectratio="f"/>
                      <v:textbox>
                        <w:txbxContent>
                          <w:p>
                            <w:pPr>
                              <w:jc w:val="center"/>
                              <w:rPr>
                                <w:rFonts w:hint="eastAsia"/>
                              </w:rPr>
                            </w:pPr>
                            <w:r>
                              <w:rPr>
                                <w:rFonts w:hint="eastAsia"/>
                                <w:lang w:val="en-US" w:eastAsia="zh-CN"/>
                              </w:rPr>
                              <w:t>医生</w:t>
                            </w:r>
                            <w:r>
                              <w:rPr>
                                <w:rFonts w:hint="eastAsia"/>
                              </w:rPr>
                              <w:t>登录</w:t>
                            </w:r>
                          </w:p>
                        </w:txbxContent>
                      </v:textbox>
                    </v:shape>
                  </w:pict>
                </mc:Fallback>
              </mc:AlternateContent>
            </w:r>
            <w:r>
              <w:rPr>
                <w:rFonts w:hint="eastAsia"/>
                <w:b/>
              </w:rPr>
              <w:t>流程图：</w:t>
            </w:r>
          </w:p>
          <w:p>
            <w:pPr>
              <w:widowControl/>
              <w:jc w:val="left"/>
              <w:rPr>
                <w:b/>
                <w:highlight w:val="yellow"/>
              </w:rPr>
            </w:pPr>
            <w:r>
              <mc:AlternateContent>
                <mc:Choice Requires="wps">
                  <w:drawing>
                    <wp:anchor distT="0" distB="0" distL="114300" distR="114300" simplePos="0" relativeHeight="252997632" behindDoc="0" locked="0" layoutInCell="1" allowOverlap="1">
                      <wp:simplePos x="0" y="0"/>
                      <wp:positionH relativeFrom="column">
                        <wp:posOffset>2169160</wp:posOffset>
                      </wp:positionH>
                      <wp:positionV relativeFrom="paragraph">
                        <wp:posOffset>1662430</wp:posOffset>
                      </wp:positionV>
                      <wp:extent cx="635" cy="1038225"/>
                      <wp:effectExtent l="4445" t="0" r="10160" b="13335"/>
                      <wp:wrapNone/>
                      <wp:docPr id="67" name="直线 445"/>
                      <wp:cNvGraphicFramePr/>
                      <a:graphic xmlns:a="http://schemas.openxmlformats.org/drawingml/2006/main">
                        <a:graphicData uri="http://schemas.microsoft.com/office/word/2010/wordprocessingShape">
                          <wps:wsp>
                            <wps:cNvCnPr/>
                            <wps:spPr>
                              <a:xfrm>
                                <a:off x="0" y="0"/>
                                <a:ext cx="635" cy="103822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5" o:spid="_x0000_s1026" o:spt="20" style="position:absolute;left:0pt;margin-left:170.8pt;margin-top:130.9pt;height:81.75pt;width:0.05pt;z-index:252997632;mso-width-relative:page;mso-height-relative:page;" filled="f" stroked="t" coordsize="21600,21600" o:gfxdata="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cNoO9cAAAALAQAADwAAAAAAAAABACAAAAAi&#10;AAAAZHJzL2Rvd25yZXYueG1sUEsBAhQAFAAAAAgAh07iQHtfYT3SAQAAkgMAAA4AAAAAAAAAAQAg&#10;AAAAJgEAAGRycy9lMm9Eb2MueG1sUEsFBgAAAAAGAAYAWQEAAGoFA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3000704" behindDoc="0" locked="0" layoutInCell="1" allowOverlap="1">
                      <wp:simplePos x="0" y="0"/>
                      <wp:positionH relativeFrom="column">
                        <wp:posOffset>1797685</wp:posOffset>
                      </wp:positionH>
                      <wp:positionV relativeFrom="paragraph">
                        <wp:posOffset>1967230</wp:posOffset>
                      </wp:positionV>
                      <wp:extent cx="342900" cy="533400"/>
                      <wp:effectExtent l="4445" t="4445" r="18415" b="10795"/>
                      <wp:wrapNone/>
                      <wp:docPr id="68" name="文本框 446"/>
                      <wp:cNvGraphicFramePr/>
                      <a:graphic xmlns:a="http://schemas.openxmlformats.org/drawingml/2006/main">
                        <a:graphicData uri="http://schemas.microsoft.com/office/word/2010/wordprocessingShape">
                          <wps:wsp>
                            <wps:cNvSpPr txBox="1"/>
                            <wps:spPr>
                              <a:xfrm>
                                <a:off x="0" y="0"/>
                                <a:ext cx="342900" cy="533400"/>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否</w:t>
                                  </w:r>
                                </w:p>
                              </w:txbxContent>
                            </wps:txbx>
                            <wps:bodyPr vert="eaVert" lIns="91439" tIns="45719" rIns="91439" bIns="45719" upright="1"/>
                          </wps:wsp>
                        </a:graphicData>
                      </a:graphic>
                    </wp:anchor>
                  </w:drawing>
                </mc:Choice>
                <mc:Fallback>
                  <w:pict>
                    <v:shape id="文本框 446" o:spid="_x0000_s1026" o:spt="202" type="#_x0000_t202" style="position:absolute;left:0pt;margin-left:141.55pt;margin-top:154.9pt;height:42pt;width:27pt;z-index:253000704;mso-width-relative:page;mso-height-relative:page;" fillcolor="#FFFFFF" filled="t" stroked="t" coordsize="21600,21600" o:gfxdata="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T8iDNkA&#10;AAALAQAADwAAAAAAAAABACAAAAAiAAAAZHJzL2Rvd25yZXYueG1sUEsBAhQAFAAAAAgAh07iQNXd&#10;Yk8eAgAASQQAAA4AAAAAAAAAAQAgAAAAKAEAAGRycy9lMm9Eb2MueG1sUEsFBgAAAAAGAAYAWQEA&#10;ALgFAAAAAA==&#10;">
                      <v:fill on="t" opacity="0f" focussize="0,0"/>
                      <v:stroke color="#FFFFFF" joinstyle="miter"/>
                      <v:imagedata o:title=""/>
                      <o:lock v:ext="edit" aspectratio="f"/>
                      <v:textbox inset="7.19992125984252pt,3.59992125984252pt,7.19992125984252pt,3.59992125984252pt" style="layout-flow:vertical-ideographic;">
                        <w:txbxContent>
                          <w:p>
                            <w:pPr>
                              <w:rPr>
                                <w:rFonts w:hint="eastAsia"/>
                              </w:rPr>
                            </w:pPr>
                            <w:r>
                              <w:rPr>
                                <w:rFonts w:hint="eastAsia"/>
                              </w:rPr>
                              <w:t>否</w:t>
                            </w:r>
                          </w:p>
                        </w:txbxContent>
                      </v:textbox>
                    </v:shape>
                  </w:pict>
                </mc:Fallback>
              </mc:AlternateContent>
            </w:r>
            <w:r>
              <mc:AlternateContent>
                <mc:Choice Requires="wps">
                  <w:drawing>
                    <wp:anchor distT="0" distB="0" distL="114300" distR="114300" simplePos="0" relativeHeight="252999680" behindDoc="0" locked="0" layoutInCell="1" allowOverlap="1">
                      <wp:simplePos x="0" y="0"/>
                      <wp:positionH relativeFrom="column">
                        <wp:posOffset>732790</wp:posOffset>
                      </wp:positionH>
                      <wp:positionV relativeFrom="paragraph">
                        <wp:posOffset>1986915</wp:posOffset>
                      </wp:positionV>
                      <wp:extent cx="295275" cy="276225"/>
                      <wp:effectExtent l="4445" t="4445" r="5080" b="8890"/>
                      <wp:wrapNone/>
                      <wp:docPr id="69" name="文本框 44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rgbClr val="FFFFFF">
                                  <a:alpha val="0"/>
                                </a:srgbClr>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是</w:t>
                                  </w:r>
                                </w:p>
                              </w:txbxContent>
                            </wps:txbx>
                            <wps:bodyPr lIns="91439" tIns="45719" rIns="91439" bIns="45719" upright="1"/>
                          </wps:wsp>
                        </a:graphicData>
                      </a:graphic>
                    </wp:anchor>
                  </w:drawing>
                </mc:Choice>
                <mc:Fallback>
                  <w:pict>
                    <v:shape id="文本框 447" o:spid="_x0000_s1026" o:spt="202" type="#_x0000_t202" style="position:absolute;left:0pt;margin-left:57.7pt;margin-top:156.45pt;height:21.75pt;width:23.25pt;z-index:252999680;mso-width-relative:page;mso-height-relative:page;" fillcolor="#FFFFFF" filled="t" stroked="t" coordsize="21600,21600" o:gfxdata="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oxQ9HZAAAACwEAAA8A&#10;AAAAAAAAAQAgAAAAIgAAAGRycy9kb3ducmV2LnhtbFBLAQIUABQAAAAIAIdO4kATgjj0FgIAADsE&#10;AAAOAAAAAAAAAAEAIAAAACgBAABkcnMvZTJvRG9jLnhtbFBLBQYAAAAABgAGAFkBAACwBQAAAAA=&#10;">
                      <v:fill on="t" opacity="0f" focussize="0,0"/>
                      <v:stroke color="#FFFFFF" joinstyle="miter"/>
                      <v:imagedata o:title=""/>
                      <o:lock v:ext="edit" aspectratio="f"/>
                      <v:textbox inset="7.19992125984252pt,3.59992125984252pt,7.19992125984252pt,3.59992125984252pt">
                        <w:txbxContent>
                          <w:p>
                            <w:pPr>
                              <w:rPr>
                                <w:rFonts w:hint="eastAsia"/>
                              </w:rPr>
                            </w:pPr>
                            <w:r>
                              <w:rPr>
                                <w:rFonts w:hint="eastAsia"/>
                              </w:rPr>
                              <w:t>是</w:t>
                            </w:r>
                          </w:p>
                        </w:txbxContent>
                      </v:textbox>
                    </v:shape>
                  </w:pict>
                </mc:Fallback>
              </mc:AlternateContent>
            </w:r>
            <w:r>
              <mc:AlternateContent>
                <mc:Choice Requires="wps">
                  <w:drawing>
                    <wp:anchor distT="0" distB="0" distL="114300" distR="114300" simplePos="0" relativeHeight="252998656" behindDoc="0" locked="0" layoutInCell="1" allowOverlap="1">
                      <wp:simplePos x="0" y="0"/>
                      <wp:positionH relativeFrom="column">
                        <wp:posOffset>1102360</wp:posOffset>
                      </wp:positionH>
                      <wp:positionV relativeFrom="paragraph">
                        <wp:posOffset>2710180</wp:posOffset>
                      </wp:positionV>
                      <wp:extent cx="1076325" cy="635"/>
                      <wp:effectExtent l="0" t="37465" r="5715" b="38100"/>
                      <wp:wrapNone/>
                      <wp:docPr id="70" name="箭头 373"/>
                      <wp:cNvGraphicFramePr/>
                      <a:graphic xmlns:a="http://schemas.openxmlformats.org/drawingml/2006/main">
                        <a:graphicData uri="http://schemas.microsoft.com/office/word/2010/wordprocessingShape">
                          <wps:wsp>
                            <wps:cNvCnPr/>
                            <wps:spPr>
                              <a:xfrm flipH="1">
                                <a:off x="0" y="0"/>
                                <a:ext cx="1076325" cy="63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3" o:spid="_x0000_s1026" o:spt="20" style="position:absolute;left:0pt;flip:x;margin-left:86.8pt;margin-top:213.4pt;height:0.05pt;width:84.75pt;z-index:252998656;mso-width-relative:page;mso-height-relative:page;" filled="f" stroked="t" coordsize="21600,21600" o:gfxdata="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zdTC9oAAAALAQAADwAA&#10;AAAAAAABACAAAAAiAAAAZHJzL2Rvd25yZXYueG1sUEsBAhQAFAAAAAgAh07iQFfb3YHbAQAAoAMA&#10;AA4AAAAAAAAAAQAgAAAAKQEAAGRycy9lMm9Eb2MueG1sUEsFBgAAAAAGAAYAWQEAAHY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96608" behindDoc="0" locked="0" layoutInCell="1" allowOverlap="1">
                      <wp:simplePos x="0" y="0"/>
                      <wp:positionH relativeFrom="column">
                        <wp:posOffset>1969135</wp:posOffset>
                      </wp:positionH>
                      <wp:positionV relativeFrom="paragraph">
                        <wp:posOffset>1662430</wp:posOffset>
                      </wp:positionV>
                      <wp:extent cx="200025" cy="635"/>
                      <wp:effectExtent l="0" t="0" r="0" b="0"/>
                      <wp:wrapNone/>
                      <wp:docPr id="71" name="直线 449"/>
                      <wp:cNvGraphicFramePr/>
                      <a:graphic xmlns:a="http://schemas.openxmlformats.org/drawingml/2006/main">
                        <a:graphicData uri="http://schemas.microsoft.com/office/word/2010/wordprocessingShape">
                          <wps:wsp>
                            <wps:cNvCnPr/>
                            <wps:spPr>
                              <a:xfrm>
                                <a:off x="0" y="0"/>
                                <a:ext cx="200025" cy="635"/>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449" o:spid="_x0000_s1026" o:spt="20" style="position:absolute;left:0pt;margin-left:155.05pt;margin-top:130.9pt;height:0.05pt;width:15.75pt;z-index:252996608;mso-width-relative:page;mso-height-relative:page;" filled="f" stroked="t" coordsize="21600,21600" o:gfxdata="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&#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jAC9v1wAAAAsBAAAPAAAAAAAAAAEAIAAAACIAAABk&#10;cnMvZG93bnJldi54bWxQSwECFAAUAAAACACHTuJAd6WpQc4BAACRAwAADgAAAAAAAAABACAAAAAm&#10;AQAAZHJzL2Uyb0RvYy54bWxQSwUGAAAAAAYABgBZAQAAZgUAAAAA&#10;">
                      <v:fill on="f" focussize="0,0"/>
                      <v:stroke weight="0.5pt" color="#000000" joinstyle="round"/>
                      <v:imagedata o:title=""/>
                      <o:lock v:ext="edit" aspectratio="f"/>
                    </v:line>
                  </w:pict>
                </mc:Fallback>
              </mc:AlternateContent>
            </w:r>
            <w:r>
              <mc:AlternateContent>
                <mc:Choice Requires="wps">
                  <w:drawing>
                    <wp:anchor distT="0" distB="0" distL="114300" distR="114300" simplePos="0" relativeHeight="252995584" behindDoc="0" locked="0" layoutInCell="1" allowOverlap="1">
                      <wp:simplePos x="0" y="0"/>
                      <wp:positionH relativeFrom="column">
                        <wp:posOffset>1111885</wp:posOffset>
                      </wp:positionH>
                      <wp:positionV relativeFrom="paragraph">
                        <wp:posOffset>2624455</wp:posOffset>
                      </wp:positionV>
                      <wp:extent cx="635" cy="228600"/>
                      <wp:effectExtent l="37465" t="0" r="38100" b="0"/>
                      <wp:wrapNone/>
                      <wp:docPr id="72" name="箭头 370"/>
                      <wp:cNvGraphicFramePr/>
                      <a:graphic xmlns:a="http://schemas.openxmlformats.org/drawingml/2006/main">
                        <a:graphicData uri="http://schemas.microsoft.com/office/word/2010/wordprocessingShape">
                          <wps:wsp>
                            <wps:cNvCnPr/>
                            <wps:spPr>
                              <a:xfrm>
                                <a:off x="0" y="0"/>
                                <a:ext cx="635" cy="228600"/>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70" o:spid="_x0000_s1026" o:spt="20" style="position:absolute;left:0pt;margin-left:87.55pt;margin-top:206.65pt;height:18pt;width:0.05pt;z-index:252995584;mso-width-relative:page;mso-height-relative:page;" filled="f" stroked="t" coordsize="21600,21600" o:gfxdata="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i2jvZAAAACwEAAA8AAAAAAAAAAQAg&#10;AAAAIgAAAGRycy9kb3ducmV2LnhtbFBLAQIUABQAAAAIAIdO4kAJeGSj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94560" behindDoc="0" locked="0" layoutInCell="1" allowOverlap="1">
                      <wp:simplePos x="0" y="0"/>
                      <wp:positionH relativeFrom="column">
                        <wp:posOffset>1083310</wp:posOffset>
                      </wp:positionH>
                      <wp:positionV relativeFrom="paragraph">
                        <wp:posOffset>1871980</wp:posOffset>
                      </wp:positionV>
                      <wp:extent cx="635" cy="466725"/>
                      <wp:effectExtent l="37465" t="0" r="38100" b="5715"/>
                      <wp:wrapNone/>
                      <wp:docPr id="73" name="箭头 369"/>
                      <wp:cNvGraphicFramePr/>
                      <a:graphic xmlns:a="http://schemas.openxmlformats.org/drawingml/2006/main">
                        <a:graphicData uri="http://schemas.microsoft.com/office/word/2010/wordprocessingShape">
                          <wps:wsp>
                            <wps:cNvCnPr/>
                            <wps:spPr>
                              <a:xfrm>
                                <a:off x="0" y="0"/>
                                <a:ext cx="635" cy="4667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9" o:spid="_x0000_s1026" o:spt="20" style="position:absolute;left:0pt;margin-left:85.3pt;margin-top:147.4pt;height:36.75pt;width:0.05pt;z-index:252994560;mso-width-relative:page;mso-height-relative:page;" filled="f" stroked="t" coordsize="21600,21600" o:gfxdata="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qXeD2QAAAAsBAAAPAAAAAAAAAAEA&#10;IAAAACIAAABkcnMvZG93bnJldi54bWxQSwECFAAUAAAACACHTuJAQdj+R9UBAACVAwAADgAAAAAA&#10;AAABACAAAAAoAQAAZHJzL2Uyb0RvYy54bWxQSwUGAAAAAAYABgBZAQAAbwU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93536" behindDoc="0" locked="0" layoutInCell="1" allowOverlap="1">
                      <wp:simplePos x="0" y="0"/>
                      <wp:positionH relativeFrom="column">
                        <wp:posOffset>1073785</wp:posOffset>
                      </wp:positionH>
                      <wp:positionV relativeFrom="paragraph">
                        <wp:posOffset>1290955</wp:posOffset>
                      </wp:positionV>
                      <wp:extent cx="635" cy="142875"/>
                      <wp:effectExtent l="38100" t="0" r="37465" b="9525"/>
                      <wp:wrapNone/>
                      <wp:docPr id="74" name="箭头 368"/>
                      <wp:cNvGraphicFramePr/>
                      <a:graphic xmlns:a="http://schemas.openxmlformats.org/drawingml/2006/main">
                        <a:graphicData uri="http://schemas.microsoft.com/office/word/2010/wordprocessingShape">
                          <wps:wsp>
                            <wps:cNvCnPr/>
                            <wps:spPr>
                              <a:xfrm>
                                <a:off x="0" y="0"/>
                                <a:ext cx="635" cy="1428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8" o:spid="_x0000_s1026" o:spt="20" style="position:absolute;left:0pt;margin-left:84.55pt;margin-top:101.65pt;height:11.25pt;width:0.05pt;z-index:252993536;mso-width-relative:page;mso-height-relative:page;" filled="f" stroked="t" coordsize="21600,21600" o:gfxdata="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vl+6bZAAAACwEAAA8AAAAAAAAAAQAg&#10;AAAAIgAAAGRycy9kb3ducmV2LnhtbFBLAQIUABQAAAAIAIdO4kBhjf1o1AEAAJUDAAAOAAAAAAAA&#10;AAEAIAAAACgBAABkcnMvZTJvRG9jLnhtbFBLBQYAAAAABgAGAFkBAABu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92512" behindDoc="0" locked="0" layoutInCell="1" allowOverlap="1">
                      <wp:simplePos x="0" y="0"/>
                      <wp:positionH relativeFrom="column">
                        <wp:posOffset>1064260</wp:posOffset>
                      </wp:positionH>
                      <wp:positionV relativeFrom="paragraph">
                        <wp:posOffset>748030</wp:posOffset>
                      </wp:positionV>
                      <wp:extent cx="635" cy="238125"/>
                      <wp:effectExtent l="37465" t="0" r="38100" b="5715"/>
                      <wp:wrapNone/>
                      <wp:docPr id="75" name="箭头 367"/>
                      <wp:cNvGraphicFramePr/>
                      <a:graphic xmlns:a="http://schemas.openxmlformats.org/drawingml/2006/main">
                        <a:graphicData uri="http://schemas.microsoft.com/office/word/2010/wordprocessingShape">
                          <wps:wsp>
                            <wps:cNvCnPr/>
                            <wps:spPr>
                              <a:xfrm>
                                <a:off x="0" y="0"/>
                                <a:ext cx="635" cy="23812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7" o:spid="_x0000_s1026" o:spt="20" style="position:absolute;left:0pt;margin-left:83.8pt;margin-top:58.9pt;height:18.75pt;width:0.05pt;z-index:252992512;mso-width-relative:page;mso-height-relative:page;" filled="f" stroked="t" coordsize="21600,21600" o:gfxdata="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zTijXAAAACwEAAA8AAAAAAAAAAQAgAAAA&#10;IgAAAGRycy9kb3ducmV2LnhtbFBLAQIUABQAAAAIAIdO4kCH8k5T0wEAAJUDAAAOAAAAAAAAAAEA&#10;IAAAACYBAABkcnMvZTJvRG9jLnhtbFBLBQYAAAAABgAGAFkBAABrBQ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91488" behindDoc="0" locked="0" layoutInCell="1" allowOverlap="1">
                      <wp:simplePos x="0" y="0"/>
                      <wp:positionH relativeFrom="column">
                        <wp:posOffset>1035685</wp:posOffset>
                      </wp:positionH>
                      <wp:positionV relativeFrom="paragraph">
                        <wp:posOffset>233680</wp:posOffset>
                      </wp:positionV>
                      <wp:extent cx="635" cy="180975"/>
                      <wp:effectExtent l="37465" t="0" r="38100" b="1905"/>
                      <wp:wrapNone/>
                      <wp:docPr id="76" name="箭头 366"/>
                      <wp:cNvGraphicFramePr/>
                      <a:graphic xmlns:a="http://schemas.openxmlformats.org/drawingml/2006/main">
                        <a:graphicData uri="http://schemas.microsoft.com/office/word/2010/wordprocessingShape">
                          <wps:wsp>
                            <wps:cNvCnPr/>
                            <wps:spPr>
                              <a:xfrm>
                                <a:off x="0" y="0"/>
                                <a:ext cx="635" cy="180975"/>
                              </a:xfrm>
                              <a:prstGeom prst="line">
                                <a:avLst/>
                              </a:prstGeom>
                              <a:ln w="6350" cap="flat" cmpd="sng">
                                <a:solidFill>
                                  <a:srgbClr val="000000"/>
                                </a:solidFill>
                                <a:prstDash val="solid"/>
                                <a:headEnd type="none" w="med" len="med"/>
                                <a:tailEnd type="triangle" w="med" len="med"/>
                              </a:ln>
                            </wps:spPr>
                            <wps:bodyPr upright="1"/>
                          </wps:wsp>
                        </a:graphicData>
                      </a:graphic>
                    </wp:anchor>
                  </w:drawing>
                </mc:Choice>
                <mc:Fallback>
                  <w:pict>
                    <v:line id="箭头 366" o:spid="_x0000_s1026" o:spt="20" style="position:absolute;left:0pt;margin-left:81.55pt;margin-top:18.4pt;height:14.25pt;width:0.05pt;z-index:252991488;mso-width-relative:page;mso-height-relative:page;" filled="f" stroked="t" coordsize="21600,21600" o:gfxdata="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TlsZNcAAAAJAQAADwAAAAAAAAABACAA&#10;AAAiAAAAZHJzL2Rvd25yZXYueG1sUEsBAhQAFAAAAAgAh07iQA6ns8HVAQAAlQMAAA4AAAAAAAAA&#10;AQAgAAAAJgEAAGRycy9lMm9Eb2MueG1sUEsFBgAAAAAGAAYAWQEAAG0FAAAAAA==&#10;">
                      <v:fill on="f" focussize="0,0"/>
                      <v:stroke weight="0.5pt" color="#000000" joinstyle="round" endarrow="block"/>
                      <v:imagedata o:title=""/>
                      <o:lock v:ext="edit" aspectratio="f"/>
                    </v:line>
                  </w:pict>
                </mc:Fallback>
              </mc:AlternateContent>
            </w:r>
            <w:r>
              <mc:AlternateContent>
                <mc:Choice Requires="wps">
                  <w:drawing>
                    <wp:anchor distT="0" distB="0" distL="114300" distR="114300" simplePos="0" relativeHeight="252987392" behindDoc="0" locked="0" layoutInCell="1" allowOverlap="1">
                      <wp:simplePos x="0" y="0"/>
                      <wp:positionH relativeFrom="column">
                        <wp:posOffset>664210</wp:posOffset>
                      </wp:positionH>
                      <wp:positionV relativeFrom="paragraph">
                        <wp:posOffset>2860675</wp:posOffset>
                      </wp:positionV>
                      <wp:extent cx="876300" cy="314325"/>
                      <wp:effectExtent l="4445" t="4445" r="18415" b="16510"/>
                      <wp:wrapNone/>
                      <wp:docPr id="77" name="自选图形 455"/>
                      <wp:cNvGraphicFramePr/>
                      <a:graphic xmlns:a="http://schemas.openxmlformats.org/drawingml/2006/main">
                        <a:graphicData uri="http://schemas.microsoft.com/office/word/2010/wordprocessingShape">
                          <wps:wsp>
                            <wps:cNvSpPr/>
                            <wps:spPr>
                              <a:xfrm>
                                <a:off x="0" y="0"/>
                                <a:ext cx="87630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结束</w:t>
                                  </w:r>
                                </w:p>
                              </w:txbxContent>
                            </wps:txbx>
                            <wps:bodyPr upright="1"/>
                          </wps:wsp>
                        </a:graphicData>
                      </a:graphic>
                    </wp:anchor>
                  </w:drawing>
                </mc:Choice>
                <mc:Fallback>
                  <w:pict>
                    <v:shape id="自选图形 455" o:spid="_x0000_s1026" o:spt="109" type="#_x0000_t109" style="position:absolute;left:0pt;margin-left:52.3pt;margin-top:225.25pt;height:24.75pt;width:69pt;z-index:252987392;mso-width-relative:page;mso-height-relative:page;" fillcolor="#FFFFFF" filled="t" stroked="t" coordsize="21600,21600" o:gfxdata="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C1rd1wAAAAsBAAAPAAAAAAAAAAEAIAAAACIAAABkcnMvZG93bnJl&#10;di54bWxQSwECFAAUAAAACACHTuJAEqhxP/4BAADvAwAADgAAAAAAAAABACAAAAAmAQAAZHJzL2Uy&#10;b0RvYy54bWxQSwUGAAAAAAYABgBZAQAAlgUAAAAA&#10;">
                      <v:fill on="t" focussize="0,0"/>
                      <v:stroke weight="0.5pt" color="#000000" joinstyle="miter"/>
                      <v:imagedata o:title=""/>
                      <o:lock v:ext="edit" aspectratio="f"/>
                      <v:textbox>
                        <w:txbxContent>
                          <w:p>
                            <w:pPr>
                              <w:jc w:val="center"/>
                              <w:rPr>
                                <w:rFonts w:hint="eastAsia"/>
                              </w:rPr>
                            </w:pPr>
                            <w:r>
                              <w:rPr>
                                <w:rFonts w:hint="eastAsia"/>
                              </w:rPr>
                              <w:t>结束</w:t>
                            </w:r>
                          </w:p>
                        </w:txbxContent>
                      </v:textbox>
                    </v:shape>
                  </w:pict>
                </mc:Fallback>
              </mc:AlternateContent>
            </w:r>
            <w:r>
              <mc:AlternateContent>
                <mc:Choice Requires="wps">
                  <w:drawing>
                    <wp:anchor distT="0" distB="0" distL="114300" distR="114300" simplePos="0" relativeHeight="252986368" behindDoc="0" locked="0" layoutInCell="1" allowOverlap="1">
                      <wp:simplePos x="0" y="0"/>
                      <wp:positionH relativeFrom="column">
                        <wp:posOffset>683260</wp:posOffset>
                      </wp:positionH>
                      <wp:positionV relativeFrom="paragraph">
                        <wp:posOffset>2329180</wp:posOffset>
                      </wp:positionV>
                      <wp:extent cx="876300" cy="284480"/>
                      <wp:effectExtent l="4445" t="4445" r="18415" b="15875"/>
                      <wp:wrapNone/>
                      <wp:docPr id="78" name="自选图形 456"/>
                      <wp:cNvGraphicFramePr/>
                      <a:graphic xmlns:a="http://schemas.openxmlformats.org/drawingml/2006/main">
                        <a:graphicData uri="http://schemas.microsoft.com/office/word/2010/wordprocessingShape">
                          <wps:wsp>
                            <wps:cNvSpPr/>
                            <wps:spPr>
                              <a:xfrm>
                                <a:off x="0" y="0"/>
                                <a:ext cx="876300" cy="284480"/>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修改成功</w:t>
                                  </w:r>
                                </w:p>
                              </w:txbxContent>
                            </wps:txbx>
                            <wps:bodyPr upright="1"/>
                          </wps:wsp>
                        </a:graphicData>
                      </a:graphic>
                    </wp:anchor>
                  </w:drawing>
                </mc:Choice>
                <mc:Fallback>
                  <w:pict>
                    <v:shape id="自选图形 456" o:spid="_x0000_s1026" o:spt="109" type="#_x0000_t109" style="position:absolute;left:0pt;margin-left:53.8pt;margin-top:183.4pt;height:22.4pt;width:69pt;z-index:252986368;mso-width-relative:page;mso-height-relative:page;" fillcolor="#FFFFFF" filled="t" stroked="t" coordsize="21600,21600" o:gfxdata="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LjWTXAAAACwEAAA8AAAAAAAAAAQAgAAAAIgAAAGRycy9kb3ducmV2&#10;LnhtbFBLAQIUABQAAAAIAIdO4kBLP9se/QEAAO8DAAAOAAAAAAAAAAEAIAAAACYBAABkcnMvZTJv&#10;RG9jLnhtbFBLBQYAAAAABgAGAFkBAACVBQAAAAA=&#10;">
                      <v:fill on="t" focussize="0,0"/>
                      <v:stroke weight="0.5pt" color="#000000" joinstyle="miter"/>
                      <v:imagedata o:title=""/>
                      <o:lock v:ext="edit" aspectratio="f"/>
                      <v:textbox>
                        <w:txbxContent>
                          <w:p>
                            <w:pPr>
                              <w:jc w:val="center"/>
                              <w:rPr>
                                <w:rFonts w:hint="eastAsia"/>
                              </w:rPr>
                            </w:pPr>
                            <w:r>
                              <w:rPr>
                                <w:rFonts w:hint="eastAsia"/>
                              </w:rPr>
                              <w:t>修改成功</w:t>
                            </w:r>
                          </w:p>
                        </w:txbxContent>
                      </v:textbox>
                    </v:shape>
                  </w:pict>
                </mc:Fallback>
              </mc:AlternateContent>
            </w:r>
            <w:r>
              <mc:AlternateContent>
                <mc:Choice Requires="wps">
                  <w:drawing>
                    <wp:anchor distT="0" distB="0" distL="114300" distR="114300" simplePos="0" relativeHeight="252990464" behindDoc="0" locked="0" layoutInCell="1" allowOverlap="1">
                      <wp:simplePos x="0" y="0"/>
                      <wp:positionH relativeFrom="column">
                        <wp:posOffset>180340</wp:posOffset>
                      </wp:positionH>
                      <wp:positionV relativeFrom="paragraph">
                        <wp:posOffset>1448435</wp:posOffset>
                      </wp:positionV>
                      <wp:extent cx="1817370" cy="437515"/>
                      <wp:effectExtent l="20320" t="5080" r="21590" b="14605"/>
                      <wp:wrapNone/>
                      <wp:docPr id="79" name="自选图形 457"/>
                      <wp:cNvGraphicFramePr/>
                      <a:graphic xmlns:a="http://schemas.openxmlformats.org/drawingml/2006/main">
                        <a:graphicData uri="http://schemas.microsoft.com/office/word/2010/wordprocessingShape">
                          <wps:wsp>
                            <wps:cNvSpPr/>
                            <wps:spPr>
                              <a:xfrm>
                                <a:off x="0" y="0"/>
                                <a:ext cx="1817370" cy="437515"/>
                              </a:xfrm>
                              <a:prstGeom prst="flowChartDecision">
                                <a:avLst/>
                              </a:prstGeom>
                              <a:solidFill>
                                <a:srgbClr val="FFFFFF"/>
                              </a:solidFill>
                              <a:ln w="6350"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旧密码是否正确</w:t>
                                  </w:r>
                                </w:p>
                              </w:txbxContent>
                            </wps:txbx>
                            <wps:bodyPr upright="1"/>
                          </wps:wsp>
                        </a:graphicData>
                      </a:graphic>
                    </wp:anchor>
                  </w:drawing>
                </mc:Choice>
                <mc:Fallback>
                  <w:pict>
                    <v:shape id="自选图形 457" o:spid="_x0000_s1026" o:spt="110" type="#_x0000_t110" style="position:absolute;left:0pt;margin-left:14.2pt;margin-top:114.05pt;height:34.45pt;width:143.1pt;z-index:252990464;mso-width-relative:page;mso-height-relative:page;" fillcolor="#FFFFFF" filled="t" stroked="t" coordsize="21600,21600" o:gfxdata="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EyZvZAAAACgEAAA8AAAAAAAAAAQAgAAAAIgAAAGRycy9kb3du&#10;cmV2LnhtbFBLAQIUABQAAAAIAIdO4kBgL6fz/gEAAPEDAAAOAAAAAAAAAAEAIAAAACgBAABkcnMv&#10;ZTJvRG9jLnhtbFBLBQYAAAAABgAGAFkBAACYBQAAAAA=&#10;">
                      <v:fill on="t" focussize="0,0"/>
                      <v:stroke weight="0.5pt" color="#000000" joinstyle="miter"/>
                      <v:imagedata o:title=""/>
                      <o:lock v:ext="edit" aspectratio="f"/>
                      <v:textbox>
                        <w:txbxContent>
                          <w:p>
                            <w:pPr>
                              <w:rPr>
                                <w:rFonts w:hint="eastAsia"/>
                                <w:sz w:val="18"/>
                                <w:szCs w:val="18"/>
                              </w:rPr>
                            </w:pPr>
                            <w:r>
                              <w:rPr>
                                <w:rFonts w:hint="eastAsia"/>
                                <w:sz w:val="18"/>
                                <w:szCs w:val="18"/>
                              </w:rPr>
                              <w:t>旧密码是否正确</w:t>
                            </w:r>
                          </w:p>
                        </w:txbxContent>
                      </v:textbox>
                    </v:shape>
                  </w:pict>
                </mc:Fallback>
              </mc:AlternateContent>
            </w:r>
            <w:r>
              <mc:AlternateContent>
                <mc:Choice Requires="wps">
                  <w:drawing>
                    <wp:anchor distT="0" distB="0" distL="114300" distR="114300" simplePos="0" relativeHeight="252989440" behindDoc="0" locked="0" layoutInCell="1" allowOverlap="1">
                      <wp:simplePos x="0" y="0"/>
                      <wp:positionH relativeFrom="column">
                        <wp:posOffset>513080</wp:posOffset>
                      </wp:positionH>
                      <wp:positionV relativeFrom="paragraph">
                        <wp:posOffset>976630</wp:posOffset>
                      </wp:positionV>
                      <wp:extent cx="1199515" cy="314325"/>
                      <wp:effectExtent l="4445" t="5080" r="15240" b="15875"/>
                      <wp:wrapNone/>
                      <wp:docPr id="80" name="自选图形 458"/>
                      <wp:cNvGraphicFramePr/>
                      <a:graphic xmlns:a="http://schemas.openxmlformats.org/drawingml/2006/main">
                        <a:graphicData uri="http://schemas.microsoft.com/office/word/2010/wordprocessingShape">
                          <wps:wsp>
                            <wps:cNvSpPr/>
                            <wps:spPr>
                              <a:xfrm>
                                <a:off x="0" y="0"/>
                                <a:ext cx="1199515"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输入旧、新密码</w:t>
                                  </w:r>
                                </w:p>
                              </w:txbxContent>
                            </wps:txbx>
                            <wps:bodyPr upright="1"/>
                          </wps:wsp>
                        </a:graphicData>
                      </a:graphic>
                    </wp:anchor>
                  </w:drawing>
                </mc:Choice>
                <mc:Fallback>
                  <w:pict>
                    <v:shape id="自选图形 458" o:spid="_x0000_s1026" o:spt="109" type="#_x0000_t109" style="position:absolute;left:0pt;margin-left:40.4pt;margin-top:76.9pt;height:24.75pt;width:94.45pt;z-index:252989440;mso-width-relative:page;mso-height-relative:page;" fillcolor="#FFFFFF" filled="t" stroked="t" coordsize="21600,21600" o:gfxdata="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EkxR1gAAAAoBAAAPAAAAAAAAAAEAIAAAACIAAABkcnMvZG93bnJldi54&#10;bWxQSwECFAAUAAAACACHTuJAwlg0e/wBAADwAwAADgAAAAAAAAABACAAAAAlAQAAZHJzL2Uyb0Rv&#10;Yy54bWxQSwUGAAAAAAYABgBZAQAAkwUAAAAA&#10;">
                      <v:fill on="t" focussize="0,0"/>
                      <v:stroke weight="0.5pt" color="#000000" joinstyle="miter"/>
                      <v:imagedata o:title=""/>
                      <o:lock v:ext="edit" aspectratio="f"/>
                      <v:textbox>
                        <w:txbxContent>
                          <w:p>
                            <w:pPr>
                              <w:jc w:val="center"/>
                              <w:rPr>
                                <w:rFonts w:hint="eastAsia"/>
                              </w:rPr>
                            </w:pPr>
                            <w:r>
                              <w:rPr>
                                <w:rFonts w:hint="eastAsia"/>
                              </w:rPr>
                              <w:t>输入旧、新密码</w:t>
                            </w:r>
                          </w:p>
                        </w:txbxContent>
                      </v:textbox>
                    </v:shape>
                  </w:pict>
                </mc:Fallback>
              </mc:AlternateContent>
            </w:r>
            <w:r>
              <mc:AlternateContent>
                <mc:Choice Requires="wps">
                  <w:drawing>
                    <wp:anchor distT="0" distB="0" distL="114300" distR="114300" simplePos="0" relativeHeight="252988416" behindDoc="0" locked="0" layoutInCell="1" allowOverlap="1">
                      <wp:simplePos x="0" y="0"/>
                      <wp:positionH relativeFrom="column">
                        <wp:posOffset>549910</wp:posOffset>
                      </wp:positionH>
                      <wp:positionV relativeFrom="paragraph">
                        <wp:posOffset>432435</wp:posOffset>
                      </wp:positionV>
                      <wp:extent cx="1047750" cy="314325"/>
                      <wp:effectExtent l="5080" t="4445" r="13970" b="16510"/>
                      <wp:wrapNone/>
                      <wp:docPr id="81" name="自选图形 459"/>
                      <wp:cNvGraphicFramePr/>
                      <a:graphic xmlns:a="http://schemas.openxmlformats.org/drawingml/2006/main">
                        <a:graphicData uri="http://schemas.microsoft.com/office/word/2010/wordprocessingShape">
                          <wps:wsp>
                            <wps:cNvSpPr/>
                            <wps:spPr>
                              <a:xfrm>
                                <a:off x="0" y="0"/>
                                <a:ext cx="1047750" cy="314325"/>
                              </a:xfrm>
                              <a:prstGeom prst="flowChartProcess">
                                <a:avLst/>
                              </a:prstGeom>
                              <a:solidFill>
                                <a:srgbClr val="FFFFFF"/>
                              </a:solidFill>
                              <a:ln w="6350" cap="flat" cmpd="sng">
                                <a:solidFill>
                                  <a:srgbClr val="000000"/>
                                </a:solidFill>
                                <a:prstDash val="solid"/>
                                <a:miter/>
                                <a:headEnd type="none" w="med" len="med"/>
                                <a:tailEnd type="none" w="med" len="med"/>
                              </a:ln>
                            </wps:spPr>
                            <wps:txbx>
                              <w:txbxContent>
                                <w:p>
                                  <w:pPr>
                                    <w:jc w:val="center"/>
                                    <w:rPr>
                                      <w:rFonts w:hint="eastAsia"/>
                                    </w:rPr>
                                  </w:pPr>
                                  <w:r>
                                    <w:rPr>
                                      <w:rFonts w:hint="eastAsia"/>
                                    </w:rPr>
                                    <w:t>选择修改密码</w:t>
                                  </w:r>
                                </w:p>
                              </w:txbxContent>
                            </wps:txbx>
                            <wps:bodyPr upright="1"/>
                          </wps:wsp>
                        </a:graphicData>
                      </a:graphic>
                    </wp:anchor>
                  </w:drawing>
                </mc:Choice>
                <mc:Fallback>
                  <w:pict>
                    <v:shape id="自选图形 459" o:spid="_x0000_s1026" o:spt="109" type="#_x0000_t109" style="position:absolute;left:0pt;margin-left:43.3pt;margin-top:34.05pt;height:24.75pt;width:82.5pt;z-index:252988416;mso-width-relative:page;mso-height-relative:page;" fillcolor="#FFFFFF" filled="t" stroked="t" coordsize="21600,21600" o:gfxdata="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3QDLVAAAACQEAAA8AAAAAAAAAAQAgAAAAIgAAAGRycy9kb3ducmV2Lnht&#10;bFBLAQIUABQAAAAIAIdO4kB1WBg8/AEAAPADAAAOAAAAAAAAAAEAIAAAACQBAABkcnMvZTJvRG9j&#10;LnhtbFBLBQYAAAAABgAGAFkBAACSBQAAAAA=&#10;">
                      <v:fill on="t" focussize="0,0"/>
                      <v:stroke weight="0.5pt" color="#000000" joinstyle="miter"/>
                      <v:imagedata o:title=""/>
                      <o:lock v:ext="edit" aspectratio="f"/>
                      <v:textbox>
                        <w:txbxContent>
                          <w:p>
                            <w:pPr>
                              <w:jc w:val="center"/>
                              <w:rPr>
                                <w:rFonts w:hint="eastAsia"/>
                              </w:rPr>
                            </w:pPr>
                            <w:r>
                              <w:rPr>
                                <w:rFonts w:hint="eastAsia"/>
                              </w:rPr>
                              <w:t>选择修改密码</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页面输入</w:t>
            </w:r>
          </w:p>
        </w:tc>
        <w:tc>
          <w:tcPr>
            <w:tcW w:w="5349" w:type="dxa"/>
            <w:gridSpan w:val="7"/>
            <w:vAlign w:val="top"/>
          </w:tcPr>
          <w:p>
            <w:r>
              <w:rPr>
                <w:rFonts w:hint="eastAsia"/>
              </w:rPr>
              <w:t>已登录用户</w:t>
            </w:r>
          </w:p>
          <w:p>
            <w:r>
              <w:rPr>
                <w:rFonts w:hint="eastAsia"/>
              </w:rPr>
              <w:t>必须输入：旧密码、新密码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页面输出</w:t>
            </w:r>
          </w:p>
        </w:tc>
        <w:tc>
          <w:tcPr>
            <w:tcW w:w="5349" w:type="dxa"/>
            <w:gridSpan w:val="7"/>
            <w:vAlign w:val="top"/>
          </w:tcPr>
          <w:p>
            <w:r>
              <w:rPr>
                <w:rFonts w:hint="eastAsia"/>
              </w:rPr>
              <w:t>成功、失败提示</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01" w:type="dxa"/>
            <w:vAlign w:val="top"/>
          </w:tcPr>
          <w:p>
            <w:pPr>
              <w:rPr>
                <w:b/>
              </w:rPr>
            </w:pPr>
            <w:r>
              <w:rPr>
                <w:rFonts w:hint="eastAsia"/>
                <w:b/>
              </w:rPr>
              <w:t>对应类</w:t>
            </w:r>
          </w:p>
        </w:tc>
        <w:tc>
          <w:tcPr>
            <w:tcW w:w="2211" w:type="dxa"/>
            <w:gridSpan w:val="3"/>
            <w:vAlign w:val="top"/>
          </w:tcPr>
          <w:p>
            <w:r>
              <w:rPr>
                <w:rFonts w:hint="eastAsia"/>
              </w:rPr>
              <w:t>Class modifyPassword</w:t>
            </w:r>
          </w:p>
        </w:tc>
        <w:tc>
          <w:tcPr>
            <w:tcW w:w="1191" w:type="dxa"/>
            <w:gridSpan w:val="2"/>
            <w:vAlign w:val="top"/>
          </w:tcPr>
          <w:p>
            <w:pPr>
              <w:rPr>
                <w:b/>
              </w:rPr>
            </w:pPr>
            <w:r>
              <w:rPr>
                <w:rFonts w:hint="eastAsia"/>
                <w:b/>
              </w:rPr>
              <w:t>对应方法</w:t>
            </w:r>
          </w:p>
        </w:tc>
        <w:tc>
          <w:tcPr>
            <w:tcW w:w="1947" w:type="dxa"/>
            <w:gridSpan w:val="2"/>
            <w:vAlign w:val="top"/>
          </w:tcPr>
          <w:p>
            <w:r>
              <w:rPr>
                <w:rFonts w:hint="eastAsia"/>
              </w:rPr>
              <w:t xml:space="preserve"> modifyPassword()</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101" w:type="dxa"/>
            <w:vAlign w:val="top"/>
          </w:tcPr>
          <w:p>
            <w:pPr>
              <w:rPr>
                <w:b/>
              </w:rPr>
            </w:pPr>
            <w:r>
              <w:rPr>
                <w:rFonts w:hint="eastAsia"/>
                <w:b/>
              </w:rPr>
              <w:t>方法输入</w:t>
            </w:r>
          </w:p>
        </w:tc>
        <w:tc>
          <w:tcPr>
            <w:tcW w:w="2211" w:type="dxa"/>
            <w:gridSpan w:val="3"/>
            <w:vAlign w:val="top"/>
          </w:tcPr>
          <w:p>
            <w:r>
              <w:rPr>
                <w:rFonts w:hint="eastAsia"/>
              </w:rPr>
              <w:t xml:space="preserve"> modifyPassword</w:t>
            </w:r>
            <w:r>
              <w:t>cash</w:t>
            </w:r>
          </w:p>
        </w:tc>
        <w:tc>
          <w:tcPr>
            <w:tcW w:w="1191" w:type="dxa"/>
            <w:gridSpan w:val="2"/>
            <w:vAlign w:val="top"/>
          </w:tcPr>
          <w:p>
            <w:pPr>
              <w:rPr>
                <w:b/>
              </w:rPr>
            </w:pPr>
            <w:r>
              <w:rPr>
                <w:rFonts w:hint="eastAsia"/>
                <w:b/>
              </w:rPr>
              <w:t>方法输出</w:t>
            </w:r>
          </w:p>
        </w:tc>
        <w:tc>
          <w:tcPr>
            <w:tcW w:w="1947" w:type="dxa"/>
            <w:gridSpan w:val="2"/>
            <w:vAlign w:val="top"/>
          </w:tcPr>
          <w:p>
            <w:r>
              <w:rPr>
                <w:rFonts w:hint="eastAsia"/>
              </w:rPr>
              <w:t>Boolean：</w:t>
            </w:r>
          </w:p>
          <w:p>
            <w:r>
              <w:t>true</w:t>
            </w:r>
            <w:r>
              <w:rPr>
                <w:rFonts w:hint="eastAsia"/>
              </w:rPr>
              <w:t>：操作成功</w:t>
            </w:r>
          </w:p>
          <w:p>
            <w:r>
              <w:rPr>
                <w:rFonts w:hint="eastAsia"/>
              </w:rPr>
              <w:t>false：操作失败</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查询条件</w:t>
            </w:r>
          </w:p>
        </w:tc>
        <w:tc>
          <w:tcPr>
            <w:tcW w:w="5349" w:type="dxa"/>
            <w:gridSpan w:val="7"/>
            <w:vAlign w:val="top"/>
          </w:tcPr>
          <w:p>
            <w:r>
              <w:rPr>
                <w:rFonts w:hint="eastAsia"/>
              </w:rPr>
              <w:t>无</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1101" w:type="dxa"/>
            <w:vAlign w:val="top"/>
          </w:tcPr>
          <w:p>
            <w:pPr>
              <w:rPr>
                <w:b/>
              </w:rPr>
            </w:pPr>
            <w:r>
              <w:rPr>
                <w:rFonts w:hint="eastAsia"/>
                <w:b/>
              </w:rPr>
              <w:t>方法描述</w:t>
            </w:r>
          </w:p>
        </w:tc>
        <w:tc>
          <w:tcPr>
            <w:tcW w:w="5349" w:type="dxa"/>
            <w:gridSpan w:val="7"/>
            <w:vAlign w:val="top"/>
          </w:tcPr>
          <w:p>
            <w:pPr>
              <w:rPr>
                <w:rFonts w:hint="eastAsia"/>
              </w:rPr>
            </w:pPr>
            <w:r>
              <w:rPr>
                <w:rFonts w:hint="eastAsia"/>
              </w:rPr>
              <w:t>读取</w:t>
            </w:r>
            <w:r>
              <w:rPr>
                <w:rFonts w:hint="eastAsia"/>
                <w:lang w:val="en-US" w:eastAsia="zh-CN"/>
              </w:rPr>
              <w:t>药房管理员</w:t>
            </w:r>
            <w:r>
              <w:rPr>
                <w:rFonts w:hint="eastAsia"/>
              </w:rPr>
              <w:t>编号，修改对应的密码</w:t>
            </w:r>
          </w:p>
        </w:tc>
        <w:tc>
          <w:tcPr>
            <w:tcW w:w="397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数据库表</w:t>
            </w:r>
          </w:p>
        </w:tc>
        <w:tc>
          <w:tcPr>
            <w:tcW w:w="9321" w:type="dxa"/>
            <w:gridSpan w:val="8"/>
            <w:vAlign w:val="top"/>
          </w:tcPr>
          <w:p>
            <w:r>
              <w:rPr>
                <w:rFonts w:hint="eastAsia"/>
                <w:lang w:val="en-US" w:eastAsia="zh-CN"/>
              </w:rPr>
              <w:t>管理员</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表字段</w:t>
            </w:r>
          </w:p>
        </w:tc>
        <w:tc>
          <w:tcPr>
            <w:tcW w:w="9321" w:type="dxa"/>
            <w:gridSpan w:val="8"/>
            <w:vAlign w:val="top"/>
          </w:tcPr>
          <w:p>
            <w:pPr>
              <w:ind w:left="105" w:hanging="105" w:hangingChars="50"/>
            </w:pPr>
            <w:r>
              <w:t>N</w:t>
            </w:r>
            <w:r>
              <w:rPr>
                <w:rFonts w:hint="eastAsia"/>
              </w:rPr>
              <w:t>ame，password,loancash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对表操作</w:t>
            </w:r>
          </w:p>
        </w:tc>
        <w:tc>
          <w:tcPr>
            <w:tcW w:w="9321" w:type="dxa"/>
            <w:gridSpan w:val="8"/>
            <w:vAlign w:val="top"/>
          </w:tcPr>
          <w:p>
            <w:r>
              <w:rPr>
                <w:rFonts w:hint="eastAsia"/>
              </w:rPr>
              <w:t>更改密码信息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rPr>
                <w:b/>
              </w:rPr>
            </w:pPr>
            <w:r>
              <w:rPr>
                <w:rFonts w:hint="eastAsia"/>
                <w:b/>
              </w:rPr>
              <w:t>例外说明</w:t>
            </w:r>
          </w:p>
        </w:tc>
        <w:tc>
          <w:tcPr>
            <w:tcW w:w="9321" w:type="dxa"/>
            <w:gridSpan w:val="8"/>
            <w:vAlign w:val="top"/>
          </w:tcPr>
          <w:p>
            <w:r>
              <w:rPr>
                <w:rFonts w:hint="eastAsia"/>
              </w:rPr>
              <w:t>必须输入的信息没有输入，或者输入的不规范，系统提示错误信息；数据库更新失败，提示错误。</w:t>
            </w:r>
          </w:p>
        </w:tc>
      </w:tr>
    </w:tbl>
    <w:p>
      <w:pPr>
        <w:pStyle w:val="4"/>
        <w:numPr>
          <w:ilvl w:val="2"/>
          <w:numId w:val="0"/>
        </w:numPr>
        <w:tabs>
          <w:tab w:val="left" w:pos="864"/>
          <w:tab w:val="clear" w:pos="432"/>
        </w:tabs>
        <w:rPr>
          <w:rFonts w:hint="eastAsia"/>
        </w:rPr>
      </w:pPr>
    </w:p>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p>
      <w:pPr>
        <w:rPr>
          <w:rFonts w:hint="eastAsia"/>
          <w:i/>
          <w:iCs/>
          <w:color w:val="000000"/>
        </w:rPr>
      </w:pPr>
    </w:p>
    <w:bookmarkEnd w:id="102"/>
    <w:bookmarkEnd w:id="103"/>
    <w:p>
      <w:pPr>
        <w:pStyle w:val="2"/>
        <w:tabs>
          <w:tab w:val="clear" w:pos="432"/>
        </w:tabs>
        <w:spacing w:before="60" w:after="60"/>
        <w:ind w:left="431" w:hanging="431"/>
      </w:pPr>
      <w:bookmarkStart w:id="135" w:name="_Toc23993"/>
      <w:bookmarkStart w:id="136" w:name="_Toc32509"/>
      <w:bookmarkStart w:id="137" w:name="_Toc212564229"/>
      <w:r>
        <w:rPr>
          <w:rFonts w:hint="eastAsia"/>
        </w:rPr>
        <w:t>数据库设计（见附件）</w:t>
      </w:r>
      <w:bookmarkEnd w:id="135"/>
      <w:bookmarkEnd w:id="136"/>
      <w:bookmarkEnd w:id="137"/>
    </w:p>
    <w:p>
      <w:r>
        <w:rPr>
          <w:rFonts w:hint="eastAsia"/>
        </w:rPr>
        <w:t>见附件数据库设计说明书</w:t>
      </w:r>
    </w:p>
    <w:p/>
    <w:sectPr>
      <w:headerReference r:id="rId4" w:type="first"/>
      <w:footerReference r:id="rId7" w:type="first"/>
      <w:headerReference r:id="rId3" w:type="default"/>
      <w:footerReference r:id="rId5" w:type="default"/>
      <w:footerReference r:id="rId6" w:type="even"/>
      <w:pgSz w:w="11906" w:h="16838"/>
      <w:pgMar w:top="1276" w:right="849" w:bottom="1418" w:left="85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rPr>
        <w:sz w:val="20"/>
        <w:szCs w:val="20"/>
      </w:rPr>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71" name="文本框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22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w:t>
                          </w:r>
                        </w:p>
                      </w:txbxContent>
                    </wps:txbx>
                    <wps:bodyPr wrap="none" lIns="0" tIns="0" rIns="0" bIns="0" upright="0">
                      <a:spAutoFit/>
                    </wps:bodyPr>
                  </wps:wsp>
                </a:graphicData>
              </a:graphic>
            </wp:anchor>
          </w:drawing>
        </mc:Choice>
        <mc:Fallback>
          <w:pict>
            <v:shape id="文本框27"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OMkgbugEAAFYDAAAOAAAAAAAAAAEAIAAAAB4BAABkcnMvZTJvRG9jLnhtbFBLBQYAAAAABgAG&#10;AFkBAABKBQAAAAA=&#10;">
              <v:fill on="f" focussize="0,0"/>
              <v:stroke on="f"/>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22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separate"/>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70" name="文本框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w:t>
                          </w:r>
                        </w:p>
                      </w:txbxContent>
                    </wps:txbx>
                    <wps:bodyPr wrap="none" lIns="0" tIns="0" rIns="0" bIns="0" upright="0">
                      <a:spAutoFit/>
                    </wps:bodyPr>
                  </wps:wsp>
                </a:graphicData>
              </a:graphic>
            </wp:anchor>
          </w:drawing>
        </mc:Choice>
        <mc:Fallback>
          <w:pict>
            <v:shape id="文本框28"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AMGPyC5AQAAVgMAAA4AAAAAAAAAAQAgAAAAHgEAAGRycy9lMm9Eb2MueG1sUEsFBgAAAAAGAAYA&#10;WQEAAEkFAAAAAA==&#10;">
              <v:fill on="f" focussize="0,0"/>
              <v:stroke on="f"/>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22</w:t>
                    </w:r>
                    <w:r>
                      <w:rPr>
                        <w:rFonts w:hint="eastAsia"/>
                        <w:sz w:val="18"/>
                      </w:rPr>
                      <w:fldChar w:fldCharType="end"/>
                    </w:r>
                    <w:r>
                      <w:rPr>
                        <w:rFonts w:hint="eastAsia"/>
                        <w:sz w:val="18"/>
                      </w:rPr>
                      <w:t xml:space="preserve"> 页</w:t>
                    </w:r>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34371D"/>
    <w:multiLevelType w:val="singleLevel"/>
    <w:tmpl w:val="BE34371D"/>
    <w:lvl w:ilvl="0" w:tentative="0">
      <w:start w:val="1"/>
      <w:numFmt w:val="decimal"/>
      <w:suff w:val="nothing"/>
      <w:lvlText w:val="%1、"/>
      <w:lvlJc w:val="left"/>
    </w:lvl>
  </w:abstractNum>
  <w:abstractNum w:abstractNumId="1">
    <w:nsid w:val="00000003"/>
    <w:multiLevelType w:val="multilevel"/>
    <w:tmpl w:val="0000000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06"/>
    <w:multiLevelType w:val="multilevel"/>
    <w:tmpl w:val="0000000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0000008"/>
    <w:multiLevelType w:val="multilevel"/>
    <w:tmpl w:val="0000000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000000A"/>
    <w:multiLevelType w:val="multilevel"/>
    <w:tmpl w:val="0000000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000000C"/>
    <w:multiLevelType w:val="multilevel"/>
    <w:tmpl w:val="000000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000000D"/>
    <w:multiLevelType w:val="multilevel"/>
    <w:tmpl w:val="00000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0E"/>
    <w:multiLevelType w:val="multilevel"/>
    <w:tmpl w:val="000000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0F"/>
    <w:multiLevelType w:val="multilevel"/>
    <w:tmpl w:val="0000000F"/>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004"/>
        </w:tabs>
        <w:ind w:left="1004" w:hanging="720"/>
      </w:pPr>
    </w:lvl>
    <w:lvl w:ilvl="3" w:tentative="0">
      <w:start w:val="1"/>
      <w:numFmt w:val="decimal"/>
      <w:pStyle w:val="5"/>
      <w:lvlText w:val="%1.%2.%3.%4"/>
      <w:lvlJc w:val="left"/>
      <w:pPr>
        <w:tabs>
          <w:tab w:val="left" w:pos="1290"/>
        </w:tabs>
        <w:ind w:left="1290"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0">
    <w:nsid w:val="00000010"/>
    <w:multiLevelType w:val="multilevel"/>
    <w:tmpl w:val="00000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0000011"/>
    <w:multiLevelType w:val="multilevel"/>
    <w:tmpl w:val="00000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0000012"/>
    <w:multiLevelType w:val="multilevel"/>
    <w:tmpl w:val="000000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3A7FB28"/>
    <w:multiLevelType w:val="singleLevel"/>
    <w:tmpl w:val="53A7FB28"/>
    <w:lvl w:ilvl="0" w:tentative="0">
      <w:start w:val="1"/>
      <w:numFmt w:val="decimal"/>
      <w:suff w:val="nothing"/>
      <w:lvlText w:val="（%1、"/>
      <w:lvlJc w:val="left"/>
    </w:lvl>
  </w:abstractNum>
  <w:abstractNum w:abstractNumId="14">
    <w:nsid w:val="53A7FF1F"/>
    <w:multiLevelType w:val="singleLevel"/>
    <w:tmpl w:val="53A7FF1F"/>
    <w:lvl w:ilvl="0" w:tentative="0">
      <w:start w:val="1"/>
      <w:numFmt w:val="decimal"/>
      <w:suff w:val="nothing"/>
      <w:lvlText w:val="%1、"/>
      <w:lvlJc w:val="left"/>
    </w:lvl>
  </w:abstractNum>
  <w:abstractNum w:abstractNumId="15">
    <w:nsid w:val="53A7FF69"/>
    <w:multiLevelType w:val="singleLevel"/>
    <w:tmpl w:val="53A7FF69"/>
    <w:lvl w:ilvl="0" w:tentative="0">
      <w:start w:val="1"/>
      <w:numFmt w:val="decimal"/>
      <w:suff w:val="nothing"/>
      <w:lvlText w:val="%1、"/>
      <w:lvlJc w:val="left"/>
    </w:lvl>
  </w:abstractNum>
  <w:abstractNum w:abstractNumId="16">
    <w:nsid w:val="53A809CF"/>
    <w:multiLevelType w:val="singleLevel"/>
    <w:tmpl w:val="53A809CF"/>
    <w:lvl w:ilvl="0" w:tentative="0">
      <w:start w:val="1"/>
      <w:numFmt w:val="decimal"/>
      <w:suff w:val="nothing"/>
      <w:lvlText w:val="%1、"/>
      <w:lvlJc w:val="left"/>
    </w:lvl>
  </w:abstractNum>
  <w:num w:numId="1">
    <w:abstractNumId w:val="9"/>
  </w:num>
  <w:num w:numId="2">
    <w:abstractNumId w:val="12"/>
  </w:num>
  <w:num w:numId="3">
    <w:abstractNumId w:val="8"/>
  </w:num>
  <w:num w:numId="4">
    <w:abstractNumId w:val="10"/>
  </w:num>
  <w:num w:numId="5">
    <w:abstractNumId w:val="7"/>
  </w:num>
  <w:num w:numId="6">
    <w:abstractNumId w:val="5"/>
  </w:num>
  <w:num w:numId="7">
    <w:abstractNumId w:val="2"/>
  </w:num>
  <w:num w:numId="8">
    <w:abstractNumId w:val="1"/>
  </w:num>
  <w:num w:numId="9">
    <w:abstractNumId w:val="6"/>
  </w:num>
  <w:num w:numId="10">
    <w:abstractNumId w:val="4"/>
  </w:num>
  <w:num w:numId="11">
    <w:abstractNumId w:val="3"/>
  </w:num>
  <w:num w:numId="12">
    <w:abstractNumId w:val="11"/>
  </w:num>
  <w:num w:numId="13">
    <w:abstractNumId w:val="13"/>
  </w:num>
  <w:num w:numId="14">
    <w:abstractNumId w:val="0"/>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37197"/>
    <w:rsid w:val="0EBE050B"/>
    <w:rsid w:val="2FF800BF"/>
    <w:rsid w:val="403F6DA4"/>
    <w:rsid w:val="4CBB676C"/>
    <w:rsid w:val="54094942"/>
    <w:rsid w:val="5D1653F2"/>
    <w:rsid w:val="5EF448DC"/>
    <w:rsid w:val="77FB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rFonts w:ascii="Times New Roman" w:hAnsi="Times New Roman" w:eastAsia="宋体" w:cs="Times New Roman"/>
      <w:b/>
      <w:bCs/>
      <w:kern w:val="44"/>
      <w:sz w:val="44"/>
      <w:szCs w:val="44"/>
    </w:rPr>
  </w:style>
  <w:style w:type="paragraph" w:styleId="3">
    <w:name w:val="heading 2"/>
    <w:basedOn w:val="1"/>
    <w:next w:val="1"/>
    <w:semiHidden/>
    <w:unhideWhenUsed/>
    <w:qFormat/>
    <w:uiPriority w:val="0"/>
    <w:pPr>
      <w:keepNext/>
      <w:keepLines/>
      <w:numPr>
        <w:ilvl w:val="1"/>
        <w:numId w:val="1"/>
      </w:numPr>
      <w:tabs>
        <w:tab w:val="left" w:pos="432"/>
        <w:tab w:val="clear" w:pos="576"/>
      </w:tabs>
      <w:spacing w:before="260" w:beforeLines="0" w:after="260" w:afterLines="0" w:line="416" w:lineRule="auto"/>
      <w:outlineLvl w:val="1"/>
    </w:pPr>
    <w:rPr>
      <w:rFonts w:ascii="Arial" w:hAnsi="Arial" w:eastAsia="黑体" w:cs="Times New Roman"/>
      <w:b/>
      <w:bCs/>
      <w:sz w:val="32"/>
      <w:szCs w:val="32"/>
    </w:rPr>
  </w:style>
  <w:style w:type="paragraph" w:styleId="4">
    <w:name w:val="heading 3"/>
    <w:basedOn w:val="1"/>
    <w:next w:val="1"/>
    <w:semiHidden/>
    <w:unhideWhenUsed/>
    <w:qFormat/>
    <w:uiPriority w:val="0"/>
    <w:pPr>
      <w:keepNext/>
      <w:keepLines/>
      <w:numPr>
        <w:ilvl w:val="2"/>
        <w:numId w:val="1"/>
      </w:numPr>
      <w:tabs>
        <w:tab w:val="left" w:pos="432"/>
        <w:tab w:val="clear" w:pos="1004"/>
      </w:tabs>
      <w:spacing w:before="260" w:beforeLines="0" w:after="260" w:afterLines="0" w:line="416" w:lineRule="auto"/>
      <w:outlineLvl w:val="2"/>
    </w:pPr>
    <w:rPr>
      <w:rFonts w:ascii="Times New Roman" w:hAnsi="Times New Roman" w:eastAsia="宋体" w:cs="Times New Roman"/>
      <w:b/>
      <w:bCs/>
      <w:sz w:val="32"/>
      <w:szCs w:val="32"/>
    </w:rPr>
  </w:style>
  <w:style w:type="paragraph" w:styleId="5">
    <w:name w:val="heading 4"/>
    <w:basedOn w:val="1"/>
    <w:next w:val="1"/>
    <w:semiHidden/>
    <w:unhideWhenUsed/>
    <w:qFormat/>
    <w:uiPriority w:val="0"/>
    <w:pPr>
      <w:keepNext/>
      <w:keepLines/>
      <w:numPr>
        <w:ilvl w:val="3"/>
        <w:numId w:val="1"/>
      </w:numPr>
      <w:tabs>
        <w:tab w:val="left" w:pos="432"/>
        <w:tab w:val="clear" w:pos="1290"/>
      </w:tabs>
      <w:spacing w:before="280" w:beforeLines="0" w:after="290" w:afterLines="0" w:line="376" w:lineRule="auto"/>
      <w:outlineLvl w:val="3"/>
    </w:pPr>
    <w:rPr>
      <w:rFonts w:ascii="Arial" w:hAnsi="Arial" w:eastAsia="黑体" w:cs="Times New Roman"/>
      <w:b/>
      <w:bCs/>
      <w:sz w:val="28"/>
      <w:szCs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customStyle="1" w:styleId="14">
    <w:name w:val="Special Text"/>
    <w:basedOn w:val="1"/>
    <w:qFormat/>
    <w:uiPriority w:val="0"/>
    <w:pPr>
      <w:widowControl/>
      <w:autoSpaceDE w:val="0"/>
      <w:autoSpaceDN w:val="0"/>
      <w:adjustRightInd w:val="0"/>
      <w:jc w:val="left"/>
    </w:pPr>
    <w:rPr>
      <w:rFonts w:ascii="Arial" w:hAnsi="Arial"/>
      <w:kern w:val="0"/>
      <w:sz w:val="20"/>
      <w:szCs w:val="20"/>
      <w:lang w:eastAsia="zh-TW"/>
    </w:rPr>
  </w:style>
  <w:style w:type="paragraph" w:customStyle="1" w:styleId="15">
    <w:name w:val="List Paragraph"/>
    <w:basedOn w:val="1"/>
    <w:qFormat/>
    <w:uiPriority w:val="0"/>
    <w:pPr>
      <w:ind w:firstLine="420" w:firstLineChars="200"/>
    </w:pPr>
    <w:rPr>
      <w:rFonts w:ascii="Calibri" w:hAnsi="Calibri"/>
      <w:szCs w:val="22"/>
    </w:rPr>
  </w:style>
  <w:style w:type="character" w:customStyle="1" w:styleId="16">
    <w:name w:val="page number"/>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Tawn</cp:lastModifiedBy>
  <dcterms:modified xsi:type="dcterms:W3CDTF">2018-06-28T10:05:18Z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